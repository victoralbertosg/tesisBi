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848CE" w14:textId="77777777" w:rsidR="004812AF" w:rsidRDefault="004812AF" w:rsidP="00B64029">
      <w:pPr>
        <w:jc w:val="center"/>
        <w:rPr>
          <w:rFonts w:ascii="Times New Roman" w:hAnsi="Times New Roman" w:cs="Times New Roman"/>
          <w:b/>
          <w:sz w:val="24"/>
          <w:szCs w:val="24"/>
        </w:rPr>
      </w:pPr>
    </w:p>
    <w:p w14:paraId="2D6D8BDC" w14:textId="77777777" w:rsidR="004812AF" w:rsidRPr="00784C07" w:rsidRDefault="004812AF" w:rsidP="00B64029">
      <w:pPr>
        <w:jc w:val="center"/>
        <w:rPr>
          <w:rFonts w:eastAsia="Arial" w:cs="Arial"/>
          <w:b/>
          <w:sz w:val="36"/>
          <w:szCs w:val="32"/>
        </w:rPr>
      </w:pPr>
      <w:r>
        <w:rPr>
          <w:b/>
          <w:sz w:val="28"/>
        </w:rPr>
        <w:t xml:space="preserve">UNIVERSIDAD NACIONAL FEDERICO VILLARREAL </w:t>
      </w:r>
      <w:r w:rsidRPr="00784C07">
        <w:rPr>
          <w:rFonts w:eastAsia="Arial" w:cs="Arial"/>
          <w:b/>
          <w:noProof/>
          <w:sz w:val="36"/>
          <w:szCs w:val="32"/>
          <w:lang w:eastAsia="es-PE"/>
        </w:rPr>
        <w:drawing>
          <wp:anchor distT="0" distB="0" distL="114300" distR="114300" simplePos="0" relativeHeight="251660288" behindDoc="0" locked="1" layoutInCell="1" allowOverlap="1" wp14:anchorId="7E51FE38" wp14:editId="2A929AAA">
            <wp:simplePos x="0" y="0"/>
            <wp:positionH relativeFrom="column">
              <wp:posOffset>8321040</wp:posOffset>
            </wp:positionH>
            <wp:positionV relativeFrom="paragraph">
              <wp:posOffset>-271780</wp:posOffset>
            </wp:positionV>
            <wp:extent cx="392430" cy="571500"/>
            <wp:effectExtent l="0" t="0" r="7620" b="0"/>
            <wp:wrapNone/>
            <wp:docPr id="3" name="Imagen 3" descr="Dibuj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bujo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2430" cy="571500"/>
                    </a:xfrm>
                    <a:prstGeom prst="rect">
                      <a:avLst/>
                    </a:prstGeom>
                    <a:noFill/>
                    <a:ln>
                      <a:noFill/>
                    </a:ln>
                  </pic:spPr>
                </pic:pic>
              </a:graphicData>
            </a:graphic>
          </wp:anchor>
        </w:drawing>
      </w:r>
    </w:p>
    <w:p w14:paraId="5E9B3C4E" w14:textId="77777777" w:rsidR="004812AF" w:rsidRDefault="004812AF" w:rsidP="00B64029">
      <w:pPr>
        <w:spacing w:line="360" w:lineRule="auto"/>
        <w:jc w:val="center"/>
        <w:rPr>
          <w:rFonts w:eastAsia="Arial" w:cs="Arial"/>
          <w:b/>
          <w:iCs/>
          <w:sz w:val="36"/>
        </w:rPr>
      </w:pPr>
      <w:r>
        <w:rPr>
          <w:noProof/>
          <w:lang w:eastAsia="es-PE"/>
        </w:rPr>
        <w:drawing>
          <wp:anchor distT="0" distB="0" distL="114300" distR="114300" simplePos="0" relativeHeight="251661312" behindDoc="0" locked="0" layoutInCell="1" allowOverlap="1" wp14:anchorId="55442A06" wp14:editId="330CFFD9">
            <wp:simplePos x="0" y="0"/>
            <wp:positionH relativeFrom="column">
              <wp:posOffset>2081034</wp:posOffset>
            </wp:positionH>
            <wp:positionV relativeFrom="paragraph">
              <wp:posOffset>136955</wp:posOffset>
            </wp:positionV>
            <wp:extent cx="1554112" cy="2888932"/>
            <wp:effectExtent l="0" t="0" r="8255" b="6985"/>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54112" cy="2888932"/>
                    </a:xfrm>
                    <a:prstGeom prst="rect">
                      <a:avLst/>
                    </a:prstGeom>
                  </pic:spPr>
                </pic:pic>
              </a:graphicData>
            </a:graphic>
          </wp:anchor>
        </w:drawing>
      </w:r>
    </w:p>
    <w:p w14:paraId="04655DD2" w14:textId="77777777" w:rsidR="004812AF" w:rsidRDefault="004812AF" w:rsidP="00B64029">
      <w:pPr>
        <w:spacing w:line="360" w:lineRule="auto"/>
        <w:jc w:val="center"/>
        <w:rPr>
          <w:rFonts w:eastAsia="Arial" w:cs="Arial"/>
          <w:b/>
          <w:iCs/>
          <w:sz w:val="36"/>
        </w:rPr>
      </w:pPr>
    </w:p>
    <w:p w14:paraId="3FCD00D4" w14:textId="77777777" w:rsidR="004812AF" w:rsidRDefault="004812AF" w:rsidP="00B64029">
      <w:pPr>
        <w:spacing w:line="360" w:lineRule="auto"/>
        <w:jc w:val="center"/>
        <w:rPr>
          <w:rFonts w:eastAsia="Arial" w:cs="Arial"/>
          <w:b/>
          <w:iCs/>
          <w:sz w:val="36"/>
        </w:rPr>
      </w:pPr>
    </w:p>
    <w:p w14:paraId="36A5A00E" w14:textId="77777777" w:rsidR="004812AF" w:rsidRDefault="004812AF" w:rsidP="00B64029">
      <w:pPr>
        <w:spacing w:line="360" w:lineRule="auto"/>
        <w:jc w:val="center"/>
        <w:rPr>
          <w:rFonts w:eastAsia="Arial" w:cs="Arial"/>
          <w:b/>
          <w:iCs/>
          <w:sz w:val="36"/>
        </w:rPr>
      </w:pPr>
    </w:p>
    <w:p w14:paraId="0AFA072A" w14:textId="77777777" w:rsidR="004812AF" w:rsidRDefault="004812AF" w:rsidP="00B64029">
      <w:pPr>
        <w:spacing w:line="360" w:lineRule="auto"/>
        <w:jc w:val="center"/>
        <w:rPr>
          <w:rFonts w:eastAsia="Arial" w:cs="Arial"/>
          <w:b/>
          <w:iCs/>
          <w:sz w:val="36"/>
        </w:rPr>
      </w:pPr>
    </w:p>
    <w:p w14:paraId="34F19413" w14:textId="77777777" w:rsidR="004812AF" w:rsidRDefault="004812AF" w:rsidP="00B64029">
      <w:pPr>
        <w:spacing w:line="360" w:lineRule="auto"/>
        <w:jc w:val="center"/>
        <w:rPr>
          <w:rFonts w:eastAsia="Arial" w:cs="Arial"/>
          <w:b/>
          <w:iCs/>
          <w:sz w:val="36"/>
        </w:rPr>
      </w:pPr>
    </w:p>
    <w:p w14:paraId="32CA711F" w14:textId="77777777" w:rsidR="004812AF" w:rsidRDefault="004812AF" w:rsidP="00B64029">
      <w:pPr>
        <w:spacing w:line="360" w:lineRule="auto"/>
        <w:jc w:val="center"/>
        <w:rPr>
          <w:rFonts w:eastAsia="Arial" w:cs="Arial"/>
          <w:b/>
          <w:iCs/>
          <w:sz w:val="36"/>
        </w:rPr>
      </w:pPr>
    </w:p>
    <w:p w14:paraId="1B629266" w14:textId="77777777" w:rsidR="004812AF" w:rsidRDefault="004812AF" w:rsidP="00B64029">
      <w:pPr>
        <w:spacing w:line="360" w:lineRule="auto"/>
        <w:jc w:val="center"/>
        <w:rPr>
          <w:rFonts w:eastAsia="Arial" w:cs="Arial"/>
          <w:b/>
          <w:iCs/>
          <w:sz w:val="36"/>
        </w:rPr>
      </w:pPr>
    </w:p>
    <w:p w14:paraId="2F970841" w14:textId="77777777" w:rsidR="004812AF" w:rsidRDefault="004812AF" w:rsidP="00B64029">
      <w:pPr>
        <w:pStyle w:val="Ttulo1"/>
        <w:ind w:left="0" w:right="49"/>
      </w:pPr>
      <w:r>
        <w:t>PROYECTO DE PLAN DE TESIS PARA OBTENER EL GRADO DE BACHILLER EN:</w:t>
      </w:r>
    </w:p>
    <w:p w14:paraId="50247E1A" w14:textId="77777777" w:rsidR="004812AF" w:rsidRPr="0040359B" w:rsidRDefault="004812AF" w:rsidP="00B64029">
      <w:pPr>
        <w:spacing w:line="360" w:lineRule="auto"/>
        <w:jc w:val="center"/>
        <w:rPr>
          <w:rFonts w:eastAsia="Arial" w:cs="Arial"/>
          <w:b/>
          <w:iCs/>
          <w:sz w:val="36"/>
        </w:rPr>
      </w:pPr>
    </w:p>
    <w:p w14:paraId="23069924" w14:textId="77777777" w:rsidR="004812AF" w:rsidRDefault="004812AF" w:rsidP="00B64029">
      <w:pPr>
        <w:spacing w:line="360" w:lineRule="auto"/>
        <w:jc w:val="center"/>
        <w:rPr>
          <w:rFonts w:cs="Arial"/>
          <w:b/>
          <w:bCs/>
          <w:sz w:val="36"/>
          <w:szCs w:val="28"/>
        </w:rPr>
      </w:pPr>
      <w:r>
        <w:rPr>
          <w:rFonts w:cs="Arial"/>
          <w:b/>
          <w:bCs/>
          <w:sz w:val="36"/>
          <w:szCs w:val="28"/>
        </w:rPr>
        <w:t>Ingeniería de Sistemas</w:t>
      </w:r>
    </w:p>
    <w:p w14:paraId="4F2DD0EB" w14:textId="77777777" w:rsidR="004812AF" w:rsidRDefault="004812AF" w:rsidP="00B64029">
      <w:pPr>
        <w:pStyle w:val="Textoindependiente"/>
        <w:spacing w:before="1"/>
        <w:jc w:val="center"/>
        <w:rPr>
          <w:b/>
          <w:sz w:val="27"/>
        </w:rPr>
      </w:pPr>
    </w:p>
    <w:p w14:paraId="2203351A" w14:textId="77777777" w:rsidR="00247327" w:rsidRPr="00130F73" w:rsidRDefault="00247327" w:rsidP="00AC4203">
      <w:pPr>
        <w:jc w:val="center"/>
        <w:rPr>
          <w:rFonts w:eastAsia="Arial" w:cs="Arial"/>
          <w:b/>
          <w:bCs/>
          <w:sz w:val="28"/>
          <w:szCs w:val="28"/>
          <w:lang w:val="af-ZA" w:eastAsia="es-ES"/>
        </w:rPr>
      </w:pPr>
      <w:r w:rsidRPr="00130F73">
        <w:rPr>
          <w:rFonts w:eastAsia="Arial" w:cs="Arial"/>
          <w:b/>
          <w:bCs/>
          <w:sz w:val="28"/>
          <w:szCs w:val="28"/>
          <w:lang w:val="af-ZA" w:eastAsia="es-ES"/>
        </w:rPr>
        <w:t xml:space="preserve">Implementación de mejora de procesos  utilizando BPM en el </w:t>
      </w:r>
      <w:r>
        <w:rPr>
          <w:rFonts w:eastAsia="Arial" w:cs="Arial"/>
          <w:b/>
          <w:bCs/>
          <w:sz w:val="28"/>
          <w:szCs w:val="28"/>
          <w:lang w:val="af-ZA" w:eastAsia="es-ES"/>
        </w:rPr>
        <w:t xml:space="preserve">gestión  documentaria del </w:t>
      </w:r>
      <w:r w:rsidRPr="00130F73">
        <w:rPr>
          <w:rFonts w:eastAsia="Arial" w:cs="Arial"/>
          <w:b/>
          <w:bCs/>
          <w:sz w:val="28"/>
          <w:szCs w:val="28"/>
          <w:lang w:val="af-ZA" w:eastAsia="es-ES"/>
        </w:rPr>
        <w:t>Proceso de Facturación de repuestos en la Tienda Ishop Bellavista</w:t>
      </w:r>
    </w:p>
    <w:p w14:paraId="5A666F14" w14:textId="77777777" w:rsidR="004812AF" w:rsidRDefault="004812AF" w:rsidP="00AC4203">
      <w:pPr>
        <w:jc w:val="center"/>
        <w:rPr>
          <w:rFonts w:cs="Arial"/>
          <w:b/>
          <w:sz w:val="24"/>
          <w:szCs w:val="24"/>
          <w:lang w:val="es-MX"/>
        </w:rPr>
      </w:pPr>
    </w:p>
    <w:p w14:paraId="26C037CC" w14:textId="77777777" w:rsidR="004812AF" w:rsidRDefault="004812AF" w:rsidP="00B64029">
      <w:pPr>
        <w:jc w:val="center"/>
        <w:rPr>
          <w:rFonts w:eastAsia="Arial" w:cs="Arial"/>
          <w:bCs/>
          <w:sz w:val="24"/>
          <w:szCs w:val="28"/>
        </w:rPr>
      </w:pPr>
    </w:p>
    <w:p w14:paraId="3729454E" w14:textId="77777777" w:rsidR="004812AF" w:rsidRPr="0040359B" w:rsidRDefault="004812AF" w:rsidP="00B64029">
      <w:pPr>
        <w:spacing w:line="360" w:lineRule="auto"/>
        <w:jc w:val="center"/>
        <w:rPr>
          <w:rFonts w:cs="Arial"/>
          <w:bCs/>
          <w:sz w:val="24"/>
          <w:szCs w:val="28"/>
          <w:lang w:val="pt-BR"/>
        </w:rPr>
      </w:pPr>
      <w:r w:rsidRPr="0040359B">
        <w:rPr>
          <w:rFonts w:eastAsia="Arial" w:cs="Arial"/>
          <w:bCs/>
          <w:sz w:val="24"/>
          <w:szCs w:val="28"/>
        </w:rPr>
        <w:t>Presentada</w:t>
      </w:r>
      <w:r w:rsidRPr="0040359B">
        <w:rPr>
          <w:rFonts w:eastAsia="Arial" w:cs="Arial"/>
          <w:bCs/>
          <w:sz w:val="24"/>
          <w:szCs w:val="28"/>
          <w:lang w:val="pt-BR"/>
        </w:rPr>
        <w:t xml:space="preserve"> por</w:t>
      </w:r>
    </w:p>
    <w:p w14:paraId="4554A404" w14:textId="5781A27D" w:rsidR="004812AF" w:rsidRPr="0040359B" w:rsidRDefault="00130F73" w:rsidP="00B64029">
      <w:pPr>
        <w:spacing w:line="360" w:lineRule="auto"/>
        <w:jc w:val="center"/>
        <w:rPr>
          <w:rFonts w:cs="Arial"/>
          <w:sz w:val="24"/>
          <w:szCs w:val="28"/>
          <w:lang w:val="es-ES_tradnl" w:eastAsia="es-ES_tradnl"/>
        </w:rPr>
      </w:pPr>
      <w:bookmarkStart w:id="0" w:name="_Hlk63954211"/>
      <w:r>
        <w:rPr>
          <w:rFonts w:cs="Arial"/>
          <w:sz w:val="24"/>
          <w:szCs w:val="28"/>
          <w:lang w:val="es-ES_tradnl" w:eastAsia="es-ES_tradnl"/>
        </w:rPr>
        <w:t>Christian Elmer</w:t>
      </w:r>
      <w:r w:rsidR="004812AF" w:rsidRPr="0040359B">
        <w:rPr>
          <w:rFonts w:cs="Arial"/>
          <w:sz w:val="24"/>
          <w:szCs w:val="28"/>
          <w:lang w:val="es-ES_tradnl" w:eastAsia="es-ES_tradnl"/>
        </w:rPr>
        <w:t xml:space="preserve">, </w:t>
      </w:r>
      <w:r>
        <w:rPr>
          <w:rFonts w:cs="Arial"/>
          <w:sz w:val="24"/>
          <w:szCs w:val="28"/>
          <w:lang w:val="es-ES_tradnl" w:eastAsia="es-ES_tradnl"/>
        </w:rPr>
        <w:t>Zavala</w:t>
      </w:r>
      <w:r w:rsidR="004812AF" w:rsidRPr="0040359B">
        <w:rPr>
          <w:rFonts w:cs="Arial"/>
          <w:sz w:val="24"/>
          <w:szCs w:val="28"/>
          <w:lang w:val="es-ES_tradnl" w:eastAsia="es-ES_tradnl"/>
        </w:rPr>
        <w:t xml:space="preserve"> </w:t>
      </w:r>
      <w:bookmarkEnd w:id="0"/>
      <w:r>
        <w:rPr>
          <w:rFonts w:cs="Arial"/>
          <w:sz w:val="24"/>
          <w:szCs w:val="28"/>
          <w:lang w:val="es-ES_tradnl" w:eastAsia="es-ES_tradnl"/>
        </w:rPr>
        <w:t>Marchan</w:t>
      </w:r>
    </w:p>
    <w:p w14:paraId="5B250FC2" w14:textId="77777777" w:rsidR="004812AF" w:rsidRDefault="004812AF" w:rsidP="00B64029">
      <w:pPr>
        <w:jc w:val="center"/>
        <w:rPr>
          <w:rFonts w:eastAsia="Arial" w:cs="Arial"/>
          <w:bCs/>
          <w:sz w:val="24"/>
          <w:szCs w:val="28"/>
          <w:lang w:val="af-ZA"/>
        </w:rPr>
      </w:pPr>
    </w:p>
    <w:p w14:paraId="37DA6B4E" w14:textId="77777777" w:rsidR="004812AF" w:rsidRPr="0040359B" w:rsidRDefault="004812AF" w:rsidP="00B64029">
      <w:pPr>
        <w:spacing w:line="360" w:lineRule="auto"/>
        <w:jc w:val="center"/>
        <w:rPr>
          <w:rFonts w:cs="Arial"/>
          <w:sz w:val="24"/>
          <w:szCs w:val="28"/>
          <w:lang w:val="af-ZA"/>
        </w:rPr>
      </w:pPr>
      <w:r w:rsidRPr="0040359B">
        <w:rPr>
          <w:rFonts w:eastAsia="Arial" w:cs="Arial"/>
          <w:bCs/>
          <w:sz w:val="24"/>
          <w:szCs w:val="28"/>
          <w:lang w:val="af-ZA"/>
        </w:rPr>
        <w:t>Asesor</w:t>
      </w:r>
    </w:p>
    <w:p w14:paraId="51536368" w14:textId="2E00886E" w:rsidR="004812AF" w:rsidRPr="0040359B" w:rsidRDefault="004812AF" w:rsidP="00B64029">
      <w:pPr>
        <w:spacing w:line="360" w:lineRule="auto"/>
        <w:jc w:val="center"/>
        <w:rPr>
          <w:rFonts w:cs="Arial"/>
          <w:sz w:val="24"/>
          <w:szCs w:val="28"/>
          <w:lang w:val="pt-BR"/>
        </w:rPr>
      </w:pPr>
      <w:r>
        <w:rPr>
          <w:rFonts w:eastAsia="Arial" w:cs="Arial"/>
          <w:bCs/>
          <w:sz w:val="24"/>
          <w:szCs w:val="28"/>
          <w:lang w:val="pt-BR"/>
        </w:rPr>
        <w:t xml:space="preserve">Pedro Martín Lezama </w:t>
      </w:r>
      <w:r w:rsidR="00AC4203">
        <w:rPr>
          <w:rFonts w:eastAsia="Arial" w:cs="Arial"/>
          <w:bCs/>
          <w:sz w:val="24"/>
          <w:szCs w:val="28"/>
          <w:lang w:val="pt-BR"/>
        </w:rPr>
        <w:t>Gonzáles</w:t>
      </w:r>
    </w:p>
    <w:p w14:paraId="07195EFB" w14:textId="77777777" w:rsidR="004812AF" w:rsidRPr="0040359B" w:rsidRDefault="004812AF" w:rsidP="00B64029">
      <w:pPr>
        <w:jc w:val="center"/>
        <w:rPr>
          <w:rFonts w:cs="Arial"/>
          <w:b/>
          <w:bCs/>
          <w:sz w:val="24"/>
          <w:szCs w:val="28"/>
          <w:lang w:val="af-ZA"/>
        </w:rPr>
      </w:pPr>
    </w:p>
    <w:p w14:paraId="651C51DD" w14:textId="4F5DF1B0" w:rsidR="004812AF" w:rsidRDefault="004812AF" w:rsidP="00B64029">
      <w:pPr>
        <w:tabs>
          <w:tab w:val="center" w:pos="4251"/>
          <w:tab w:val="left" w:pos="5720"/>
        </w:tabs>
        <w:jc w:val="center"/>
        <w:rPr>
          <w:rFonts w:eastAsia="Arial" w:cs="Arial"/>
          <w:bCs/>
          <w:sz w:val="24"/>
          <w:szCs w:val="28"/>
          <w:lang w:val="es-MX"/>
        </w:rPr>
      </w:pPr>
      <w:r w:rsidRPr="0040359B">
        <w:rPr>
          <w:rFonts w:eastAsia="Arial" w:cs="Arial"/>
          <w:bCs/>
          <w:sz w:val="24"/>
          <w:szCs w:val="28"/>
          <w:lang w:val="es-MX"/>
        </w:rPr>
        <w:t>Lima – Perú</w:t>
      </w:r>
    </w:p>
    <w:p w14:paraId="332801DB" w14:textId="77777777" w:rsidR="00130F73" w:rsidRPr="0040359B" w:rsidRDefault="00130F73" w:rsidP="00B64029">
      <w:pPr>
        <w:tabs>
          <w:tab w:val="center" w:pos="4251"/>
          <w:tab w:val="left" w:pos="5720"/>
        </w:tabs>
        <w:jc w:val="center"/>
        <w:rPr>
          <w:rFonts w:eastAsia="Arial" w:cs="Arial"/>
          <w:bCs/>
          <w:sz w:val="24"/>
          <w:szCs w:val="28"/>
          <w:lang w:val="es-MX"/>
        </w:rPr>
      </w:pPr>
    </w:p>
    <w:p w14:paraId="0A7D801A" w14:textId="77777777" w:rsidR="004812AF" w:rsidRPr="0040359B" w:rsidRDefault="004812AF" w:rsidP="00B64029">
      <w:pPr>
        <w:tabs>
          <w:tab w:val="center" w:pos="4251"/>
          <w:tab w:val="left" w:pos="5720"/>
        </w:tabs>
        <w:jc w:val="center"/>
        <w:rPr>
          <w:rFonts w:cs="Arial"/>
          <w:bCs/>
          <w:sz w:val="24"/>
          <w:szCs w:val="28"/>
          <w:lang w:val="es-MX"/>
        </w:rPr>
      </w:pPr>
      <w:r w:rsidRPr="0040359B">
        <w:rPr>
          <w:rFonts w:eastAsia="Arial" w:cs="Arial"/>
          <w:bCs/>
          <w:sz w:val="24"/>
          <w:szCs w:val="28"/>
          <w:lang w:val="es-MX"/>
        </w:rPr>
        <w:t>20</w:t>
      </w:r>
      <w:r>
        <w:rPr>
          <w:rFonts w:eastAsia="Arial" w:cs="Arial"/>
          <w:bCs/>
          <w:sz w:val="24"/>
          <w:szCs w:val="28"/>
          <w:lang w:val="es-MX"/>
        </w:rPr>
        <w:t>21</w:t>
      </w:r>
    </w:p>
    <w:p w14:paraId="0BA81FBE" w14:textId="77777777" w:rsidR="004812AF" w:rsidRDefault="004812AF" w:rsidP="00AF3C12">
      <w:pPr>
        <w:rPr>
          <w:lang w:val="es-MX"/>
        </w:rPr>
      </w:pPr>
    </w:p>
    <w:p w14:paraId="4BD67BA3" w14:textId="7B0AC8B5" w:rsidR="004812AF" w:rsidRDefault="004812AF" w:rsidP="00AF3C12">
      <w:pPr>
        <w:tabs>
          <w:tab w:val="left" w:pos="3179"/>
        </w:tabs>
        <w:rPr>
          <w:lang w:val="es-MX"/>
        </w:rPr>
      </w:pPr>
      <w:r>
        <w:rPr>
          <w:lang w:val="es-MX"/>
        </w:rPr>
        <w:tab/>
      </w:r>
    </w:p>
    <w:p w14:paraId="67C2B6DF" w14:textId="33EE713D" w:rsidR="004812AF" w:rsidRDefault="004812AF" w:rsidP="00AF3C12">
      <w:pPr>
        <w:tabs>
          <w:tab w:val="left" w:pos="3179"/>
        </w:tabs>
        <w:rPr>
          <w:lang w:val="es-MX"/>
        </w:rPr>
      </w:pPr>
    </w:p>
    <w:p w14:paraId="5D7AFE09" w14:textId="5270870B" w:rsidR="004812AF" w:rsidRDefault="004812AF" w:rsidP="00AF3C12">
      <w:pPr>
        <w:tabs>
          <w:tab w:val="left" w:pos="3179"/>
        </w:tabs>
        <w:rPr>
          <w:lang w:val="es-MX"/>
        </w:rPr>
      </w:pPr>
    </w:p>
    <w:p w14:paraId="41F9A0CA" w14:textId="209A3F86" w:rsidR="004812AF" w:rsidRDefault="004812AF" w:rsidP="00AF3C12">
      <w:pPr>
        <w:tabs>
          <w:tab w:val="left" w:pos="3179"/>
        </w:tabs>
        <w:rPr>
          <w:lang w:val="es-MX"/>
        </w:rPr>
      </w:pPr>
    </w:p>
    <w:p w14:paraId="5883BEDC" w14:textId="513DED31" w:rsidR="004812AF" w:rsidRDefault="004812AF" w:rsidP="00AF3C12">
      <w:pPr>
        <w:tabs>
          <w:tab w:val="left" w:pos="3179"/>
        </w:tabs>
        <w:rPr>
          <w:lang w:val="es-MX"/>
        </w:rPr>
      </w:pPr>
    </w:p>
    <w:p w14:paraId="4FC14086" w14:textId="43D538B6" w:rsidR="004812AF" w:rsidRDefault="004812AF" w:rsidP="00AF3C12">
      <w:pPr>
        <w:tabs>
          <w:tab w:val="left" w:pos="3179"/>
        </w:tabs>
        <w:rPr>
          <w:lang w:val="es-MX"/>
        </w:rPr>
      </w:pPr>
    </w:p>
    <w:p w14:paraId="65ED6466" w14:textId="5F31856E" w:rsidR="004812AF" w:rsidRDefault="004812AF" w:rsidP="00AF3C12">
      <w:pPr>
        <w:tabs>
          <w:tab w:val="left" w:pos="3179"/>
        </w:tabs>
        <w:rPr>
          <w:lang w:val="es-MX"/>
        </w:rPr>
      </w:pPr>
    </w:p>
    <w:p w14:paraId="09D8A7C7" w14:textId="57A93676" w:rsidR="004812AF" w:rsidRDefault="004812AF" w:rsidP="00AF3C12">
      <w:pPr>
        <w:tabs>
          <w:tab w:val="left" w:pos="3179"/>
        </w:tabs>
        <w:rPr>
          <w:lang w:val="es-MX"/>
        </w:rPr>
      </w:pPr>
    </w:p>
    <w:p w14:paraId="119B3D6A" w14:textId="0B8FB83E" w:rsidR="004812AF" w:rsidRDefault="004812AF" w:rsidP="00AF3C12">
      <w:pPr>
        <w:tabs>
          <w:tab w:val="left" w:pos="3179"/>
        </w:tabs>
        <w:rPr>
          <w:lang w:val="es-MX"/>
        </w:rPr>
      </w:pPr>
    </w:p>
    <w:p w14:paraId="239BE6DC" w14:textId="2EF45293" w:rsidR="004812AF" w:rsidRDefault="004812AF" w:rsidP="00AF3C12">
      <w:pPr>
        <w:tabs>
          <w:tab w:val="left" w:pos="3179"/>
        </w:tabs>
        <w:rPr>
          <w:lang w:val="es-MX"/>
        </w:rPr>
      </w:pPr>
    </w:p>
    <w:p w14:paraId="6E10A445" w14:textId="0F7AE73A" w:rsidR="004812AF" w:rsidRDefault="004812AF" w:rsidP="00AF3C12">
      <w:pPr>
        <w:tabs>
          <w:tab w:val="left" w:pos="3179"/>
        </w:tabs>
        <w:rPr>
          <w:lang w:val="es-MX"/>
        </w:rPr>
      </w:pPr>
    </w:p>
    <w:p w14:paraId="79054ECB" w14:textId="5BACC0D3" w:rsidR="004812AF" w:rsidRDefault="004812AF" w:rsidP="00AF3C12">
      <w:pPr>
        <w:tabs>
          <w:tab w:val="left" w:pos="3179"/>
        </w:tabs>
        <w:rPr>
          <w:lang w:val="es-MX"/>
        </w:rPr>
      </w:pPr>
    </w:p>
    <w:p w14:paraId="0D6E3AE4" w14:textId="58D6074E" w:rsidR="004812AF" w:rsidRDefault="004812AF" w:rsidP="00AF3C12">
      <w:pPr>
        <w:tabs>
          <w:tab w:val="left" w:pos="3179"/>
        </w:tabs>
        <w:rPr>
          <w:lang w:val="es-MX"/>
        </w:rPr>
      </w:pPr>
    </w:p>
    <w:p w14:paraId="25E32A4F" w14:textId="16DACC8D" w:rsidR="004812AF" w:rsidRDefault="004812AF" w:rsidP="00AF3C12">
      <w:pPr>
        <w:tabs>
          <w:tab w:val="left" w:pos="3179"/>
        </w:tabs>
        <w:rPr>
          <w:lang w:val="es-MX"/>
        </w:rPr>
      </w:pPr>
    </w:p>
    <w:p w14:paraId="62E60B5F" w14:textId="2E4F26A9" w:rsidR="004812AF" w:rsidRDefault="004812AF" w:rsidP="00AF3C12">
      <w:pPr>
        <w:tabs>
          <w:tab w:val="left" w:pos="3179"/>
        </w:tabs>
        <w:rPr>
          <w:lang w:val="es-MX"/>
        </w:rPr>
      </w:pPr>
    </w:p>
    <w:p w14:paraId="2D8AF17F" w14:textId="465F4F48" w:rsidR="004812AF" w:rsidRDefault="004812AF" w:rsidP="00AF3C12">
      <w:pPr>
        <w:tabs>
          <w:tab w:val="left" w:pos="3179"/>
        </w:tabs>
        <w:rPr>
          <w:lang w:val="es-MX"/>
        </w:rPr>
      </w:pPr>
    </w:p>
    <w:p w14:paraId="51715532" w14:textId="03DE496B" w:rsidR="004812AF" w:rsidRDefault="004812AF" w:rsidP="00AF3C12">
      <w:pPr>
        <w:tabs>
          <w:tab w:val="left" w:pos="3179"/>
        </w:tabs>
        <w:rPr>
          <w:lang w:val="es-MX"/>
        </w:rPr>
      </w:pPr>
    </w:p>
    <w:p w14:paraId="01B330B8" w14:textId="5260A1B7" w:rsidR="004812AF" w:rsidRDefault="004812AF" w:rsidP="00AF3C12">
      <w:pPr>
        <w:tabs>
          <w:tab w:val="left" w:pos="3179"/>
        </w:tabs>
        <w:rPr>
          <w:lang w:val="es-MX"/>
        </w:rPr>
      </w:pPr>
    </w:p>
    <w:p w14:paraId="6028BD07" w14:textId="15E89455" w:rsidR="004812AF" w:rsidRDefault="004812AF" w:rsidP="00AF3C12">
      <w:pPr>
        <w:tabs>
          <w:tab w:val="left" w:pos="3179"/>
        </w:tabs>
        <w:rPr>
          <w:lang w:val="es-MX"/>
        </w:rPr>
      </w:pPr>
    </w:p>
    <w:p w14:paraId="168F2BBE" w14:textId="77777777" w:rsidR="004812AF" w:rsidRDefault="004812AF" w:rsidP="00AF3C12">
      <w:pPr>
        <w:tabs>
          <w:tab w:val="left" w:pos="3179"/>
        </w:tabs>
        <w:rPr>
          <w:lang w:val="es-MX"/>
        </w:rPr>
      </w:pPr>
    </w:p>
    <w:p w14:paraId="04AA9215" w14:textId="1EB2EB59" w:rsidR="004812AF" w:rsidRDefault="004812AF" w:rsidP="00AF3C12">
      <w:pPr>
        <w:rPr>
          <w:lang w:val="es-MX"/>
        </w:rPr>
      </w:pPr>
    </w:p>
    <w:p w14:paraId="50FB8641" w14:textId="5C5A4C0B" w:rsidR="004812AF" w:rsidRDefault="004812AF" w:rsidP="00AF3C12">
      <w:pPr>
        <w:rPr>
          <w:lang w:val="es-MX"/>
        </w:rPr>
      </w:pPr>
    </w:p>
    <w:p w14:paraId="0F24396F" w14:textId="77777777" w:rsidR="004812AF" w:rsidRDefault="004812AF" w:rsidP="00AF3C12">
      <w:pPr>
        <w:rPr>
          <w:lang w:val="es-MX"/>
        </w:rPr>
      </w:pPr>
    </w:p>
    <w:p w14:paraId="34AB1DAF" w14:textId="75C4BD6C" w:rsidR="00130F73" w:rsidRPr="00130F73" w:rsidRDefault="00130F73" w:rsidP="00AF3C12">
      <w:pPr>
        <w:rPr>
          <w:rFonts w:eastAsia="Arial" w:cs="Arial"/>
          <w:b/>
          <w:bCs/>
          <w:sz w:val="28"/>
          <w:szCs w:val="28"/>
          <w:lang w:val="af-ZA" w:eastAsia="es-ES"/>
        </w:rPr>
      </w:pPr>
      <w:r w:rsidRPr="00130F73">
        <w:rPr>
          <w:rFonts w:eastAsia="Arial" w:cs="Arial"/>
          <w:b/>
          <w:bCs/>
          <w:sz w:val="28"/>
          <w:szCs w:val="28"/>
          <w:lang w:val="af-ZA" w:eastAsia="es-ES"/>
        </w:rPr>
        <w:t xml:space="preserve">Implementación de mejora de procesos  utilizando BPM en el </w:t>
      </w:r>
      <w:r w:rsidR="00247327">
        <w:rPr>
          <w:rFonts w:eastAsia="Arial" w:cs="Arial"/>
          <w:b/>
          <w:bCs/>
          <w:sz w:val="28"/>
          <w:szCs w:val="28"/>
          <w:lang w:val="af-ZA" w:eastAsia="es-ES"/>
        </w:rPr>
        <w:t xml:space="preserve">gestión  documentaria del </w:t>
      </w:r>
      <w:r w:rsidRPr="00130F73">
        <w:rPr>
          <w:rFonts w:eastAsia="Arial" w:cs="Arial"/>
          <w:b/>
          <w:bCs/>
          <w:sz w:val="28"/>
          <w:szCs w:val="28"/>
          <w:lang w:val="af-ZA" w:eastAsia="es-ES"/>
        </w:rPr>
        <w:t>Proceso de Facturación de repuestos en la Tienda Ishop Bellavista</w:t>
      </w:r>
    </w:p>
    <w:p w14:paraId="14C18A59" w14:textId="77777777" w:rsidR="004812AF" w:rsidRDefault="004812AF" w:rsidP="00AF3C12">
      <w:pPr>
        <w:rPr>
          <w:rFonts w:ascii="Times New Roman" w:hAnsi="Times New Roman" w:cs="Times New Roman"/>
          <w:b/>
          <w:sz w:val="24"/>
          <w:szCs w:val="24"/>
        </w:rPr>
      </w:pPr>
    </w:p>
    <w:p w14:paraId="7721A69C" w14:textId="77777777" w:rsidR="004812AF" w:rsidRDefault="004812AF" w:rsidP="00AF3C12">
      <w:pPr>
        <w:rPr>
          <w:rFonts w:ascii="Times New Roman" w:hAnsi="Times New Roman" w:cs="Times New Roman"/>
          <w:b/>
          <w:sz w:val="24"/>
          <w:szCs w:val="24"/>
        </w:rPr>
      </w:pPr>
    </w:p>
    <w:p w14:paraId="14AAC6A6" w14:textId="77777777" w:rsidR="004812AF" w:rsidRDefault="004812AF" w:rsidP="00AF3C12">
      <w:pPr>
        <w:rPr>
          <w:rFonts w:ascii="Times New Roman" w:hAnsi="Times New Roman" w:cs="Times New Roman"/>
          <w:b/>
          <w:sz w:val="24"/>
          <w:szCs w:val="24"/>
        </w:rPr>
      </w:pPr>
    </w:p>
    <w:p w14:paraId="13CCC87F" w14:textId="77777777" w:rsidR="004812AF" w:rsidRDefault="004812AF" w:rsidP="00AF3C12">
      <w:pPr>
        <w:rPr>
          <w:rFonts w:ascii="Times New Roman" w:hAnsi="Times New Roman" w:cs="Times New Roman"/>
          <w:b/>
          <w:sz w:val="24"/>
          <w:szCs w:val="24"/>
        </w:rPr>
      </w:pPr>
    </w:p>
    <w:p w14:paraId="1E9F128E" w14:textId="77777777" w:rsidR="004812AF" w:rsidRDefault="004812AF" w:rsidP="00AF3C12">
      <w:pPr>
        <w:rPr>
          <w:rFonts w:ascii="Times New Roman" w:hAnsi="Times New Roman" w:cs="Times New Roman"/>
          <w:b/>
          <w:sz w:val="24"/>
          <w:szCs w:val="24"/>
        </w:rPr>
      </w:pPr>
    </w:p>
    <w:p w14:paraId="6CDDF134" w14:textId="77777777" w:rsidR="004812AF" w:rsidRDefault="004812AF" w:rsidP="00AF3C12">
      <w:pPr>
        <w:rPr>
          <w:rFonts w:ascii="Times New Roman" w:hAnsi="Times New Roman" w:cs="Times New Roman"/>
          <w:b/>
          <w:sz w:val="24"/>
          <w:szCs w:val="24"/>
        </w:rPr>
      </w:pPr>
    </w:p>
    <w:p w14:paraId="29EFB97D" w14:textId="77777777" w:rsidR="004812AF" w:rsidRDefault="004812AF" w:rsidP="00AF3C12">
      <w:pPr>
        <w:rPr>
          <w:rFonts w:ascii="Times New Roman" w:hAnsi="Times New Roman" w:cs="Times New Roman"/>
          <w:b/>
          <w:sz w:val="24"/>
          <w:szCs w:val="24"/>
        </w:rPr>
      </w:pPr>
    </w:p>
    <w:p w14:paraId="116759DF" w14:textId="77777777" w:rsidR="004812AF" w:rsidRDefault="004812AF" w:rsidP="00AF3C12">
      <w:pPr>
        <w:rPr>
          <w:rFonts w:ascii="Times New Roman" w:hAnsi="Times New Roman" w:cs="Times New Roman"/>
          <w:b/>
          <w:sz w:val="24"/>
          <w:szCs w:val="24"/>
        </w:rPr>
      </w:pPr>
    </w:p>
    <w:p w14:paraId="3117551E" w14:textId="77777777" w:rsidR="004812AF" w:rsidRDefault="004812AF" w:rsidP="00AF3C12">
      <w:pPr>
        <w:rPr>
          <w:rFonts w:ascii="Times New Roman" w:hAnsi="Times New Roman" w:cs="Times New Roman"/>
          <w:b/>
          <w:sz w:val="24"/>
          <w:szCs w:val="24"/>
        </w:rPr>
      </w:pPr>
    </w:p>
    <w:p w14:paraId="32B8A36C" w14:textId="77777777" w:rsidR="004812AF" w:rsidRDefault="004812AF" w:rsidP="00AF3C12">
      <w:pPr>
        <w:rPr>
          <w:rFonts w:ascii="Times New Roman" w:hAnsi="Times New Roman" w:cs="Times New Roman"/>
          <w:b/>
          <w:sz w:val="24"/>
          <w:szCs w:val="24"/>
        </w:rPr>
      </w:pPr>
    </w:p>
    <w:p w14:paraId="009D947B" w14:textId="77777777" w:rsidR="004812AF" w:rsidRDefault="004812AF" w:rsidP="00AF3C12">
      <w:pPr>
        <w:rPr>
          <w:rFonts w:ascii="Times New Roman" w:hAnsi="Times New Roman" w:cs="Times New Roman"/>
          <w:b/>
          <w:sz w:val="24"/>
          <w:szCs w:val="24"/>
        </w:rPr>
      </w:pPr>
    </w:p>
    <w:p w14:paraId="51409204" w14:textId="77777777" w:rsidR="004812AF" w:rsidRDefault="004812AF" w:rsidP="00AF3C12">
      <w:pPr>
        <w:rPr>
          <w:rFonts w:ascii="Times New Roman" w:hAnsi="Times New Roman" w:cs="Times New Roman"/>
          <w:b/>
          <w:sz w:val="24"/>
          <w:szCs w:val="24"/>
        </w:rPr>
      </w:pPr>
    </w:p>
    <w:p w14:paraId="562CF986" w14:textId="77777777" w:rsidR="004812AF" w:rsidRDefault="004812AF" w:rsidP="00AF3C12">
      <w:pPr>
        <w:rPr>
          <w:rFonts w:ascii="Times New Roman" w:hAnsi="Times New Roman" w:cs="Times New Roman"/>
          <w:b/>
          <w:sz w:val="24"/>
          <w:szCs w:val="24"/>
        </w:rPr>
      </w:pPr>
    </w:p>
    <w:p w14:paraId="01D6E5B8" w14:textId="77777777" w:rsidR="004812AF" w:rsidRDefault="004812AF" w:rsidP="00AF3C12">
      <w:pPr>
        <w:rPr>
          <w:rFonts w:ascii="Times New Roman" w:hAnsi="Times New Roman" w:cs="Times New Roman"/>
          <w:b/>
          <w:sz w:val="24"/>
          <w:szCs w:val="24"/>
        </w:rPr>
      </w:pPr>
    </w:p>
    <w:p w14:paraId="67427274" w14:textId="77777777" w:rsidR="004812AF" w:rsidRDefault="004812AF" w:rsidP="00AF3C12">
      <w:pPr>
        <w:rPr>
          <w:rFonts w:ascii="Times New Roman" w:hAnsi="Times New Roman" w:cs="Times New Roman"/>
          <w:b/>
          <w:sz w:val="24"/>
          <w:szCs w:val="24"/>
        </w:rPr>
      </w:pPr>
    </w:p>
    <w:p w14:paraId="22C0CEC9" w14:textId="77777777" w:rsidR="004812AF" w:rsidRDefault="004812AF" w:rsidP="00AF3C12">
      <w:pPr>
        <w:rPr>
          <w:rFonts w:ascii="Times New Roman" w:hAnsi="Times New Roman" w:cs="Times New Roman"/>
          <w:b/>
          <w:sz w:val="24"/>
          <w:szCs w:val="24"/>
        </w:rPr>
      </w:pPr>
    </w:p>
    <w:p w14:paraId="2CFDAC03" w14:textId="77777777" w:rsidR="004812AF" w:rsidRDefault="004812AF" w:rsidP="00AF3C12">
      <w:pPr>
        <w:rPr>
          <w:rFonts w:ascii="Times New Roman" w:hAnsi="Times New Roman" w:cs="Times New Roman"/>
          <w:b/>
          <w:sz w:val="24"/>
          <w:szCs w:val="24"/>
        </w:rPr>
      </w:pPr>
    </w:p>
    <w:p w14:paraId="5370126E" w14:textId="77777777" w:rsidR="004812AF" w:rsidRDefault="004812AF" w:rsidP="00AF3C12">
      <w:pPr>
        <w:rPr>
          <w:rFonts w:ascii="Times New Roman" w:hAnsi="Times New Roman" w:cs="Times New Roman"/>
          <w:b/>
          <w:sz w:val="24"/>
          <w:szCs w:val="24"/>
        </w:rPr>
      </w:pPr>
    </w:p>
    <w:p w14:paraId="0048EFAA" w14:textId="77777777" w:rsidR="004812AF" w:rsidRDefault="004812AF" w:rsidP="00AF3C12">
      <w:pPr>
        <w:rPr>
          <w:rFonts w:ascii="Times New Roman" w:hAnsi="Times New Roman" w:cs="Times New Roman"/>
          <w:b/>
          <w:sz w:val="24"/>
          <w:szCs w:val="24"/>
        </w:rPr>
      </w:pPr>
    </w:p>
    <w:p w14:paraId="1E96290A" w14:textId="77777777" w:rsidR="004812AF" w:rsidRDefault="004812AF" w:rsidP="00AF3C12">
      <w:pPr>
        <w:rPr>
          <w:rFonts w:ascii="Times New Roman" w:hAnsi="Times New Roman" w:cs="Times New Roman"/>
          <w:b/>
          <w:sz w:val="24"/>
          <w:szCs w:val="24"/>
        </w:rPr>
      </w:pPr>
    </w:p>
    <w:p w14:paraId="0532969A" w14:textId="77777777" w:rsidR="004812AF" w:rsidRDefault="004812AF" w:rsidP="00AF3C12">
      <w:pPr>
        <w:rPr>
          <w:rFonts w:ascii="Times New Roman" w:hAnsi="Times New Roman" w:cs="Times New Roman"/>
          <w:b/>
          <w:sz w:val="24"/>
          <w:szCs w:val="24"/>
        </w:rPr>
      </w:pPr>
    </w:p>
    <w:p w14:paraId="1E66E58A" w14:textId="77777777" w:rsidR="004812AF" w:rsidRDefault="004812AF" w:rsidP="00AF3C12">
      <w:pPr>
        <w:rPr>
          <w:rFonts w:ascii="Times New Roman" w:hAnsi="Times New Roman" w:cs="Times New Roman"/>
          <w:b/>
          <w:sz w:val="24"/>
          <w:szCs w:val="24"/>
        </w:rPr>
      </w:pPr>
    </w:p>
    <w:p w14:paraId="1EBF56B1" w14:textId="77777777" w:rsidR="004812AF" w:rsidRDefault="004812AF" w:rsidP="00AF3C12">
      <w:pPr>
        <w:rPr>
          <w:rFonts w:ascii="Times New Roman" w:hAnsi="Times New Roman" w:cs="Times New Roman"/>
          <w:b/>
          <w:sz w:val="24"/>
          <w:szCs w:val="24"/>
        </w:rPr>
      </w:pPr>
    </w:p>
    <w:p w14:paraId="52D5588F" w14:textId="77777777" w:rsidR="001E7461" w:rsidRPr="000D76CE" w:rsidRDefault="001E7461" w:rsidP="001E7461">
      <w:pPr>
        <w:rPr>
          <w:rFonts w:ascii="Times New Roman" w:hAnsi="Times New Roman" w:cs="Times New Roman"/>
          <w:b/>
          <w:sz w:val="24"/>
          <w:szCs w:val="24"/>
        </w:rPr>
      </w:pPr>
      <w:r w:rsidRPr="000D76CE">
        <w:rPr>
          <w:rFonts w:ascii="Times New Roman" w:hAnsi="Times New Roman" w:cs="Times New Roman"/>
          <w:b/>
          <w:sz w:val="24"/>
          <w:szCs w:val="24"/>
        </w:rPr>
        <w:lastRenderedPageBreak/>
        <w:t>INDICE</w:t>
      </w:r>
    </w:p>
    <w:p w14:paraId="5DB34508" w14:textId="77777777" w:rsidR="001E7461" w:rsidRPr="000D76CE" w:rsidRDefault="001E7461" w:rsidP="001E7461">
      <w:pPr>
        <w:rPr>
          <w:rFonts w:ascii="Times New Roman" w:hAnsi="Times New Roman" w:cs="Times New Roman"/>
          <w:b/>
          <w:sz w:val="24"/>
          <w:szCs w:val="24"/>
        </w:rPr>
      </w:pPr>
    </w:p>
    <w:p w14:paraId="416C3101" w14:textId="77777777" w:rsidR="001E7461" w:rsidRPr="000D76CE" w:rsidRDefault="001E7461" w:rsidP="001E7461">
      <w:pPr>
        <w:pStyle w:val="TDC1"/>
        <w:spacing w:line="360" w:lineRule="auto"/>
        <w:jc w:val="both"/>
        <w:rPr>
          <w:rFonts w:ascii="Times New Roman" w:eastAsiaTheme="minorEastAsia" w:hAnsi="Times New Roman" w:cs="Times New Roman"/>
          <w:b w:val="0"/>
          <w:bCs w:val="0"/>
          <w:caps w:val="0"/>
          <w:noProof/>
          <w:lang w:val="es-ES" w:eastAsia="es-ES"/>
        </w:rPr>
      </w:pPr>
      <w:r w:rsidRPr="000D76CE">
        <w:rPr>
          <w:rFonts w:ascii="Times New Roman" w:hAnsi="Times New Roman" w:cs="Times New Roman"/>
          <w:bCs w:val="0"/>
          <w:caps w:val="0"/>
        </w:rPr>
        <w:fldChar w:fldCharType="begin"/>
      </w:r>
      <w:r w:rsidRPr="000D76CE">
        <w:rPr>
          <w:rFonts w:ascii="Times New Roman" w:hAnsi="Times New Roman" w:cs="Times New Roman"/>
          <w:bCs w:val="0"/>
          <w:caps w:val="0"/>
        </w:rPr>
        <w:instrText xml:space="preserve"> TOC \h \z \t "Tesis_tit1,1,Tesis_tit2,2,Tesis_tit3,3,Tesis_tit4,4,Tesis_tit5,5" </w:instrText>
      </w:r>
      <w:r w:rsidRPr="000D76CE">
        <w:rPr>
          <w:rFonts w:ascii="Times New Roman" w:hAnsi="Times New Roman" w:cs="Times New Roman"/>
          <w:bCs w:val="0"/>
          <w:caps w:val="0"/>
        </w:rPr>
        <w:fldChar w:fldCharType="separate"/>
      </w:r>
      <w:hyperlink w:anchor="_Toc435478154" w:history="1">
        <w:r w:rsidRPr="000D76CE">
          <w:rPr>
            <w:rStyle w:val="Hipervnculo"/>
            <w:rFonts w:ascii="Times New Roman" w:hAnsi="Times New Roman" w:cs="Times New Roman"/>
            <w:noProof/>
          </w:rPr>
          <w:t>TÍTULO:</w:t>
        </w:r>
        <w:r w:rsidRPr="000D76CE">
          <w:rPr>
            <w:rFonts w:ascii="Times New Roman" w:hAnsi="Times New Roman" w:cs="Times New Roman"/>
            <w:noProof/>
            <w:webHidden/>
          </w:rPr>
          <w:tab/>
        </w:r>
        <w:r w:rsidRPr="000D76CE">
          <w:rPr>
            <w:rFonts w:ascii="Times New Roman" w:hAnsi="Times New Roman" w:cs="Times New Roman"/>
            <w:noProof/>
            <w:webHidden/>
          </w:rPr>
          <w:fldChar w:fldCharType="begin"/>
        </w:r>
        <w:r w:rsidRPr="000D76CE">
          <w:rPr>
            <w:rFonts w:ascii="Times New Roman" w:hAnsi="Times New Roman" w:cs="Times New Roman"/>
            <w:noProof/>
            <w:webHidden/>
          </w:rPr>
          <w:instrText xml:space="preserve"> PAGEREF _Toc435478154 \h </w:instrText>
        </w:r>
        <w:r w:rsidRPr="000D76CE">
          <w:rPr>
            <w:rFonts w:ascii="Times New Roman" w:hAnsi="Times New Roman" w:cs="Times New Roman"/>
            <w:noProof/>
            <w:webHidden/>
          </w:rPr>
        </w:r>
        <w:r w:rsidRPr="000D76CE">
          <w:rPr>
            <w:rFonts w:ascii="Times New Roman" w:hAnsi="Times New Roman" w:cs="Times New Roman"/>
            <w:noProof/>
            <w:webHidden/>
          </w:rPr>
          <w:fldChar w:fldCharType="separate"/>
        </w:r>
        <w:r w:rsidRPr="000D76CE">
          <w:rPr>
            <w:rFonts w:ascii="Times New Roman" w:hAnsi="Times New Roman" w:cs="Times New Roman"/>
            <w:noProof/>
            <w:webHidden/>
          </w:rPr>
          <w:t>5</w:t>
        </w:r>
        <w:r w:rsidRPr="000D76CE">
          <w:rPr>
            <w:rFonts w:ascii="Times New Roman" w:hAnsi="Times New Roman" w:cs="Times New Roman"/>
            <w:noProof/>
            <w:webHidden/>
          </w:rPr>
          <w:fldChar w:fldCharType="end"/>
        </w:r>
      </w:hyperlink>
    </w:p>
    <w:p w14:paraId="6EA0B8D2" w14:textId="77777777" w:rsidR="001E7461" w:rsidRPr="000D76CE" w:rsidRDefault="001E7461" w:rsidP="001E7461">
      <w:pPr>
        <w:pStyle w:val="TDC1"/>
        <w:spacing w:line="360" w:lineRule="auto"/>
        <w:jc w:val="both"/>
        <w:rPr>
          <w:rFonts w:ascii="Times New Roman" w:eastAsiaTheme="minorEastAsia" w:hAnsi="Times New Roman" w:cs="Times New Roman"/>
          <w:b w:val="0"/>
          <w:bCs w:val="0"/>
          <w:caps w:val="0"/>
          <w:noProof/>
          <w:lang w:val="es-ES" w:eastAsia="es-ES"/>
        </w:rPr>
      </w:pPr>
      <w:hyperlink w:anchor="_Toc435478155" w:history="1">
        <w:r w:rsidRPr="000D76CE">
          <w:rPr>
            <w:rStyle w:val="Hipervnculo"/>
            <w:rFonts w:ascii="Times New Roman" w:hAnsi="Times New Roman" w:cs="Times New Roman"/>
            <w:noProof/>
          </w:rPr>
          <w:t>AUTOR</w:t>
        </w:r>
        <w:r w:rsidRPr="000D76CE">
          <w:rPr>
            <w:rFonts w:ascii="Times New Roman" w:hAnsi="Times New Roman" w:cs="Times New Roman"/>
            <w:noProof/>
            <w:webHidden/>
          </w:rPr>
          <w:tab/>
        </w:r>
        <w:r w:rsidRPr="000D76CE">
          <w:rPr>
            <w:rFonts w:ascii="Times New Roman" w:hAnsi="Times New Roman" w:cs="Times New Roman"/>
            <w:noProof/>
            <w:webHidden/>
          </w:rPr>
          <w:fldChar w:fldCharType="begin"/>
        </w:r>
        <w:r w:rsidRPr="000D76CE">
          <w:rPr>
            <w:rFonts w:ascii="Times New Roman" w:hAnsi="Times New Roman" w:cs="Times New Roman"/>
            <w:noProof/>
            <w:webHidden/>
          </w:rPr>
          <w:instrText xml:space="preserve"> PAGEREF _Toc435478155 \h </w:instrText>
        </w:r>
        <w:r w:rsidRPr="000D76CE">
          <w:rPr>
            <w:rFonts w:ascii="Times New Roman" w:hAnsi="Times New Roman" w:cs="Times New Roman"/>
            <w:noProof/>
            <w:webHidden/>
          </w:rPr>
        </w:r>
        <w:r w:rsidRPr="000D76CE">
          <w:rPr>
            <w:rFonts w:ascii="Times New Roman" w:hAnsi="Times New Roman" w:cs="Times New Roman"/>
            <w:noProof/>
            <w:webHidden/>
          </w:rPr>
          <w:fldChar w:fldCharType="separate"/>
        </w:r>
        <w:r w:rsidRPr="000D76CE">
          <w:rPr>
            <w:rFonts w:ascii="Times New Roman" w:hAnsi="Times New Roman" w:cs="Times New Roman"/>
            <w:noProof/>
            <w:webHidden/>
          </w:rPr>
          <w:t>5</w:t>
        </w:r>
        <w:r w:rsidRPr="000D76CE">
          <w:rPr>
            <w:rFonts w:ascii="Times New Roman" w:hAnsi="Times New Roman" w:cs="Times New Roman"/>
            <w:noProof/>
            <w:webHidden/>
          </w:rPr>
          <w:fldChar w:fldCharType="end"/>
        </w:r>
      </w:hyperlink>
    </w:p>
    <w:p w14:paraId="26DF38BE" w14:textId="77777777" w:rsidR="001E7461" w:rsidRPr="000D76CE" w:rsidRDefault="001E7461" w:rsidP="001E7461">
      <w:pPr>
        <w:pStyle w:val="TDC1"/>
        <w:spacing w:line="360" w:lineRule="auto"/>
        <w:jc w:val="both"/>
        <w:rPr>
          <w:rFonts w:ascii="Times New Roman" w:eastAsiaTheme="minorEastAsia" w:hAnsi="Times New Roman" w:cs="Times New Roman"/>
          <w:b w:val="0"/>
          <w:bCs w:val="0"/>
          <w:caps w:val="0"/>
          <w:noProof/>
          <w:lang w:val="es-ES" w:eastAsia="es-ES"/>
        </w:rPr>
      </w:pPr>
      <w:hyperlink w:anchor="_Toc435478156" w:history="1">
        <w:r w:rsidRPr="000D76CE">
          <w:rPr>
            <w:rStyle w:val="Hipervnculo"/>
            <w:rFonts w:ascii="Times New Roman" w:hAnsi="Times New Roman" w:cs="Times New Roman"/>
            <w:noProof/>
          </w:rPr>
          <w:t>LUGAR DONDE SE VA A REALIZAR LA INVESTIGACIÓN:</w:t>
        </w:r>
        <w:r w:rsidRPr="000D76CE">
          <w:rPr>
            <w:rFonts w:ascii="Times New Roman" w:hAnsi="Times New Roman" w:cs="Times New Roman"/>
            <w:noProof/>
            <w:webHidden/>
          </w:rPr>
          <w:tab/>
        </w:r>
        <w:r w:rsidRPr="000D76CE">
          <w:rPr>
            <w:rFonts w:ascii="Times New Roman" w:hAnsi="Times New Roman" w:cs="Times New Roman"/>
            <w:noProof/>
            <w:webHidden/>
          </w:rPr>
          <w:fldChar w:fldCharType="begin"/>
        </w:r>
        <w:r w:rsidRPr="000D76CE">
          <w:rPr>
            <w:rFonts w:ascii="Times New Roman" w:hAnsi="Times New Roman" w:cs="Times New Roman"/>
            <w:noProof/>
            <w:webHidden/>
          </w:rPr>
          <w:instrText xml:space="preserve"> PAGEREF _Toc435478156 \h </w:instrText>
        </w:r>
        <w:r w:rsidRPr="000D76CE">
          <w:rPr>
            <w:rFonts w:ascii="Times New Roman" w:hAnsi="Times New Roman" w:cs="Times New Roman"/>
            <w:noProof/>
            <w:webHidden/>
          </w:rPr>
        </w:r>
        <w:r w:rsidRPr="000D76CE">
          <w:rPr>
            <w:rFonts w:ascii="Times New Roman" w:hAnsi="Times New Roman" w:cs="Times New Roman"/>
            <w:noProof/>
            <w:webHidden/>
          </w:rPr>
          <w:fldChar w:fldCharType="separate"/>
        </w:r>
        <w:r w:rsidRPr="000D76CE">
          <w:rPr>
            <w:rFonts w:ascii="Times New Roman" w:hAnsi="Times New Roman" w:cs="Times New Roman"/>
            <w:noProof/>
            <w:webHidden/>
          </w:rPr>
          <w:t>5</w:t>
        </w:r>
        <w:r w:rsidRPr="000D76CE">
          <w:rPr>
            <w:rFonts w:ascii="Times New Roman" w:hAnsi="Times New Roman" w:cs="Times New Roman"/>
            <w:noProof/>
            <w:webHidden/>
          </w:rPr>
          <w:fldChar w:fldCharType="end"/>
        </w:r>
      </w:hyperlink>
    </w:p>
    <w:p w14:paraId="5C908C97" w14:textId="77777777" w:rsidR="001E7461" w:rsidRPr="000D76CE" w:rsidRDefault="001E7461" w:rsidP="001E7461">
      <w:pPr>
        <w:pStyle w:val="TDC2"/>
        <w:tabs>
          <w:tab w:val="left" w:pos="440"/>
          <w:tab w:val="right" w:leader="dot" w:pos="8828"/>
        </w:tabs>
        <w:spacing w:line="360" w:lineRule="auto"/>
        <w:jc w:val="both"/>
        <w:rPr>
          <w:rFonts w:ascii="Times New Roman" w:eastAsiaTheme="minorEastAsia" w:hAnsi="Times New Roman" w:cs="Times New Roman"/>
          <w:b w:val="0"/>
          <w:bCs w:val="0"/>
          <w:noProof/>
          <w:sz w:val="24"/>
          <w:szCs w:val="24"/>
          <w:lang w:val="es-ES" w:eastAsia="es-ES"/>
        </w:rPr>
      </w:pPr>
      <w:hyperlink w:anchor="_Toc435478157" w:history="1">
        <w:r w:rsidRPr="000D76CE">
          <w:rPr>
            <w:rStyle w:val="Hipervnculo"/>
            <w:rFonts w:ascii="Times New Roman" w:hAnsi="Times New Roman" w:cs="Times New Roman"/>
            <w:noProof/>
            <w:sz w:val="24"/>
            <w:szCs w:val="24"/>
          </w:rPr>
          <w:t>I.</w:t>
        </w:r>
        <w:r w:rsidRPr="000D76CE">
          <w:rPr>
            <w:rFonts w:ascii="Times New Roman" w:eastAsiaTheme="minorEastAsia" w:hAnsi="Times New Roman" w:cs="Times New Roman"/>
            <w:b w:val="0"/>
            <w:bCs w:val="0"/>
            <w:noProof/>
            <w:sz w:val="24"/>
            <w:szCs w:val="24"/>
            <w:lang w:val="es-ES" w:eastAsia="es-ES"/>
          </w:rPr>
          <w:tab/>
        </w:r>
        <w:r w:rsidRPr="000D76CE">
          <w:rPr>
            <w:rStyle w:val="Hipervnculo"/>
            <w:rFonts w:ascii="Times New Roman" w:hAnsi="Times New Roman" w:cs="Times New Roman"/>
            <w:noProof/>
            <w:sz w:val="24"/>
            <w:szCs w:val="24"/>
          </w:rPr>
          <w:t>DESCRIPCIÓN DEL PROYECTO</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_Toc435478157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5</w:t>
        </w:r>
        <w:r w:rsidRPr="000D76CE">
          <w:rPr>
            <w:rFonts w:ascii="Times New Roman" w:hAnsi="Times New Roman" w:cs="Times New Roman"/>
            <w:noProof/>
            <w:webHidden/>
            <w:sz w:val="24"/>
            <w:szCs w:val="24"/>
          </w:rPr>
          <w:fldChar w:fldCharType="end"/>
        </w:r>
      </w:hyperlink>
    </w:p>
    <w:p w14:paraId="306E6635" w14:textId="77777777" w:rsidR="001E7461" w:rsidRPr="000D76CE" w:rsidRDefault="001E7461" w:rsidP="001E7461">
      <w:pPr>
        <w:pStyle w:val="TDC3"/>
        <w:tabs>
          <w:tab w:val="left" w:pos="88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158" w:history="1">
        <w:r w:rsidRPr="000D76CE">
          <w:rPr>
            <w:rStyle w:val="Hipervnculo"/>
            <w:rFonts w:ascii="Times New Roman" w:hAnsi="Times New Roman" w:cs="Times New Roman"/>
            <w:noProof/>
            <w:sz w:val="24"/>
            <w:szCs w:val="24"/>
          </w:rPr>
          <w:t>I.1.</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rPr>
          <w:t>ANTECEDENTES</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_Toc435478158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5</w:t>
        </w:r>
        <w:r w:rsidRPr="000D76CE">
          <w:rPr>
            <w:rFonts w:ascii="Times New Roman" w:hAnsi="Times New Roman" w:cs="Times New Roman"/>
            <w:noProof/>
            <w:webHidden/>
            <w:sz w:val="24"/>
            <w:szCs w:val="24"/>
          </w:rPr>
          <w:fldChar w:fldCharType="end"/>
        </w:r>
      </w:hyperlink>
    </w:p>
    <w:p w14:paraId="1653C191" w14:textId="77777777" w:rsidR="001E7461" w:rsidRPr="000D76CE" w:rsidRDefault="001E7461" w:rsidP="001E7461">
      <w:pPr>
        <w:pStyle w:val="TDC3"/>
        <w:tabs>
          <w:tab w:val="left" w:pos="88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164" w:history="1">
        <w:r w:rsidRPr="000D76CE">
          <w:rPr>
            <w:rStyle w:val="Hipervnculo"/>
            <w:rFonts w:ascii="Times New Roman" w:hAnsi="Times New Roman" w:cs="Times New Roman"/>
            <w:noProof/>
            <w:sz w:val="24"/>
            <w:szCs w:val="24"/>
          </w:rPr>
          <w:t>I.2.</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rPr>
          <w:t>PLANTEAMIENTO DEL PROBLEMA</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_Toc435478164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28</w:t>
        </w:r>
        <w:r w:rsidRPr="000D76CE">
          <w:rPr>
            <w:rFonts w:ascii="Times New Roman" w:hAnsi="Times New Roman" w:cs="Times New Roman"/>
            <w:noProof/>
            <w:webHidden/>
            <w:sz w:val="24"/>
            <w:szCs w:val="24"/>
          </w:rPr>
          <w:fldChar w:fldCharType="end"/>
        </w:r>
      </w:hyperlink>
    </w:p>
    <w:p w14:paraId="2635A800" w14:textId="77777777" w:rsidR="001E7461" w:rsidRPr="000D76CE" w:rsidRDefault="001E7461" w:rsidP="001E7461">
      <w:pPr>
        <w:pStyle w:val="TDC4"/>
        <w:tabs>
          <w:tab w:val="left" w:pos="110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165" w:history="1">
        <w:r w:rsidRPr="000D76CE">
          <w:rPr>
            <w:rStyle w:val="Hipervnculo"/>
            <w:rFonts w:ascii="Times New Roman" w:hAnsi="Times New Roman" w:cs="Times New Roman"/>
            <w:noProof/>
            <w:sz w:val="24"/>
            <w:szCs w:val="24"/>
          </w:rPr>
          <w:t>I.2.1.</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rPr>
          <w:t>DESCRIPCIÓN DE LA PROBLEMÁTICA</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_Toc435478165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28</w:t>
        </w:r>
        <w:r w:rsidRPr="000D76CE">
          <w:rPr>
            <w:rFonts w:ascii="Times New Roman" w:hAnsi="Times New Roman" w:cs="Times New Roman"/>
            <w:noProof/>
            <w:webHidden/>
            <w:sz w:val="24"/>
            <w:szCs w:val="24"/>
          </w:rPr>
          <w:fldChar w:fldCharType="end"/>
        </w:r>
      </w:hyperlink>
    </w:p>
    <w:p w14:paraId="737AD70C" w14:textId="77777777" w:rsidR="001E7461" w:rsidRPr="000D76CE" w:rsidRDefault="001E7461" w:rsidP="001E7461">
      <w:pPr>
        <w:pStyle w:val="TDC4"/>
        <w:tabs>
          <w:tab w:val="left" w:pos="110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166" w:history="1">
        <w:r w:rsidRPr="000D76CE">
          <w:rPr>
            <w:rStyle w:val="Hipervnculo"/>
            <w:rFonts w:ascii="Times New Roman" w:hAnsi="Times New Roman" w:cs="Times New Roman"/>
            <w:noProof/>
            <w:sz w:val="24"/>
            <w:szCs w:val="24"/>
          </w:rPr>
          <w:t>I.2.2.</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rPr>
          <w:t>DESCRIPCIÓN DEL PROBLEMA</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_Toc435478166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34</w:t>
        </w:r>
        <w:r w:rsidRPr="000D76CE">
          <w:rPr>
            <w:rFonts w:ascii="Times New Roman" w:hAnsi="Times New Roman" w:cs="Times New Roman"/>
            <w:noProof/>
            <w:webHidden/>
            <w:sz w:val="24"/>
            <w:szCs w:val="24"/>
          </w:rPr>
          <w:fldChar w:fldCharType="end"/>
        </w:r>
      </w:hyperlink>
    </w:p>
    <w:p w14:paraId="4A98D966" w14:textId="77777777" w:rsidR="001E7461" w:rsidRPr="000D76CE" w:rsidRDefault="001E7461" w:rsidP="001E7461">
      <w:pPr>
        <w:pStyle w:val="TDC4"/>
        <w:tabs>
          <w:tab w:val="left" w:pos="110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167" w:history="1">
        <w:r w:rsidRPr="000D76CE">
          <w:rPr>
            <w:rStyle w:val="Hipervnculo"/>
            <w:rFonts w:ascii="Times New Roman" w:hAnsi="Times New Roman" w:cs="Times New Roman"/>
            <w:noProof/>
            <w:sz w:val="24"/>
            <w:szCs w:val="24"/>
          </w:rPr>
          <w:t>I.2.3.</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rPr>
          <w:t>FORMULACIÓN DEL PROBLEMA</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_Toc435478167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35</w:t>
        </w:r>
        <w:r w:rsidRPr="000D76CE">
          <w:rPr>
            <w:rFonts w:ascii="Times New Roman" w:hAnsi="Times New Roman" w:cs="Times New Roman"/>
            <w:noProof/>
            <w:webHidden/>
            <w:sz w:val="24"/>
            <w:szCs w:val="24"/>
          </w:rPr>
          <w:fldChar w:fldCharType="end"/>
        </w:r>
      </w:hyperlink>
    </w:p>
    <w:p w14:paraId="64D90993" w14:textId="77777777" w:rsidR="001E7461" w:rsidRPr="000D76CE" w:rsidRDefault="001E7461" w:rsidP="001E7461">
      <w:pPr>
        <w:pStyle w:val="TDC5"/>
        <w:tabs>
          <w:tab w:val="left" w:pos="154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168" w:history="1">
        <w:r w:rsidRPr="000D76CE">
          <w:rPr>
            <w:rStyle w:val="Hipervnculo"/>
            <w:rFonts w:ascii="Times New Roman" w:hAnsi="Times New Roman" w:cs="Times New Roman"/>
            <w:noProof/>
            <w:sz w:val="24"/>
            <w:szCs w:val="24"/>
          </w:rPr>
          <w:t>I.2.3.1.</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rPr>
          <w:t>PROBLEMA GENERAL</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_Toc435478168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35</w:t>
        </w:r>
        <w:r w:rsidRPr="000D76CE">
          <w:rPr>
            <w:rFonts w:ascii="Times New Roman" w:hAnsi="Times New Roman" w:cs="Times New Roman"/>
            <w:noProof/>
            <w:webHidden/>
            <w:sz w:val="24"/>
            <w:szCs w:val="24"/>
          </w:rPr>
          <w:fldChar w:fldCharType="end"/>
        </w:r>
      </w:hyperlink>
    </w:p>
    <w:p w14:paraId="75513F57" w14:textId="77777777" w:rsidR="001E7461" w:rsidRPr="000D76CE" w:rsidRDefault="001E7461" w:rsidP="001E7461">
      <w:pPr>
        <w:pStyle w:val="TDC5"/>
        <w:tabs>
          <w:tab w:val="left" w:pos="154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169" w:history="1">
        <w:r w:rsidRPr="000D76CE">
          <w:rPr>
            <w:rStyle w:val="Hipervnculo"/>
            <w:rFonts w:ascii="Times New Roman" w:hAnsi="Times New Roman" w:cs="Times New Roman"/>
            <w:noProof/>
            <w:sz w:val="24"/>
            <w:szCs w:val="24"/>
          </w:rPr>
          <w:t>I.2.3.1.</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rPr>
          <w:t>PROBLEMA ESPECÍFICO</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_Toc435478169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36</w:t>
        </w:r>
        <w:r w:rsidRPr="000D76CE">
          <w:rPr>
            <w:rFonts w:ascii="Times New Roman" w:hAnsi="Times New Roman" w:cs="Times New Roman"/>
            <w:noProof/>
            <w:webHidden/>
            <w:sz w:val="24"/>
            <w:szCs w:val="24"/>
          </w:rPr>
          <w:fldChar w:fldCharType="end"/>
        </w:r>
      </w:hyperlink>
    </w:p>
    <w:p w14:paraId="48F7DEDF" w14:textId="77777777" w:rsidR="001E7461" w:rsidRPr="000D76CE" w:rsidRDefault="001E7461" w:rsidP="001E7461">
      <w:pPr>
        <w:pStyle w:val="TDC3"/>
        <w:tabs>
          <w:tab w:val="left" w:pos="88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170" w:history="1">
        <w:r w:rsidRPr="000D76CE">
          <w:rPr>
            <w:rStyle w:val="Hipervnculo"/>
            <w:rFonts w:ascii="Times New Roman" w:hAnsi="Times New Roman" w:cs="Times New Roman"/>
            <w:noProof/>
            <w:sz w:val="24"/>
            <w:szCs w:val="24"/>
          </w:rPr>
          <w:t>I.3.</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rPr>
          <w:t>OBJETIVOS</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_Toc435478170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36</w:t>
        </w:r>
        <w:r w:rsidRPr="000D76CE">
          <w:rPr>
            <w:rFonts w:ascii="Times New Roman" w:hAnsi="Times New Roman" w:cs="Times New Roman"/>
            <w:noProof/>
            <w:webHidden/>
            <w:sz w:val="24"/>
            <w:szCs w:val="24"/>
          </w:rPr>
          <w:fldChar w:fldCharType="end"/>
        </w:r>
      </w:hyperlink>
    </w:p>
    <w:p w14:paraId="682DEB00" w14:textId="77777777" w:rsidR="001E7461" w:rsidRPr="000D76CE" w:rsidRDefault="001E7461" w:rsidP="001E7461">
      <w:pPr>
        <w:pStyle w:val="TDC4"/>
        <w:tabs>
          <w:tab w:val="left" w:pos="110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171" w:history="1">
        <w:r w:rsidRPr="000D76CE">
          <w:rPr>
            <w:rStyle w:val="Hipervnculo"/>
            <w:rFonts w:ascii="Times New Roman" w:hAnsi="Times New Roman" w:cs="Times New Roman"/>
            <w:noProof/>
            <w:sz w:val="24"/>
            <w:szCs w:val="24"/>
          </w:rPr>
          <w:t>I.3.1.</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rPr>
          <w:t>OBJETIVO GENERAL</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_Toc435478171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36</w:t>
        </w:r>
        <w:r w:rsidRPr="000D76CE">
          <w:rPr>
            <w:rFonts w:ascii="Times New Roman" w:hAnsi="Times New Roman" w:cs="Times New Roman"/>
            <w:noProof/>
            <w:webHidden/>
            <w:sz w:val="24"/>
            <w:szCs w:val="24"/>
          </w:rPr>
          <w:fldChar w:fldCharType="end"/>
        </w:r>
      </w:hyperlink>
    </w:p>
    <w:p w14:paraId="449D3E9C" w14:textId="77777777" w:rsidR="001E7461" w:rsidRPr="000D76CE" w:rsidRDefault="001E7461" w:rsidP="001E7461">
      <w:pPr>
        <w:pStyle w:val="TDC4"/>
        <w:tabs>
          <w:tab w:val="left" w:pos="110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172" w:history="1">
        <w:r w:rsidRPr="000D76CE">
          <w:rPr>
            <w:rStyle w:val="Hipervnculo"/>
            <w:rFonts w:ascii="Times New Roman" w:hAnsi="Times New Roman" w:cs="Times New Roman"/>
            <w:noProof/>
            <w:sz w:val="24"/>
            <w:szCs w:val="24"/>
          </w:rPr>
          <w:t>I.3.2.</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rPr>
          <w:t>OBJETIVO ESPECÍFICOS</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_Toc435478172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37</w:t>
        </w:r>
        <w:r w:rsidRPr="000D76CE">
          <w:rPr>
            <w:rFonts w:ascii="Times New Roman" w:hAnsi="Times New Roman" w:cs="Times New Roman"/>
            <w:noProof/>
            <w:webHidden/>
            <w:sz w:val="24"/>
            <w:szCs w:val="24"/>
          </w:rPr>
          <w:fldChar w:fldCharType="end"/>
        </w:r>
      </w:hyperlink>
    </w:p>
    <w:p w14:paraId="5F77B7D1" w14:textId="77777777" w:rsidR="001E7461" w:rsidRPr="000D76CE" w:rsidRDefault="001E7461" w:rsidP="001E7461">
      <w:pPr>
        <w:pStyle w:val="TDC3"/>
        <w:tabs>
          <w:tab w:val="left" w:pos="88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173" w:history="1">
        <w:r w:rsidRPr="000D76CE">
          <w:rPr>
            <w:rStyle w:val="Hipervnculo"/>
            <w:rFonts w:ascii="Times New Roman" w:hAnsi="Times New Roman" w:cs="Times New Roman"/>
            <w:noProof/>
            <w:sz w:val="24"/>
            <w:szCs w:val="24"/>
          </w:rPr>
          <w:t>I.4.</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rPr>
          <w:t>JUSTIFICACIÓN E IMPORTANCIA</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_Toc435478173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37</w:t>
        </w:r>
        <w:r w:rsidRPr="000D76CE">
          <w:rPr>
            <w:rFonts w:ascii="Times New Roman" w:hAnsi="Times New Roman" w:cs="Times New Roman"/>
            <w:noProof/>
            <w:webHidden/>
            <w:sz w:val="24"/>
            <w:szCs w:val="24"/>
          </w:rPr>
          <w:fldChar w:fldCharType="end"/>
        </w:r>
      </w:hyperlink>
    </w:p>
    <w:p w14:paraId="0ED3C244" w14:textId="77777777" w:rsidR="001E7461" w:rsidRPr="000D76CE" w:rsidRDefault="001E7461" w:rsidP="001E7461">
      <w:pPr>
        <w:pStyle w:val="TDC4"/>
        <w:tabs>
          <w:tab w:val="left" w:pos="110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174" w:history="1">
        <w:r w:rsidRPr="000D76CE">
          <w:rPr>
            <w:rStyle w:val="Hipervnculo"/>
            <w:rFonts w:ascii="Times New Roman" w:hAnsi="Times New Roman" w:cs="Times New Roman"/>
            <w:noProof/>
            <w:sz w:val="24"/>
            <w:szCs w:val="24"/>
          </w:rPr>
          <w:t>I.4.1.</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rPr>
          <w:t>JUSTIFICACIÓN</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_Toc435478174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37</w:t>
        </w:r>
        <w:r w:rsidRPr="000D76CE">
          <w:rPr>
            <w:rFonts w:ascii="Times New Roman" w:hAnsi="Times New Roman" w:cs="Times New Roman"/>
            <w:noProof/>
            <w:webHidden/>
            <w:sz w:val="24"/>
            <w:szCs w:val="24"/>
          </w:rPr>
          <w:fldChar w:fldCharType="end"/>
        </w:r>
      </w:hyperlink>
    </w:p>
    <w:p w14:paraId="6CD06F69" w14:textId="77777777" w:rsidR="001E7461" w:rsidRPr="000D76CE" w:rsidRDefault="001E7461" w:rsidP="001E7461">
      <w:pPr>
        <w:pStyle w:val="TDC4"/>
        <w:tabs>
          <w:tab w:val="left" w:pos="110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175" w:history="1">
        <w:r w:rsidRPr="000D76CE">
          <w:rPr>
            <w:rStyle w:val="Hipervnculo"/>
            <w:rFonts w:ascii="Times New Roman" w:hAnsi="Times New Roman" w:cs="Times New Roman"/>
            <w:noProof/>
            <w:sz w:val="24"/>
            <w:szCs w:val="24"/>
          </w:rPr>
          <w:t>I.4.2.</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rPr>
          <w:t>IMPORTANCIA</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_Toc435478175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38</w:t>
        </w:r>
        <w:r w:rsidRPr="000D76CE">
          <w:rPr>
            <w:rFonts w:ascii="Times New Roman" w:hAnsi="Times New Roman" w:cs="Times New Roman"/>
            <w:noProof/>
            <w:webHidden/>
            <w:sz w:val="24"/>
            <w:szCs w:val="24"/>
          </w:rPr>
          <w:fldChar w:fldCharType="end"/>
        </w:r>
      </w:hyperlink>
    </w:p>
    <w:p w14:paraId="134EFEA4" w14:textId="77777777" w:rsidR="001E7461" w:rsidRPr="000D76CE" w:rsidRDefault="001E7461" w:rsidP="001E7461">
      <w:pPr>
        <w:pStyle w:val="TDC3"/>
        <w:tabs>
          <w:tab w:val="left" w:pos="88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176" w:history="1">
        <w:r w:rsidRPr="000D76CE">
          <w:rPr>
            <w:rStyle w:val="Hipervnculo"/>
            <w:rFonts w:ascii="Times New Roman" w:hAnsi="Times New Roman" w:cs="Times New Roman"/>
            <w:noProof/>
            <w:sz w:val="24"/>
            <w:szCs w:val="24"/>
          </w:rPr>
          <w:t>I.5.</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rPr>
          <w:t>ALCANCES Y LIMITACIONES</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_Toc435478176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38</w:t>
        </w:r>
        <w:r w:rsidRPr="000D76CE">
          <w:rPr>
            <w:rFonts w:ascii="Times New Roman" w:hAnsi="Times New Roman" w:cs="Times New Roman"/>
            <w:noProof/>
            <w:webHidden/>
            <w:sz w:val="24"/>
            <w:szCs w:val="24"/>
          </w:rPr>
          <w:fldChar w:fldCharType="end"/>
        </w:r>
      </w:hyperlink>
    </w:p>
    <w:p w14:paraId="588B97D8" w14:textId="77777777" w:rsidR="001E7461" w:rsidRPr="000D76CE" w:rsidRDefault="001E7461" w:rsidP="001E7461">
      <w:pPr>
        <w:pStyle w:val="TDC4"/>
        <w:tabs>
          <w:tab w:val="left" w:pos="110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177" w:history="1">
        <w:r w:rsidRPr="000D76CE">
          <w:rPr>
            <w:rStyle w:val="Hipervnculo"/>
            <w:rFonts w:ascii="Times New Roman" w:hAnsi="Times New Roman" w:cs="Times New Roman"/>
            <w:noProof/>
            <w:sz w:val="24"/>
            <w:szCs w:val="24"/>
          </w:rPr>
          <w:t>I.5.1.</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rPr>
          <w:t>ALCANCE</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_Toc435478177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38</w:t>
        </w:r>
        <w:r w:rsidRPr="000D76CE">
          <w:rPr>
            <w:rFonts w:ascii="Times New Roman" w:hAnsi="Times New Roman" w:cs="Times New Roman"/>
            <w:noProof/>
            <w:webHidden/>
            <w:sz w:val="24"/>
            <w:szCs w:val="24"/>
          </w:rPr>
          <w:fldChar w:fldCharType="end"/>
        </w:r>
      </w:hyperlink>
    </w:p>
    <w:p w14:paraId="7E4D1122" w14:textId="77777777" w:rsidR="001E7461" w:rsidRPr="000D76CE" w:rsidRDefault="001E7461" w:rsidP="001E7461">
      <w:pPr>
        <w:pStyle w:val="TDC4"/>
        <w:tabs>
          <w:tab w:val="left" w:pos="110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178" w:history="1">
        <w:r w:rsidRPr="000D76CE">
          <w:rPr>
            <w:rStyle w:val="Hipervnculo"/>
            <w:rFonts w:ascii="Times New Roman" w:hAnsi="Times New Roman" w:cs="Times New Roman"/>
            <w:noProof/>
            <w:sz w:val="24"/>
            <w:szCs w:val="24"/>
          </w:rPr>
          <w:t>I.5.2.</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rPr>
          <w:t>LIMITACIÓN</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_Toc435478178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39</w:t>
        </w:r>
        <w:r w:rsidRPr="000D76CE">
          <w:rPr>
            <w:rFonts w:ascii="Times New Roman" w:hAnsi="Times New Roman" w:cs="Times New Roman"/>
            <w:noProof/>
            <w:webHidden/>
            <w:sz w:val="24"/>
            <w:szCs w:val="24"/>
          </w:rPr>
          <w:fldChar w:fldCharType="end"/>
        </w:r>
      </w:hyperlink>
    </w:p>
    <w:p w14:paraId="6D97331E" w14:textId="77777777" w:rsidR="001E7461" w:rsidRPr="000D76CE" w:rsidRDefault="001E7461" w:rsidP="001E7461">
      <w:pPr>
        <w:pStyle w:val="TDC5"/>
        <w:tabs>
          <w:tab w:val="left" w:pos="154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179" w:history="1">
        <w:r w:rsidRPr="000D76CE">
          <w:rPr>
            <w:rStyle w:val="Hipervnculo"/>
            <w:rFonts w:ascii="Times New Roman" w:hAnsi="Times New Roman" w:cs="Times New Roman"/>
            <w:noProof/>
            <w:sz w:val="24"/>
            <w:szCs w:val="24"/>
          </w:rPr>
          <w:t>I.5.2.1.</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rPr>
          <w:t>DELIMITACION ESPACIAL</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_Toc435478179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39</w:t>
        </w:r>
        <w:r w:rsidRPr="000D76CE">
          <w:rPr>
            <w:rFonts w:ascii="Times New Roman" w:hAnsi="Times New Roman" w:cs="Times New Roman"/>
            <w:noProof/>
            <w:webHidden/>
            <w:sz w:val="24"/>
            <w:szCs w:val="24"/>
          </w:rPr>
          <w:fldChar w:fldCharType="end"/>
        </w:r>
      </w:hyperlink>
    </w:p>
    <w:p w14:paraId="5C910A25" w14:textId="77777777" w:rsidR="001E7461" w:rsidRPr="000D76CE" w:rsidRDefault="001E7461" w:rsidP="001E7461">
      <w:pPr>
        <w:pStyle w:val="TDC5"/>
        <w:tabs>
          <w:tab w:val="left" w:pos="154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180" w:history="1">
        <w:r w:rsidRPr="000D76CE">
          <w:rPr>
            <w:rStyle w:val="Hipervnculo"/>
            <w:rFonts w:ascii="Times New Roman" w:hAnsi="Times New Roman" w:cs="Times New Roman"/>
            <w:noProof/>
            <w:sz w:val="24"/>
            <w:szCs w:val="24"/>
          </w:rPr>
          <w:t>I.5.2.2.</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rPr>
          <w:t>DELIMITACION TEMPORAL</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_Toc435478180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39</w:t>
        </w:r>
        <w:r w:rsidRPr="000D76CE">
          <w:rPr>
            <w:rFonts w:ascii="Times New Roman" w:hAnsi="Times New Roman" w:cs="Times New Roman"/>
            <w:noProof/>
            <w:webHidden/>
            <w:sz w:val="24"/>
            <w:szCs w:val="24"/>
          </w:rPr>
          <w:fldChar w:fldCharType="end"/>
        </w:r>
      </w:hyperlink>
    </w:p>
    <w:p w14:paraId="433F1E35" w14:textId="77777777" w:rsidR="001E7461" w:rsidRPr="000D76CE" w:rsidRDefault="001E7461" w:rsidP="001E7461">
      <w:pPr>
        <w:pStyle w:val="TDC2"/>
        <w:tabs>
          <w:tab w:val="left" w:pos="440"/>
          <w:tab w:val="right" w:leader="dot" w:pos="8828"/>
        </w:tabs>
        <w:spacing w:line="360" w:lineRule="auto"/>
        <w:jc w:val="both"/>
        <w:rPr>
          <w:rFonts w:ascii="Times New Roman" w:eastAsiaTheme="minorEastAsia" w:hAnsi="Times New Roman" w:cs="Times New Roman"/>
          <w:b w:val="0"/>
          <w:bCs w:val="0"/>
          <w:noProof/>
          <w:sz w:val="24"/>
          <w:szCs w:val="24"/>
          <w:lang w:val="es-ES" w:eastAsia="es-ES"/>
        </w:rPr>
      </w:pPr>
      <w:hyperlink w:anchor="_Toc435478181" w:history="1">
        <w:r w:rsidRPr="000D76CE">
          <w:rPr>
            <w:rStyle w:val="Hipervnculo"/>
            <w:rFonts w:ascii="Times New Roman" w:hAnsi="Times New Roman" w:cs="Times New Roman"/>
            <w:noProof/>
            <w:sz w:val="24"/>
            <w:szCs w:val="24"/>
          </w:rPr>
          <w:t>II.</w:t>
        </w:r>
        <w:r w:rsidRPr="000D76CE">
          <w:rPr>
            <w:rFonts w:ascii="Times New Roman" w:eastAsiaTheme="minorEastAsia" w:hAnsi="Times New Roman" w:cs="Times New Roman"/>
            <w:b w:val="0"/>
            <w:bCs w:val="0"/>
            <w:noProof/>
            <w:sz w:val="24"/>
            <w:szCs w:val="24"/>
            <w:lang w:val="es-ES" w:eastAsia="es-ES"/>
          </w:rPr>
          <w:tab/>
        </w:r>
        <w:r w:rsidRPr="000D76CE">
          <w:rPr>
            <w:rStyle w:val="Hipervnculo"/>
            <w:rFonts w:ascii="Times New Roman" w:hAnsi="Times New Roman" w:cs="Times New Roman"/>
            <w:noProof/>
            <w:sz w:val="24"/>
            <w:szCs w:val="24"/>
          </w:rPr>
          <w:t>MARCO TEÓRICO</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_Toc435478181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41</w:t>
        </w:r>
        <w:r w:rsidRPr="000D76CE">
          <w:rPr>
            <w:rFonts w:ascii="Times New Roman" w:hAnsi="Times New Roman" w:cs="Times New Roman"/>
            <w:noProof/>
            <w:webHidden/>
            <w:sz w:val="24"/>
            <w:szCs w:val="24"/>
          </w:rPr>
          <w:fldChar w:fldCharType="end"/>
        </w:r>
      </w:hyperlink>
    </w:p>
    <w:p w14:paraId="6776BF41" w14:textId="77777777" w:rsidR="001E7461" w:rsidRPr="000D76CE" w:rsidRDefault="001E7461" w:rsidP="001E7461">
      <w:pPr>
        <w:pStyle w:val="TDC3"/>
        <w:tabs>
          <w:tab w:val="left" w:pos="88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182" w:history="1">
        <w:r w:rsidRPr="000D76CE">
          <w:rPr>
            <w:rStyle w:val="Hipervnculo"/>
            <w:rFonts w:ascii="Times New Roman" w:hAnsi="Times New Roman" w:cs="Times New Roman"/>
            <w:noProof/>
            <w:sz w:val="24"/>
            <w:szCs w:val="24"/>
          </w:rPr>
          <w:t>II.1.</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rPr>
          <w:t>TEORÍAS GENERALES RELACIONADAS CON EL TEMA</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_Toc435478182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41</w:t>
        </w:r>
        <w:r w:rsidRPr="000D76CE">
          <w:rPr>
            <w:rFonts w:ascii="Times New Roman" w:hAnsi="Times New Roman" w:cs="Times New Roman"/>
            <w:noProof/>
            <w:webHidden/>
            <w:sz w:val="24"/>
            <w:szCs w:val="24"/>
          </w:rPr>
          <w:fldChar w:fldCharType="end"/>
        </w:r>
      </w:hyperlink>
    </w:p>
    <w:p w14:paraId="5193FEF2" w14:textId="77777777" w:rsidR="001E7461" w:rsidRPr="000D76CE" w:rsidRDefault="001E7461" w:rsidP="001E7461">
      <w:pPr>
        <w:pStyle w:val="TDC2"/>
        <w:tabs>
          <w:tab w:val="left" w:pos="440"/>
          <w:tab w:val="right" w:leader="dot" w:pos="8828"/>
        </w:tabs>
        <w:spacing w:line="360" w:lineRule="auto"/>
        <w:jc w:val="both"/>
        <w:rPr>
          <w:rFonts w:ascii="Times New Roman" w:eastAsiaTheme="minorEastAsia" w:hAnsi="Times New Roman" w:cs="Times New Roman"/>
          <w:b w:val="0"/>
          <w:bCs w:val="0"/>
          <w:noProof/>
          <w:sz w:val="24"/>
          <w:szCs w:val="24"/>
          <w:lang w:val="es-ES" w:eastAsia="es-ES"/>
        </w:rPr>
      </w:pPr>
      <w:hyperlink w:anchor="_Toc435478198" w:history="1">
        <w:r w:rsidRPr="000D76CE">
          <w:rPr>
            <w:rStyle w:val="Hipervnculo"/>
            <w:rFonts w:ascii="Times New Roman" w:hAnsi="Times New Roman" w:cs="Times New Roman"/>
            <w:noProof/>
            <w:sz w:val="24"/>
            <w:szCs w:val="24"/>
          </w:rPr>
          <w:t>III.</w:t>
        </w:r>
        <w:r w:rsidRPr="000D76CE">
          <w:rPr>
            <w:rFonts w:ascii="Times New Roman" w:eastAsiaTheme="minorEastAsia" w:hAnsi="Times New Roman" w:cs="Times New Roman"/>
            <w:b w:val="0"/>
            <w:bCs w:val="0"/>
            <w:noProof/>
            <w:sz w:val="24"/>
            <w:szCs w:val="24"/>
            <w:lang w:val="es-ES" w:eastAsia="es-ES"/>
          </w:rPr>
          <w:tab/>
        </w:r>
        <w:r w:rsidRPr="000D76CE">
          <w:rPr>
            <w:rStyle w:val="Hipervnculo"/>
            <w:rFonts w:ascii="Times New Roman" w:hAnsi="Times New Roman" w:cs="Times New Roman"/>
            <w:noProof/>
            <w:sz w:val="24"/>
            <w:szCs w:val="24"/>
          </w:rPr>
          <w:t>HIPÓTESIS Y OPERACIONALIZACIÓN DE LAS VARIABLES.</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_Toc435478198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69</w:t>
        </w:r>
        <w:r w:rsidRPr="000D76CE">
          <w:rPr>
            <w:rFonts w:ascii="Times New Roman" w:hAnsi="Times New Roman" w:cs="Times New Roman"/>
            <w:noProof/>
            <w:webHidden/>
            <w:sz w:val="24"/>
            <w:szCs w:val="24"/>
          </w:rPr>
          <w:fldChar w:fldCharType="end"/>
        </w:r>
      </w:hyperlink>
    </w:p>
    <w:p w14:paraId="35A87E0E" w14:textId="77777777" w:rsidR="001E7461" w:rsidRPr="000D76CE" w:rsidRDefault="001E7461" w:rsidP="001E7461">
      <w:pPr>
        <w:pStyle w:val="TDC3"/>
        <w:tabs>
          <w:tab w:val="left" w:pos="88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199" w:history="1">
        <w:r w:rsidRPr="000D76CE">
          <w:rPr>
            <w:rStyle w:val="Hipervnculo"/>
            <w:rFonts w:ascii="Times New Roman" w:hAnsi="Times New Roman" w:cs="Times New Roman"/>
            <w:noProof/>
            <w:sz w:val="24"/>
            <w:szCs w:val="24"/>
          </w:rPr>
          <w:t>III.1.</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rPr>
          <w:t>HIPÓTESIS GENERAL</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_Toc435478199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69</w:t>
        </w:r>
        <w:r w:rsidRPr="000D76CE">
          <w:rPr>
            <w:rFonts w:ascii="Times New Roman" w:hAnsi="Times New Roman" w:cs="Times New Roman"/>
            <w:noProof/>
            <w:webHidden/>
            <w:sz w:val="24"/>
            <w:szCs w:val="24"/>
          </w:rPr>
          <w:fldChar w:fldCharType="end"/>
        </w:r>
      </w:hyperlink>
    </w:p>
    <w:p w14:paraId="1BF8A765" w14:textId="77777777" w:rsidR="001E7461" w:rsidRPr="000D76CE" w:rsidRDefault="001E7461" w:rsidP="001E7461">
      <w:pPr>
        <w:pStyle w:val="TDC3"/>
        <w:tabs>
          <w:tab w:val="left" w:pos="88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200" w:history="1">
        <w:r w:rsidRPr="000D76CE">
          <w:rPr>
            <w:rStyle w:val="Hipervnculo"/>
            <w:rFonts w:ascii="Times New Roman" w:hAnsi="Times New Roman" w:cs="Times New Roman"/>
            <w:noProof/>
            <w:sz w:val="24"/>
            <w:szCs w:val="24"/>
          </w:rPr>
          <w:t>III.2.</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rPr>
          <w:t>HIPÓTESIS ESPECÍFICAS</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_Toc435478200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69</w:t>
        </w:r>
        <w:r w:rsidRPr="000D76CE">
          <w:rPr>
            <w:rFonts w:ascii="Times New Roman" w:hAnsi="Times New Roman" w:cs="Times New Roman"/>
            <w:noProof/>
            <w:webHidden/>
            <w:sz w:val="24"/>
            <w:szCs w:val="24"/>
          </w:rPr>
          <w:fldChar w:fldCharType="end"/>
        </w:r>
      </w:hyperlink>
    </w:p>
    <w:p w14:paraId="2D3A8C09" w14:textId="77777777" w:rsidR="001E7461" w:rsidRPr="000D76CE" w:rsidRDefault="001E7461" w:rsidP="001E7461">
      <w:pPr>
        <w:pStyle w:val="TDC3"/>
        <w:tabs>
          <w:tab w:val="left" w:pos="88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201" w:history="1">
        <w:r w:rsidRPr="000D76CE">
          <w:rPr>
            <w:rStyle w:val="Hipervnculo"/>
            <w:rFonts w:ascii="Times New Roman" w:hAnsi="Times New Roman" w:cs="Times New Roman"/>
            <w:noProof/>
            <w:sz w:val="24"/>
            <w:szCs w:val="24"/>
          </w:rPr>
          <w:t>III.3.</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rPr>
          <w:t>VARIABLES</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_Toc435478201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69</w:t>
        </w:r>
        <w:r w:rsidRPr="000D76CE">
          <w:rPr>
            <w:rFonts w:ascii="Times New Roman" w:hAnsi="Times New Roman" w:cs="Times New Roman"/>
            <w:noProof/>
            <w:webHidden/>
            <w:sz w:val="24"/>
            <w:szCs w:val="24"/>
          </w:rPr>
          <w:fldChar w:fldCharType="end"/>
        </w:r>
      </w:hyperlink>
    </w:p>
    <w:p w14:paraId="3A1AED8B" w14:textId="77777777" w:rsidR="001E7461" w:rsidRPr="000D76CE" w:rsidRDefault="001E7461" w:rsidP="001E7461">
      <w:pPr>
        <w:pStyle w:val="TDC4"/>
        <w:tabs>
          <w:tab w:val="left" w:pos="132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202" w:history="1">
        <w:r w:rsidRPr="000D76CE">
          <w:rPr>
            <w:rStyle w:val="Hipervnculo"/>
            <w:rFonts w:ascii="Times New Roman" w:hAnsi="Times New Roman" w:cs="Times New Roman"/>
            <w:noProof/>
            <w:sz w:val="24"/>
            <w:szCs w:val="24"/>
          </w:rPr>
          <w:t>III.3.1.</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lang w:eastAsia="es-PE"/>
          </w:rPr>
          <w:t>VARIABLES INDEPENDIENTE</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_Toc435478202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69</w:t>
        </w:r>
        <w:r w:rsidRPr="000D76CE">
          <w:rPr>
            <w:rFonts w:ascii="Times New Roman" w:hAnsi="Times New Roman" w:cs="Times New Roman"/>
            <w:noProof/>
            <w:webHidden/>
            <w:sz w:val="24"/>
            <w:szCs w:val="24"/>
          </w:rPr>
          <w:fldChar w:fldCharType="end"/>
        </w:r>
      </w:hyperlink>
    </w:p>
    <w:p w14:paraId="3617B0C8" w14:textId="77777777" w:rsidR="001E7461" w:rsidRPr="000D76CE" w:rsidRDefault="001E7461" w:rsidP="001E7461">
      <w:pPr>
        <w:pStyle w:val="TDC4"/>
        <w:tabs>
          <w:tab w:val="left" w:pos="132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203" w:history="1">
        <w:r w:rsidRPr="000D76CE">
          <w:rPr>
            <w:rStyle w:val="Hipervnculo"/>
            <w:rFonts w:ascii="Times New Roman" w:hAnsi="Times New Roman" w:cs="Times New Roman"/>
            <w:noProof/>
            <w:sz w:val="24"/>
            <w:szCs w:val="24"/>
          </w:rPr>
          <w:t>III.3.2.</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lang w:eastAsia="es-PE"/>
          </w:rPr>
          <w:t>VARIABLES INTERVINIENTE</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_Toc435478203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70</w:t>
        </w:r>
        <w:r w:rsidRPr="000D76CE">
          <w:rPr>
            <w:rFonts w:ascii="Times New Roman" w:hAnsi="Times New Roman" w:cs="Times New Roman"/>
            <w:noProof/>
            <w:webHidden/>
            <w:sz w:val="24"/>
            <w:szCs w:val="24"/>
          </w:rPr>
          <w:fldChar w:fldCharType="end"/>
        </w:r>
      </w:hyperlink>
    </w:p>
    <w:p w14:paraId="45E5C6D7" w14:textId="77777777" w:rsidR="001E7461" w:rsidRPr="000D76CE" w:rsidRDefault="001E7461" w:rsidP="001E7461">
      <w:pPr>
        <w:pStyle w:val="TDC4"/>
        <w:tabs>
          <w:tab w:val="left" w:pos="132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204" w:history="1">
        <w:r w:rsidRPr="000D76CE">
          <w:rPr>
            <w:rStyle w:val="Hipervnculo"/>
            <w:rFonts w:ascii="Times New Roman" w:hAnsi="Times New Roman" w:cs="Times New Roman"/>
            <w:noProof/>
            <w:sz w:val="24"/>
            <w:szCs w:val="24"/>
            <w:lang w:eastAsia="es-PE"/>
          </w:rPr>
          <w:t>III.3.3.</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lang w:eastAsia="es-PE"/>
          </w:rPr>
          <w:t>VARIABLE DEPENDIENTE</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_Toc435478204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70</w:t>
        </w:r>
        <w:r w:rsidRPr="000D76CE">
          <w:rPr>
            <w:rFonts w:ascii="Times New Roman" w:hAnsi="Times New Roman" w:cs="Times New Roman"/>
            <w:noProof/>
            <w:webHidden/>
            <w:sz w:val="24"/>
            <w:szCs w:val="24"/>
          </w:rPr>
          <w:fldChar w:fldCharType="end"/>
        </w:r>
      </w:hyperlink>
    </w:p>
    <w:p w14:paraId="1B0A0C4F" w14:textId="77777777" w:rsidR="001E7461" w:rsidRPr="000D76CE" w:rsidRDefault="001E7461" w:rsidP="001E7461">
      <w:pPr>
        <w:pStyle w:val="TDC4"/>
        <w:tabs>
          <w:tab w:val="left" w:pos="132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205" w:history="1">
        <w:r w:rsidRPr="000D76CE">
          <w:rPr>
            <w:rStyle w:val="Hipervnculo"/>
            <w:rFonts w:ascii="Times New Roman" w:hAnsi="Times New Roman" w:cs="Times New Roman"/>
            <w:noProof/>
            <w:sz w:val="24"/>
            <w:szCs w:val="24"/>
          </w:rPr>
          <w:t>III.3.4.</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rPr>
          <w:t>OPERACIONALIDAD DE LAS VARIABLES.</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_Toc435478205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70</w:t>
        </w:r>
        <w:r w:rsidRPr="000D76CE">
          <w:rPr>
            <w:rFonts w:ascii="Times New Roman" w:hAnsi="Times New Roman" w:cs="Times New Roman"/>
            <w:noProof/>
            <w:webHidden/>
            <w:sz w:val="24"/>
            <w:szCs w:val="24"/>
          </w:rPr>
          <w:fldChar w:fldCharType="end"/>
        </w:r>
      </w:hyperlink>
    </w:p>
    <w:p w14:paraId="6B87033F" w14:textId="77777777" w:rsidR="001E7461" w:rsidRPr="000D76CE" w:rsidRDefault="001E7461" w:rsidP="001E7461">
      <w:pPr>
        <w:pStyle w:val="TDC3"/>
        <w:tabs>
          <w:tab w:val="left" w:pos="88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206" w:history="1">
        <w:r w:rsidRPr="000D76CE">
          <w:rPr>
            <w:rStyle w:val="Hipervnculo"/>
            <w:rFonts w:ascii="Times New Roman" w:hAnsi="Times New Roman" w:cs="Times New Roman"/>
            <w:noProof/>
            <w:sz w:val="24"/>
            <w:szCs w:val="24"/>
          </w:rPr>
          <w:t>III.4.</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rPr>
          <w:t>TIPO</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_Toc435478206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76</w:t>
        </w:r>
        <w:r w:rsidRPr="000D76CE">
          <w:rPr>
            <w:rFonts w:ascii="Times New Roman" w:hAnsi="Times New Roman" w:cs="Times New Roman"/>
            <w:noProof/>
            <w:webHidden/>
            <w:sz w:val="24"/>
            <w:szCs w:val="24"/>
          </w:rPr>
          <w:fldChar w:fldCharType="end"/>
        </w:r>
      </w:hyperlink>
    </w:p>
    <w:p w14:paraId="35946BD8" w14:textId="77777777" w:rsidR="001E7461" w:rsidRPr="000D76CE" w:rsidRDefault="001E7461" w:rsidP="001E7461">
      <w:pPr>
        <w:pStyle w:val="TDC3"/>
        <w:tabs>
          <w:tab w:val="left" w:pos="88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207" w:history="1">
        <w:r w:rsidRPr="000D76CE">
          <w:rPr>
            <w:rStyle w:val="Hipervnculo"/>
            <w:rFonts w:ascii="Times New Roman" w:hAnsi="Times New Roman" w:cs="Times New Roman"/>
            <w:noProof/>
            <w:sz w:val="24"/>
            <w:szCs w:val="24"/>
          </w:rPr>
          <w:t>III.5.</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rPr>
          <w:t>POBLACIÓN:</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_Toc435478207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76</w:t>
        </w:r>
        <w:r w:rsidRPr="000D76CE">
          <w:rPr>
            <w:rFonts w:ascii="Times New Roman" w:hAnsi="Times New Roman" w:cs="Times New Roman"/>
            <w:noProof/>
            <w:webHidden/>
            <w:sz w:val="24"/>
            <w:szCs w:val="24"/>
          </w:rPr>
          <w:fldChar w:fldCharType="end"/>
        </w:r>
      </w:hyperlink>
    </w:p>
    <w:p w14:paraId="19F9FCF0" w14:textId="77777777" w:rsidR="001E7461" w:rsidRPr="000D76CE" w:rsidRDefault="001E7461" w:rsidP="001E7461">
      <w:pPr>
        <w:pStyle w:val="TDC3"/>
        <w:tabs>
          <w:tab w:val="left" w:pos="88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208" w:history="1">
        <w:r w:rsidRPr="000D76CE">
          <w:rPr>
            <w:rStyle w:val="Hipervnculo"/>
            <w:rFonts w:ascii="Times New Roman" w:hAnsi="Times New Roman" w:cs="Times New Roman"/>
            <w:noProof/>
            <w:sz w:val="24"/>
            <w:szCs w:val="24"/>
          </w:rPr>
          <w:t>III.6.</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rPr>
          <w:t>UNIVERSO SOCIAL:</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_Toc435478208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76</w:t>
        </w:r>
        <w:r w:rsidRPr="000D76CE">
          <w:rPr>
            <w:rFonts w:ascii="Times New Roman" w:hAnsi="Times New Roman" w:cs="Times New Roman"/>
            <w:noProof/>
            <w:webHidden/>
            <w:sz w:val="24"/>
            <w:szCs w:val="24"/>
          </w:rPr>
          <w:fldChar w:fldCharType="end"/>
        </w:r>
      </w:hyperlink>
    </w:p>
    <w:p w14:paraId="266930E5" w14:textId="77777777" w:rsidR="001E7461" w:rsidRPr="000D76CE" w:rsidRDefault="001E7461" w:rsidP="001E7461">
      <w:pPr>
        <w:pStyle w:val="TDC3"/>
        <w:tabs>
          <w:tab w:val="left" w:pos="88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209" w:history="1">
        <w:r w:rsidRPr="000D76CE">
          <w:rPr>
            <w:rStyle w:val="Hipervnculo"/>
            <w:rFonts w:ascii="Times New Roman" w:hAnsi="Times New Roman" w:cs="Times New Roman"/>
            <w:noProof/>
            <w:sz w:val="24"/>
            <w:szCs w:val="24"/>
          </w:rPr>
          <w:t>III.7.</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rPr>
          <w:t>MUESTRA:</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_Toc435478209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76</w:t>
        </w:r>
        <w:r w:rsidRPr="000D76CE">
          <w:rPr>
            <w:rFonts w:ascii="Times New Roman" w:hAnsi="Times New Roman" w:cs="Times New Roman"/>
            <w:noProof/>
            <w:webHidden/>
            <w:sz w:val="24"/>
            <w:szCs w:val="24"/>
          </w:rPr>
          <w:fldChar w:fldCharType="end"/>
        </w:r>
      </w:hyperlink>
    </w:p>
    <w:p w14:paraId="2C859364" w14:textId="77777777" w:rsidR="001E7461" w:rsidRPr="000D76CE" w:rsidRDefault="001E7461" w:rsidP="001E7461">
      <w:pPr>
        <w:pStyle w:val="TDC2"/>
        <w:tabs>
          <w:tab w:val="left" w:pos="660"/>
          <w:tab w:val="right" w:leader="dot" w:pos="8828"/>
        </w:tabs>
        <w:spacing w:line="360" w:lineRule="auto"/>
        <w:jc w:val="both"/>
        <w:rPr>
          <w:rFonts w:ascii="Times New Roman" w:eastAsiaTheme="minorEastAsia" w:hAnsi="Times New Roman" w:cs="Times New Roman"/>
          <w:b w:val="0"/>
          <w:bCs w:val="0"/>
          <w:noProof/>
          <w:sz w:val="24"/>
          <w:szCs w:val="24"/>
          <w:lang w:val="es-ES" w:eastAsia="es-ES"/>
        </w:rPr>
      </w:pPr>
      <w:hyperlink w:anchor="_Toc435478210" w:history="1">
        <w:r w:rsidRPr="000D76CE">
          <w:rPr>
            <w:rStyle w:val="Hipervnculo"/>
            <w:rFonts w:ascii="Times New Roman" w:hAnsi="Times New Roman" w:cs="Times New Roman"/>
            <w:noProof/>
            <w:sz w:val="24"/>
            <w:szCs w:val="24"/>
          </w:rPr>
          <w:t>IV.</w:t>
        </w:r>
        <w:r w:rsidRPr="000D76CE">
          <w:rPr>
            <w:rFonts w:ascii="Times New Roman" w:eastAsiaTheme="minorEastAsia" w:hAnsi="Times New Roman" w:cs="Times New Roman"/>
            <w:b w:val="0"/>
            <w:bCs w:val="0"/>
            <w:noProof/>
            <w:sz w:val="24"/>
            <w:szCs w:val="24"/>
            <w:lang w:val="es-ES" w:eastAsia="es-ES"/>
          </w:rPr>
          <w:tab/>
        </w:r>
        <w:r w:rsidRPr="000D76CE">
          <w:rPr>
            <w:rStyle w:val="Hipervnculo"/>
            <w:rFonts w:ascii="Times New Roman" w:hAnsi="Times New Roman" w:cs="Times New Roman"/>
            <w:noProof/>
            <w:sz w:val="24"/>
            <w:szCs w:val="24"/>
          </w:rPr>
          <w:t>MÉTODO.</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_Toc435478210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77</w:t>
        </w:r>
        <w:r w:rsidRPr="000D76CE">
          <w:rPr>
            <w:rFonts w:ascii="Times New Roman" w:hAnsi="Times New Roman" w:cs="Times New Roman"/>
            <w:noProof/>
            <w:webHidden/>
            <w:sz w:val="24"/>
            <w:szCs w:val="24"/>
          </w:rPr>
          <w:fldChar w:fldCharType="end"/>
        </w:r>
      </w:hyperlink>
    </w:p>
    <w:p w14:paraId="1B7420C6" w14:textId="77777777" w:rsidR="001E7461" w:rsidRPr="000D76CE" w:rsidRDefault="001E7461" w:rsidP="001E7461">
      <w:pPr>
        <w:pStyle w:val="TDC3"/>
        <w:tabs>
          <w:tab w:val="left" w:pos="88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211" w:history="1">
        <w:r w:rsidRPr="000D76CE">
          <w:rPr>
            <w:rStyle w:val="Hipervnculo"/>
            <w:rFonts w:ascii="Times New Roman" w:hAnsi="Times New Roman" w:cs="Times New Roman"/>
            <w:noProof/>
            <w:sz w:val="24"/>
            <w:szCs w:val="24"/>
          </w:rPr>
          <w:t>IV.1.</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rPr>
          <w:t>DISEÑO DE INVESTIGACIÓN</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_Toc435478211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77</w:t>
        </w:r>
        <w:r w:rsidRPr="000D76CE">
          <w:rPr>
            <w:rFonts w:ascii="Times New Roman" w:hAnsi="Times New Roman" w:cs="Times New Roman"/>
            <w:noProof/>
            <w:webHidden/>
            <w:sz w:val="24"/>
            <w:szCs w:val="24"/>
          </w:rPr>
          <w:fldChar w:fldCharType="end"/>
        </w:r>
      </w:hyperlink>
    </w:p>
    <w:p w14:paraId="5119FD4F" w14:textId="77777777" w:rsidR="001E7461" w:rsidRPr="000D76CE" w:rsidRDefault="001E7461" w:rsidP="001E7461">
      <w:pPr>
        <w:pStyle w:val="TDC3"/>
        <w:tabs>
          <w:tab w:val="left" w:pos="88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212" w:history="1">
        <w:r w:rsidRPr="000D76CE">
          <w:rPr>
            <w:rStyle w:val="Hipervnculo"/>
            <w:rFonts w:ascii="Times New Roman" w:hAnsi="Times New Roman" w:cs="Times New Roman"/>
            <w:noProof/>
            <w:sz w:val="24"/>
            <w:szCs w:val="24"/>
          </w:rPr>
          <w:t>IV.2.</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rPr>
          <w:t>ESTRATEGIA DE PRUEBA DE HIPÓTESIS</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_Toc435478212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78</w:t>
        </w:r>
        <w:r w:rsidRPr="000D76CE">
          <w:rPr>
            <w:rFonts w:ascii="Times New Roman" w:hAnsi="Times New Roman" w:cs="Times New Roman"/>
            <w:noProof/>
            <w:webHidden/>
            <w:sz w:val="24"/>
            <w:szCs w:val="24"/>
          </w:rPr>
          <w:fldChar w:fldCharType="end"/>
        </w:r>
      </w:hyperlink>
    </w:p>
    <w:p w14:paraId="6D178E12" w14:textId="77777777" w:rsidR="001E7461" w:rsidRPr="000D76CE" w:rsidRDefault="001E7461" w:rsidP="001E7461">
      <w:pPr>
        <w:pStyle w:val="TDC3"/>
        <w:tabs>
          <w:tab w:val="left" w:pos="88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213" w:history="1">
        <w:r w:rsidRPr="000D76CE">
          <w:rPr>
            <w:rStyle w:val="Hipervnculo"/>
            <w:rFonts w:ascii="Times New Roman" w:hAnsi="Times New Roman" w:cs="Times New Roman"/>
            <w:noProof/>
            <w:sz w:val="24"/>
            <w:szCs w:val="24"/>
          </w:rPr>
          <w:t>IV.3.</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rPr>
          <w:t>TÉCNICAS DE RECOLECCIÓN DE DATOS</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_Toc435478213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79</w:t>
        </w:r>
        <w:r w:rsidRPr="000D76CE">
          <w:rPr>
            <w:rFonts w:ascii="Times New Roman" w:hAnsi="Times New Roman" w:cs="Times New Roman"/>
            <w:noProof/>
            <w:webHidden/>
            <w:sz w:val="24"/>
            <w:szCs w:val="24"/>
          </w:rPr>
          <w:fldChar w:fldCharType="end"/>
        </w:r>
      </w:hyperlink>
    </w:p>
    <w:p w14:paraId="3BB24898" w14:textId="77777777" w:rsidR="001E7461" w:rsidRPr="000D76CE" w:rsidRDefault="001E7461" w:rsidP="001E7461">
      <w:pPr>
        <w:pStyle w:val="TDC4"/>
        <w:tabs>
          <w:tab w:val="left" w:pos="1320"/>
          <w:tab w:val="right" w:leader="dot" w:pos="8828"/>
        </w:tabs>
        <w:spacing w:line="360" w:lineRule="auto"/>
        <w:jc w:val="both"/>
        <w:rPr>
          <w:rFonts w:ascii="Times New Roman" w:eastAsiaTheme="minorEastAsia" w:hAnsi="Times New Roman" w:cs="Times New Roman"/>
          <w:noProof/>
          <w:sz w:val="24"/>
          <w:szCs w:val="24"/>
          <w:lang w:val="es-ES" w:eastAsia="es-ES"/>
        </w:rPr>
      </w:pPr>
      <w:hyperlink w:anchor="_Toc435478214" w:history="1">
        <w:r w:rsidRPr="000D76CE">
          <w:rPr>
            <w:rStyle w:val="Hipervnculo"/>
            <w:rFonts w:ascii="Times New Roman" w:hAnsi="Times New Roman" w:cs="Times New Roman"/>
            <w:noProof/>
            <w:sz w:val="24"/>
            <w:szCs w:val="24"/>
          </w:rPr>
          <w:t>IV.3.1.</w:t>
        </w:r>
        <w:r w:rsidRPr="000D76CE">
          <w:rPr>
            <w:rFonts w:ascii="Times New Roman" w:eastAsiaTheme="minorEastAsia" w:hAnsi="Times New Roman" w:cs="Times New Roman"/>
            <w:noProof/>
            <w:sz w:val="24"/>
            <w:szCs w:val="24"/>
            <w:lang w:val="es-ES" w:eastAsia="es-ES"/>
          </w:rPr>
          <w:tab/>
        </w:r>
        <w:r w:rsidRPr="000D76CE">
          <w:rPr>
            <w:rStyle w:val="Hipervnculo"/>
            <w:rFonts w:ascii="Times New Roman" w:hAnsi="Times New Roman" w:cs="Times New Roman"/>
            <w:noProof/>
            <w:sz w:val="24"/>
            <w:szCs w:val="24"/>
          </w:rPr>
          <w:t>INSTRUMENTOS DE RECOLECCIÓN DE DATOS.</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_Toc435478214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79</w:t>
        </w:r>
        <w:r w:rsidRPr="000D76CE">
          <w:rPr>
            <w:rFonts w:ascii="Times New Roman" w:hAnsi="Times New Roman" w:cs="Times New Roman"/>
            <w:noProof/>
            <w:webHidden/>
            <w:sz w:val="24"/>
            <w:szCs w:val="24"/>
          </w:rPr>
          <w:fldChar w:fldCharType="end"/>
        </w:r>
      </w:hyperlink>
    </w:p>
    <w:p w14:paraId="4197B307" w14:textId="77777777" w:rsidR="001E7461" w:rsidRPr="000D76CE" w:rsidRDefault="001E7461" w:rsidP="001E7461">
      <w:pPr>
        <w:pStyle w:val="TDC2"/>
        <w:tabs>
          <w:tab w:val="left" w:pos="440"/>
          <w:tab w:val="right" w:leader="dot" w:pos="8828"/>
        </w:tabs>
        <w:spacing w:line="360" w:lineRule="auto"/>
        <w:jc w:val="both"/>
        <w:rPr>
          <w:rFonts w:ascii="Times New Roman" w:eastAsiaTheme="minorEastAsia" w:hAnsi="Times New Roman" w:cs="Times New Roman"/>
          <w:b w:val="0"/>
          <w:bCs w:val="0"/>
          <w:noProof/>
          <w:sz w:val="24"/>
          <w:szCs w:val="24"/>
          <w:lang w:val="es-ES" w:eastAsia="es-ES"/>
        </w:rPr>
      </w:pPr>
      <w:hyperlink w:anchor="_Toc435478215" w:history="1">
        <w:r w:rsidRPr="000D76CE">
          <w:rPr>
            <w:rStyle w:val="Hipervnculo"/>
            <w:rFonts w:ascii="Times New Roman" w:hAnsi="Times New Roman" w:cs="Times New Roman"/>
            <w:noProof/>
            <w:sz w:val="24"/>
            <w:szCs w:val="24"/>
          </w:rPr>
          <w:t>V.</w:t>
        </w:r>
        <w:r w:rsidRPr="000D76CE">
          <w:rPr>
            <w:rFonts w:ascii="Times New Roman" w:eastAsiaTheme="minorEastAsia" w:hAnsi="Times New Roman" w:cs="Times New Roman"/>
            <w:b w:val="0"/>
            <w:bCs w:val="0"/>
            <w:noProof/>
            <w:sz w:val="24"/>
            <w:szCs w:val="24"/>
            <w:lang w:val="es-ES" w:eastAsia="es-ES"/>
          </w:rPr>
          <w:tab/>
        </w:r>
        <w:r w:rsidRPr="000D76CE">
          <w:rPr>
            <w:rStyle w:val="Hipervnculo"/>
            <w:rFonts w:ascii="Times New Roman" w:hAnsi="Times New Roman" w:cs="Times New Roman"/>
            <w:noProof/>
            <w:sz w:val="24"/>
            <w:szCs w:val="24"/>
          </w:rPr>
          <w:t>CRONOGRAMA</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_Toc435478215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83</w:t>
        </w:r>
        <w:r w:rsidRPr="000D76CE">
          <w:rPr>
            <w:rFonts w:ascii="Times New Roman" w:hAnsi="Times New Roman" w:cs="Times New Roman"/>
            <w:noProof/>
            <w:webHidden/>
            <w:sz w:val="24"/>
            <w:szCs w:val="24"/>
          </w:rPr>
          <w:fldChar w:fldCharType="end"/>
        </w:r>
      </w:hyperlink>
    </w:p>
    <w:p w14:paraId="73BBFC24" w14:textId="77777777" w:rsidR="001E7461" w:rsidRPr="000D76CE" w:rsidRDefault="001E7461" w:rsidP="001E7461">
      <w:pPr>
        <w:pStyle w:val="TDC2"/>
        <w:tabs>
          <w:tab w:val="left" w:pos="660"/>
          <w:tab w:val="right" w:leader="dot" w:pos="8828"/>
        </w:tabs>
        <w:spacing w:line="360" w:lineRule="auto"/>
        <w:jc w:val="both"/>
        <w:rPr>
          <w:rFonts w:ascii="Times New Roman" w:eastAsiaTheme="minorEastAsia" w:hAnsi="Times New Roman" w:cs="Times New Roman"/>
          <w:b w:val="0"/>
          <w:bCs w:val="0"/>
          <w:noProof/>
          <w:sz w:val="24"/>
          <w:szCs w:val="24"/>
          <w:lang w:val="es-ES" w:eastAsia="es-ES"/>
        </w:rPr>
      </w:pPr>
      <w:hyperlink w:anchor="_Toc435478216" w:history="1">
        <w:r w:rsidRPr="000D76CE">
          <w:rPr>
            <w:rStyle w:val="Hipervnculo"/>
            <w:rFonts w:ascii="Times New Roman" w:hAnsi="Times New Roman" w:cs="Times New Roman"/>
            <w:noProof/>
            <w:sz w:val="24"/>
            <w:szCs w:val="24"/>
          </w:rPr>
          <w:t>VI.</w:t>
        </w:r>
        <w:r w:rsidRPr="000D76CE">
          <w:rPr>
            <w:rFonts w:ascii="Times New Roman" w:eastAsiaTheme="minorEastAsia" w:hAnsi="Times New Roman" w:cs="Times New Roman"/>
            <w:b w:val="0"/>
            <w:bCs w:val="0"/>
            <w:noProof/>
            <w:sz w:val="24"/>
            <w:szCs w:val="24"/>
            <w:lang w:val="es-ES" w:eastAsia="es-ES"/>
          </w:rPr>
          <w:tab/>
        </w:r>
        <w:r w:rsidRPr="000D76CE">
          <w:rPr>
            <w:rStyle w:val="Hipervnculo"/>
            <w:rFonts w:ascii="Times New Roman" w:hAnsi="Times New Roman" w:cs="Times New Roman"/>
            <w:noProof/>
            <w:sz w:val="24"/>
            <w:szCs w:val="24"/>
          </w:rPr>
          <w:t>PRESUPUESTO</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_Toc435478216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85</w:t>
        </w:r>
        <w:r w:rsidRPr="000D76CE">
          <w:rPr>
            <w:rFonts w:ascii="Times New Roman" w:hAnsi="Times New Roman" w:cs="Times New Roman"/>
            <w:noProof/>
            <w:webHidden/>
            <w:sz w:val="24"/>
            <w:szCs w:val="24"/>
          </w:rPr>
          <w:fldChar w:fldCharType="end"/>
        </w:r>
      </w:hyperlink>
    </w:p>
    <w:p w14:paraId="0DC4E0CD" w14:textId="77777777" w:rsidR="001E7461" w:rsidRPr="000D76CE" w:rsidRDefault="001E7461" w:rsidP="001E7461">
      <w:pPr>
        <w:pStyle w:val="TDC2"/>
        <w:tabs>
          <w:tab w:val="left" w:pos="660"/>
          <w:tab w:val="right" w:leader="dot" w:pos="8828"/>
        </w:tabs>
        <w:spacing w:line="360" w:lineRule="auto"/>
        <w:jc w:val="both"/>
        <w:rPr>
          <w:rFonts w:ascii="Times New Roman" w:eastAsiaTheme="minorEastAsia" w:hAnsi="Times New Roman" w:cs="Times New Roman"/>
          <w:b w:val="0"/>
          <w:bCs w:val="0"/>
          <w:noProof/>
          <w:sz w:val="24"/>
          <w:szCs w:val="24"/>
          <w:lang w:val="es-ES" w:eastAsia="es-ES"/>
        </w:rPr>
      </w:pPr>
      <w:hyperlink w:anchor="_Toc435478217" w:history="1">
        <w:r w:rsidRPr="000D76CE">
          <w:rPr>
            <w:rStyle w:val="Hipervnculo"/>
            <w:rFonts w:ascii="Times New Roman" w:hAnsi="Times New Roman" w:cs="Times New Roman"/>
            <w:noProof/>
            <w:sz w:val="24"/>
            <w:szCs w:val="24"/>
          </w:rPr>
          <w:t>VII.</w:t>
        </w:r>
        <w:r w:rsidRPr="000D76CE">
          <w:rPr>
            <w:rFonts w:ascii="Times New Roman" w:eastAsiaTheme="minorEastAsia" w:hAnsi="Times New Roman" w:cs="Times New Roman"/>
            <w:b w:val="0"/>
            <w:bCs w:val="0"/>
            <w:noProof/>
            <w:sz w:val="24"/>
            <w:szCs w:val="24"/>
            <w:lang w:val="es-ES" w:eastAsia="es-ES"/>
          </w:rPr>
          <w:tab/>
        </w:r>
        <w:r w:rsidRPr="000D76CE">
          <w:rPr>
            <w:rStyle w:val="Hipervnculo"/>
            <w:rFonts w:ascii="Times New Roman" w:hAnsi="Times New Roman" w:cs="Times New Roman"/>
            <w:noProof/>
            <w:sz w:val="24"/>
            <w:szCs w:val="24"/>
          </w:rPr>
          <w:t>REFERENCIAS BIBLIOGRÁFICAS</w:t>
        </w:r>
        <w:r w:rsidRPr="000D76CE">
          <w:rPr>
            <w:rFonts w:ascii="Times New Roman" w:hAnsi="Times New Roman" w:cs="Times New Roman"/>
            <w:noProof/>
            <w:webHidden/>
            <w:sz w:val="24"/>
            <w:szCs w:val="24"/>
          </w:rPr>
          <w:tab/>
        </w:r>
        <w:r w:rsidRPr="000D76CE">
          <w:rPr>
            <w:rFonts w:ascii="Times New Roman" w:hAnsi="Times New Roman" w:cs="Times New Roman"/>
            <w:noProof/>
            <w:webHidden/>
            <w:sz w:val="24"/>
            <w:szCs w:val="24"/>
          </w:rPr>
          <w:fldChar w:fldCharType="begin"/>
        </w:r>
        <w:r w:rsidRPr="000D76CE">
          <w:rPr>
            <w:rFonts w:ascii="Times New Roman" w:hAnsi="Times New Roman" w:cs="Times New Roman"/>
            <w:noProof/>
            <w:webHidden/>
            <w:sz w:val="24"/>
            <w:szCs w:val="24"/>
          </w:rPr>
          <w:instrText xml:space="preserve"> PAGEREF _Toc435478217 \h </w:instrText>
        </w:r>
        <w:r w:rsidRPr="000D76CE">
          <w:rPr>
            <w:rFonts w:ascii="Times New Roman" w:hAnsi="Times New Roman" w:cs="Times New Roman"/>
            <w:noProof/>
            <w:webHidden/>
            <w:sz w:val="24"/>
            <w:szCs w:val="24"/>
          </w:rPr>
        </w:r>
        <w:r w:rsidRPr="000D76CE">
          <w:rPr>
            <w:rFonts w:ascii="Times New Roman" w:hAnsi="Times New Roman" w:cs="Times New Roman"/>
            <w:noProof/>
            <w:webHidden/>
            <w:sz w:val="24"/>
            <w:szCs w:val="24"/>
          </w:rPr>
          <w:fldChar w:fldCharType="separate"/>
        </w:r>
        <w:r w:rsidRPr="000D76CE">
          <w:rPr>
            <w:rFonts w:ascii="Times New Roman" w:hAnsi="Times New Roman" w:cs="Times New Roman"/>
            <w:noProof/>
            <w:webHidden/>
            <w:sz w:val="24"/>
            <w:szCs w:val="24"/>
          </w:rPr>
          <w:t>86</w:t>
        </w:r>
        <w:r w:rsidRPr="000D76CE">
          <w:rPr>
            <w:rFonts w:ascii="Times New Roman" w:hAnsi="Times New Roman" w:cs="Times New Roman"/>
            <w:noProof/>
            <w:webHidden/>
            <w:sz w:val="24"/>
            <w:szCs w:val="24"/>
          </w:rPr>
          <w:fldChar w:fldCharType="end"/>
        </w:r>
      </w:hyperlink>
    </w:p>
    <w:p w14:paraId="6AC1429B" w14:textId="54F0C55B" w:rsidR="006F1EB8" w:rsidRDefault="001E7461" w:rsidP="001E7461">
      <w:pPr>
        <w:rPr>
          <w:rFonts w:ascii="Times New Roman" w:hAnsi="Times New Roman" w:cs="Times New Roman"/>
          <w:bCs/>
          <w:caps/>
          <w:sz w:val="24"/>
          <w:szCs w:val="24"/>
        </w:rPr>
      </w:pPr>
      <w:r w:rsidRPr="000D76CE">
        <w:rPr>
          <w:rFonts w:ascii="Times New Roman" w:hAnsi="Times New Roman" w:cs="Times New Roman"/>
          <w:bCs/>
          <w:caps/>
          <w:sz w:val="24"/>
          <w:szCs w:val="24"/>
        </w:rPr>
        <w:fldChar w:fldCharType="end"/>
      </w:r>
    </w:p>
    <w:p w14:paraId="158D3511" w14:textId="653986DE" w:rsidR="006F1EB8" w:rsidRDefault="006F1EB8" w:rsidP="00AF3C12">
      <w:pPr>
        <w:rPr>
          <w:rFonts w:ascii="Times New Roman" w:hAnsi="Times New Roman" w:cs="Times New Roman"/>
          <w:bCs/>
          <w:caps/>
          <w:sz w:val="24"/>
          <w:szCs w:val="24"/>
        </w:rPr>
      </w:pPr>
    </w:p>
    <w:p w14:paraId="6AF7ED9A" w14:textId="44632FEC" w:rsidR="006F1EB8" w:rsidRDefault="006F1EB8" w:rsidP="00AF3C12">
      <w:pPr>
        <w:rPr>
          <w:rFonts w:ascii="Times New Roman" w:hAnsi="Times New Roman" w:cs="Times New Roman"/>
          <w:bCs/>
          <w:caps/>
          <w:sz w:val="24"/>
          <w:szCs w:val="24"/>
        </w:rPr>
      </w:pPr>
    </w:p>
    <w:p w14:paraId="2C3237B1" w14:textId="1D8F5BAB" w:rsidR="006F1EB8" w:rsidRDefault="006F1EB8" w:rsidP="00AF3C12">
      <w:pPr>
        <w:rPr>
          <w:rFonts w:ascii="Times New Roman" w:hAnsi="Times New Roman" w:cs="Times New Roman"/>
          <w:bCs/>
          <w:caps/>
          <w:sz w:val="24"/>
          <w:szCs w:val="24"/>
        </w:rPr>
      </w:pPr>
    </w:p>
    <w:p w14:paraId="1FBC64D9" w14:textId="19759560" w:rsidR="006F1EB8" w:rsidRDefault="006F1EB8" w:rsidP="00AF3C12">
      <w:pPr>
        <w:rPr>
          <w:rFonts w:ascii="Times New Roman" w:hAnsi="Times New Roman" w:cs="Times New Roman"/>
          <w:bCs/>
          <w:caps/>
          <w:sz w:val="24"/>
          <w:szCs w:val="24"/>
        </w:rPr>
      </w:pPr>
    </w:p>
    <w:p w14:paraId="4EF054B9" w14:textId="74EF16AB" w:rsidR="006F1EB8" w:rsidRDefault="006F1EB8" w:rsidP="00AF3C12">
      <w:pPr>
        <w:rPr>
          <w:rFonts w:ascii="Times New Roman" w:hAnsi="Times New Roman" w:cs="Times New Roman"/>
          <w:bCs/>
          <w:caps/>
          <w:sz w:val="24"/>
          <w:szCs w:val="24"/>
        </w:rPr>
      </w:pPr>
    </w:p>
    <w:p w14:paraId="134599AE" w14:textId="70256FEA" w:rsidR="006F1EB8" w:rsidRDefault="006F1EB8" w:rsidP="00AF3C12">
      <w:pPr>
        <w:rPr>
          <w:rFonts w:ascii="Times New Roman" w:hAnsi="Times New Roman" w:cs="Times New Roman"/>
          <w:bCs/>
          <w:caps/>
          <w:sz w:val="24"/>
          <w:szCs w:val="24"/>
        </w:rPr>
      </w:pPr>
    </w:p>
    <w:p w14:paraId="67435DB0" w14:textId="77777777" w:rsidR="006F1EB8" w:rsidRDefault="006F1EB8" w:rsidP="00AF3C12">
      <w:pPr>
        <w:rPr>
          <w:rFonts w:ascii="Times New Roman" w:hAnsi="Times New Roman" w:cs="Times New Roman"/>
          <w:bCs/>
          <w:caps/>
          <w:sz w:val="24"/>
          <w:szCs w:val="24"/>
        </w:rPr>
      </w:pPr>
    </w:p>
    <w:p w14:paraId="766A338A" w14:textId="63482BF8" w:rsidR="006F1EB8" w:rsidRDefault="006F1EB8" w:rsidP="00AF3C12">
      <w:pPr>
        <w:rPr>
          <w:rFonts w:ascii="Times New Roman" w:hAnsi="Times New Roman" w:cs="Times New Roman"/>
          <w:bCs/>
          <w:caps/>
          <w:sz w:val="24"/>
          <w:szCs w:val="24"/>
        </w:rPr>
      </w:pPr>
    </w:p>
    <w:p w14:paraId="62CBA63A" w14:textId="39B4F6CE" w:rsidR="006F1EB8" w:rsidRDefault="006F1EB8" w:rsidP="00AF3C12">
      <w:pPr>
        <w:rPr>
          <w:rFonts w:ascii="Times New Roman" w:hAnsi="Times New Roman" w:cs="Times New Roman"/>
          <w:bCs/>
          <w:caps/>
          <w:sz w:val="24"/>
          <w:szCs w:val="24"/>
        </w:rPr>
      </w:pPr>
    </w:p>
    <w:p w14:paraId="6E6D20B6" w14:textId="6B8CEB30" w:rsidR="006F1EB8" w:rsidRDefault="006F1EB8" w:rsidP="00AF3C12">
      <w:pPr>
        <w:rPr>
          <w:rFonts w:ascii="Times New Roman" w:hAnsi="Times New Roman" w:cs="Times New Roman"/>
          <w:bCs/>
          <w:caps/>
          <w:sz w:val="24"/>
          <w:szCs w:val="24"/>
        </w:rPr>
      </w:pPr>
    </w:p>
    <w:p w14:paraId="1827810F" w14:textId="3E8ED03A" w:rsidR="006F1EB8" w:rsidRDefault="006F1EB8" w:rsidP="00AF3C12">
      <w:pPr>
        <w:rPr>
          <w:rFonts w:ascii="Times New Roman" w:hAnsi="Times New Roman" w:cs="Times New Roman"/>
          <w:bCs/>
          <w:caps/>
          <w:sz w:val="24"/>
          <w:szCs w:val="24"/>
        </w:rPr>
      </w:pPr>
    </w:p>
    <w:p w14:paraId="07D70842" w14:textId="5F646E84" w:rsidR="006F1EB8" w:rsidRDefault="006F1EB8" w:rsidP="00AF3C12">
      <w:pPr>
        <w:rPr>
          <w:rFonts w:ascii="Times New Roman" w:hAnsi="Times New Roman" w:cs="Times New Roman"/>
          <w:bCs/>
          <w:caps/>
          <w:sz w:val="24"/>
          <w:szCs w:val="24"/>
        </w:rPr>
      </w:pPr>
    </w:p>
    <w:p w14:paraId="2AF0B40B" w14:textId="6F37C7A9" w:rsidR="006F1EB8" w:rsidRDefault="006F1EB8" w:rsidP="00AF3C12">
      <w:pPr>
        <w:rPr>
          <w:rFonts w:ascii="Times New Roman" w:hAnsi="Times New Roman" w:cs="Times New Roman"/>
          <w:bCs/>
          <w:caps/>
          <w:sz w:val="24"/>
          <w:szCs w:val="24"/>
        </w:rPr>
      </w:pPr>
    </w:p>
    <w:p w14:paraId="5EC8660F" w14:textId="274DC372" w:rsidR="00FC2146" w:rsidRDefault="00FC2146" w:rsidP="00AF3C12">
      <w:pPr>
        <w:rPr>
          <w:rFonts w:ascii="Times New Roman" w:hAnsi="Times New Roman" w:cs="Times New Roman"/>
          <w:bCs/>
          <w:caps/>
          <w:sz w:val="24"/>
          <w:szCs w:val="24"/>
        </w:rPr>
      </w:pPr>
    </w:p>
    <w:p w14:paraId="60812A7F" w14:textId="564825A0" w:rsidR="004812AF" w:rsidRDefault="004812AF" w:rsidP="00AF3C12">
      <w:pPr>
        <w:rPr>
          <w:rFonts w:ascii="Times New Roman" w:hAnsi="Times New Roman" w:cs="Times New Roman"/>
          <w:bCs/>
          <w:caps/>
          <w:sz w:val="24"/>
          <w:szCs w:val="24"/>
        </w:rPr>
      </w:pPr>
    </w:p>
    <w:p w14:paraId="28D83CA6" w14:textId="0A9B77C3" w:rsidR="004812AF" w:rsidRDefault="004812AF" w:rsidP="00AF3C12">
      <w:pPr>
        <w:rPr>
          <w:rFonts w:ascii="Times New Roman" w:hAnsi="Times New Roman" w:cs="Times New Roman"/>
          <w:bCs/>
          <w:caps/>
          <w:sz w:val="24"/>
          <w:szCs w:val="24"/>
        </w:rPr>
      </w:pPr>
    </w:p>
    <w:p w14:paraId="15C5C5EC" w14:textId="77777777" w:rsidR="004812AF" w:rsidRPr="00E057A7" w:rsidRDefault="004812AF" w:rsidP="009024F1">
      <w:pPr>
        <w:pStyle w:val="Sinespaciado"/>
        <w:spacing w:line="360" w:lineRule="auto"/>
        <w:jc w:val="both"/>
        <w:rPr>
          <w:rFonts w:eastAsia="Arial"/>
          <w:b/>
          <w:bCs/>
          <w:sz w:val="24"/>
          <w:szCs w:val="24"/>
          <w:lang w:val="es-PE"/>
        </w:rPr>
      </w:pPr>
      <w:r w:rsidRPr="00E057A7">
        <w:rPr>
          <w:rFonts w:eastAsia="Arial"/>
          <w:b/>
          <w:bCs/>
          <w:sz w:val="24"/>
          <w:szCs w:val="24"/>
          <w:lang w:val="es-PE"/>
        </w:rPr>
        <w:t>TÍTULO:</w:t>
      </w:r>
    </w:p>
    <w:p w14:paraId="3F1CB14C" w14:textId="77777777" w:rsidR="0030220D" w:rsidRPr="00130F73" w:rsidRDefault="0030220D" w:rsidP="0030220D">
      <w:pPr>
        <w:rPr>
          <w:rFonts w:eastAsia="Arial" w:cs="Arial"/>
          <w:b/>
          <w:bCs/>
          <w:sz w:val="28"/>
          <w:szCs w:val="28"/>
          <w:lang w:val="af-ZA" w:eastAsia="es-ES"/>
        </w:rPr>
      </w:pPr>
      <w:r w:rsidRPr="00130F73">
        <w:rPr>
          <w:rFonts w:eastAsia="Arial" w:cs="Arial"/>
          <w:b/>
          <w:bCs/>
          <w:sz w:val="28"/>
          <w:szCs w:val="28"/>
          <w:lang w:val="af-ZA" w:eastAsia="es-ES"/>
        </w:rPr>
        <w:t xml:space="preserve">Implementación de mejora de procesos  utilizando BPM en el </w:t>
      </w:r>
      <w:r>
        <w:rPr>
          <w:rFonts w:eastAsia="Arial" w:cs="Arial"/>
          <w:b/>
          <w:bCs/>
          <w:sz w:val="28"/>
          <w:szCs w:val="28"/>
          <w:lang w:val="af-ZA" w:eastAsia="es-ES"/>
        </w:rPr>
        <w:t xml:space="preserve">gestión  documentaria del </w:t>
      </w:r>
      <w:r w:rsidRPr="00130F73">
        <w:rPr>
          <w:rFonts w:eastAsia="Arial" w:cs="Arial"/>
          <w:b/>
          <w:bCs/>
          <w:sz w:val="28"/>
          <w:szCs w:val="28"/>
          <w:lang w:val="af-ZA" w:eastAsia="es-ES"/>
        </w:rPr>
        <w:t>Proceso de Facturación de repuestos en la Tienda Ishop Bellavista</w:t>
      </w:r>
    </w:p>
    <w:p w14:paraId="32C42F0F" w14:textId="77777777" w:rsidR="004812AF" w:rsidRPr="0030220D" w:rsidRDefault="004812AF" w:rsidP="009024F1">
      <w:pPr>
        <w:pStyle w:val="Sinespaciado"/>
        <w:spacing w:line="360" w:lineRule="auto"/>
        <w:jc w:val="both"/>
        <w:rPr>
          <w:rFonts w:eastAsia="Arial"/>
          <w:b/>
          <w:bCs/>
          <w:sz w:val="24"/>
          <w:szCs w:val="24"/>
          <w:lang w:val="af-ZA"/>
        </w:rPr>
      </w:pPr>
    </w:p>
    <w:p w14:paraId="2B4E2339" w14:textId="77777777" w:rsidR="004812AF" w:rsidRPr="00E057A7" w:rsidRDefault="004812AF" w:rsidP="009024F1">
      <w:pPr>
        <w:pStyle w:val="Sinespaciado"/>
        <w:spacing w:line="360" w:lineRule="auto"/>
        <w:jc w:val="both"/>
        <w:rPr>
          <w:rFonts w:eastAsia="Arial"/>
          <w:b/>
          <w:bCs/>
          <w:sz w:val="24"/>
          <w:szCs w:val="24"/>
          <w:lang w:val="es-PE"/>
        </w:rPr>
      </w:pPr>
      <w:r w:rsidRPr="00E057A7">
        <w:rPr>
          <w:rFonts w:eastAsia="Arial"/>
          <w:b/>
          <w:bCs/>
          <w:sz w:val="24"/>
          <w:szCs w:val="24"/>
          <w:lang w:val="es-PE"/>
        </w:rPr>
        <w:t>AUTOR</w:t>
      </w:r>
    </w:p>
    <w:p w14:paraId="6FAA1433" w14:textId="4779A3CF" w:rsidR="004812AF" w:rsidRDefault="00130F73" w:rsidP="009024F1">
      <w:pPr>
        <w:pStyle w:val="Sinespaciado"/>
        <w:spacing w:line="360" w:lineRule="auto"/>
        <w:jc w:val="both"/>
        <w:rPr>
          <w:rFonts w:eastAsia="Arial"/>
          <w:sz w:val="24"/>
          <w:szCs w:val="24"/>
          <w:lang w:val="es-PE"/>
        </w:rPr>
      </w:pPr>
      <w:r>
        <w:rPr>
          <w:rFonts w:eastAsia="Arial"/>
          <w:sz w:val="24"/>
          <w:szCs w:val="24"/>
          <w:lang w:val="es-PE"/>
        </w:rPr>
        <w:t xml:space="preserve">Christian Elmer Zavala Marchan </w:t>
      </w:r>
    </w:p>
    <w:p w14:paraId="0EEDF9BA" w14:textId="77777777" w:rsidR="004812AF" w:rsidRPr="00E057A7" w:rsidRDefault="004812AF" w:rsidP="009024F1">
      <w:pPr>
        <w:pStyle w:val="Sinespaciado"/>
        <w:spacing w:line="360" w:lineRule="auto"/>
        <w:jc w:val="both"/>
        <w:rPr>
          <w:rFonts w:eastAsia="Arial"/>
          <w:sz w:val="24"/>
          <w:szCs w:val="24"/>
          <w:lang w:val="es-PE"/>
        </w:rPr>
      </w:pPr>
    </w:p>
    <w:p w14:paraId="6B327189" w14:textId="77777777" w:rsidR="004812AF" w:rsidRPr="00E057A7" w:rsidRDefault="004812AF" w:rsidP="009024F1">
      <w:pPr>
        <w:pStyle w:val="Sinespaciado"/>
        <w:spacing w:line="360" w:lineRule="auto"/>
        <w:jc w:val="both"/>
        <w:rPr>
          <w:rFonts w:eastAsia="Arial"/>
          <w:b/>
          <w:bCs/>
          <w:sz w:val="24"/>
          <w:szCs w:val="24"/>
          <w:lang w:val="es-PE"/>
        </w:rPr>
      </w:pPr>
      <w:r w:rsidRPr="00E057A7">
        <w:rPr>
          <w:rFonts w:eastAsia="Arial"/>
          <w:b/>
          <w:bCs/>
          <w:sz w:val="24"/>
          <w:szCs w:val="24"/>
          <w:lang w:val="es-PE"/>
        </w:rPr>
        <w:t>LUGAR DONDE SE VA A REALIZAR LA INVESTIGACIÓN:</w:t>
      </w:r>
    </w:p>
    <w:p w14:paraId="093A8DB5" w14:textId="434C8ACB" w:rsidR="004812AF" w:rsidRPr="001F22FA" w:rsidRDefault="00130F73" w:rsidP="009024F1">
      <w:pPr>
        <w:pStyle w:val="Sinespaciado"/>
        <w:spacing w:line="360" w:lineRule="auto"/>
        <w:ind w:left="1068"/>
        <w:jc w:val="both"/>
        <w:rPr>
          <w:color w:val="000000"/>
          <w:sz w:val="24"/>
          <w:szCs w:val="24"/>
          <w:lang w:val="es-PE" w:eastAsia="en-US"/>
        </w:rPr>
      </w:pPr>
      <w:r>
        <w:rPr>
          <w:color w:val="000000"/>
          <w:sz w:val="24"/>
          <w:szCs w:val="24"/>
          <w:lang w:val="es-PE" w:eastAsia="en-US"/>
        </w:rPr>
        <w:t xml:space="preserve">Tienda Ishop Bellavista – Av. Oscar R. Benavides 3866 -Bellavista – Callao </w:t>
      </w:r>
    </w:p>
    <w:p w14:paraId="318679F6" w14:textId="4A649786" w:rsidR="00D17621" w:rsidRPr="000D76CE" w:rsidRDefault="00D17621" w:rsidP="009024F1">
      <w:pPr>
        <w:spacing w:line="360" w:lineRule="auto"/>
        <w:rPr>
          <w:rFonts w:ascii="Times New Roman" w:hAnsi="Times New Roman" w:cs="Times New Roman"/>
          <w:color w:val="000000" w:themeColor="text1"/>
          <w:sz w:val="24"/>
          <w:szCs w:val="24"/>
          <w:lang w:val="es-ES"/>
        </w:rPr>
      </w:pPr>
    </w:p>
    <w:p w14:paraId="4D386A6F" w14:textId="77777777" w:rsidR="00D17621" w:rsidRPr="000D76CE" w:rsidRDefault="00D17621" w:rsidP="009024F1">
      <w:pPr>
        <w:spacing w:line="360" w:lineRule="auto"/>
        <w:rPr>
          <w:rFonts w:ascii="Times New Roman" w:hAnsi="Times New Roman" w:cs="Times New Roman"/>
          <w:color w:val="000000" w:themeColor="text1"/>
          <w:sz w:val="24"/>
          <w:szCs w:val="24"/>
          <w:lang w:val="es-ES"/>
        </w:rPr>
      </w:pPr>
    </w:p>
    <w:p w14:paraId="6DE05C4F" w14:textId="2AEC4EF1" w:rsidR="00FC2146" w:rsidRPr="004C3542" w:rsidRDefault="00FC2146" w:rsidP="009024F1">
      <w:pPr>
        <w:pStyle w:val="Prrafodelista"/>
        <w:numPr>
          <w:ilvl w:val="0"/>
          <w:numId w:val="1"/>
        </w:numPr>
        <w:spacing w:line="360" w:lineRule="auto"/>
        <w:rPr>
          <w:rFonts w:ascii="Times New Roman" w:hAnsi="Times New Roman" w:cs="Times New Roman"/>
          <w:b/>
          <w:bCs/>
          <w:color w:val="000000" w:themeColor="text1"/>
          <w:sz w:val="24"/>
          <w:szCs w:val="24"/>
          <w:lang w:val="es-ES"/>
        </w:rPr>
      </w:pPr>
      <w:r w:rsidRPr="004C3542">
        <w:rPr>
          <w:rFonts w:ascii="Times New Roman" w:hAnsi="Times New Roman" w:cs="Times New Roman"/>
          <w:b/>
          <w:bCs/>
          <w:color w:val="000000" w:themeColor="text1"/>
          <w:sz w:val="24"/>
          <w:szCs w:val="24"/>
          <w:lang w:val="es-ES"/>
        </w:rPr>
        <w:t>DESCRIPCION DEL PROYECTO</w:t>
      </w:r>
    </w:p>
    <w:p w14:paraId="469D4E70" w14:textId="0027592E" w:rsidR="00FC2146" w:rsidRPr="000D76CE" w:rsidRDefault="00FC2146" w:rsidP="009024F1">
      <w:pPr>
        <w:spacing w:line="360" w:lineRule="auto"/>
        <w:rPr>
          <w:rFonts w:ascii="Times New Roman" w:hAnsi="Times New Roman" w:cs="Times New Roman"/>
          <w:color w:val="000000" w:themeColor="text1"/>
          <w:sz w:val="24"/>
          <w:szCs w:val="24"/>
          <w:lang w:val="es-ES"/>
        </w:rPr>
      </w:pPr>
    </w:p>
    <w:p w14:paraId="0094D789" w14:textId="7F8F8D14" w:rsidR="00FC2146" w:rsidRDefault="00F756C0" w:rsidP="009024F1">
      <w:pPr>
        <w:spacing w:line="360" w:lineRule="auto"/>
        <w:ind w:left="720" w:firstLine="360"/>
        <w:rPr>
          <w:rFonts w:ascii="Times New Roman" w:hAnsi="Times New Roman" w:cs="Times New Roman"/>
          <w:b/>
          <w:bCs/>
          <w:color w:val="000000" w:themeColor="text1"/>
          <w:sz w:val="24"/>
          <w:szCs w:val="24"/>
          <w:lang w:val="es-ES"/>
        </w:rPr>
      </w:pPr>
      <w:r w:rsidRPr="004C3542">
        <w:rPr>
          <w:rFonts w:ascii="Times New Roman" w:hAnsi="Times New Roman" w:cs="Times New Roman"/>
          <w:b/>
          <w:bCs/>
          <w:color w:val="000000" w:themeColor="text1"/>
          <w:sz w:val="24"/>
          <w:szCs w:val="24"/>
          <w:lang w:val="es-ES"/>
        </w:rPr>
        <w:t xml:space="preserve">I.1. </w:t>
      </w:r>
      <w:r w:rsidR="004C3542" w:rsidRPr="004C3542">
        <w:rPr>
          <w:rFonts w:ascii="Times New Roman" w:hAnsi="Times New Roman" w:cs="Times New Roman"/>
          <w:b/>
          <w:bCs/>
          <w:color w:val="000000" w:themeColor="text1"/>
          <w:sz w:val="24"/>
          <w:szCs w:val="24"/>
          <w:lang w:val="es-ES"/>
        </w:rPr>
        <w:t>ANTECEDENTES</w:t>
      </w:r>
    </w:p>
    <w:p w14:paraId="41243911" w14:textId="77777777" w:rsidR="004C3542" w:rsidRPr="004C3542" w:rsidRDefault="004C3542" w:rsidP="009024F1">
      <w:pPr>
        <w:spacing w:line="360" w:lineRule="auto"/>
        <w:ind w:left="720" w:firstLine="360"/>
        <w:rPr>
          <w:rFonts w:ascii="Times New Roman" w:hAnsi="Times New Roman" w:cs="Times New Roman"/>
          <w:b/>
          <w:bCs/>
          <w:color w:val="000000" w:themeColor="text1"/>
          <w:sz w:val="24"/>
          <w:szCs w:val="24"/>
          <w:lang w:val="es-ES"/>
        </w:rPr>
      </w:pPr>
    </w:p>
    <w:p w14:paraId="6FEFB8FF" w14:textId="77777777" w:rsidR="005E254B" w:rsidRPr="000D76CE" w:rsidRDefault="005E254B" w:rsidP="009024F1">
      <w:pPr>
        <w:pStyle w:val="Prrafodelista"/>
        <w:autoSpaceDE w:val="0"/>
        <w:autoSpaceDN w:val="0"/>
        <w:adjustRightInd w:val="0"/>
        <w:spacing w:line="360" w:lineRule="auto"/>
        <w:ind w:left="1080"/>
        <w:rPr>
          <w:rFonts w:ascii="Times New Roman" w:hAnsi="Times New Roman" w:cs="Times New Roman"/>
          <w:sz w:val="24"/>
          <w:szCs w:val="24"/>
          <w:lang w:val="es-MX"/>
        </w:rPr>
      </w:pPr>
      <w:r w:rsidRPr="000D76CE">
        <w:rPr>
          <w:rFonts w:ascii="Times New Roman" w:hAnsi="Times New Roman" w:cs="Times New Roman"/>
          <w:b/>
          <w:bCs/>
          <w:sz w:val="24"/>
          <w:szCs w:val="24"/>
          <w:lang w:val="es-MX"/>
        </w:rPr>
        <w:t xml:space="preserve">Para Chavez Guillen ( 2017), en la tesis Doctoral </w:t>
      </w:r>
      <w:r w:rsidRPr="007E569A">
        <w:rPr>
          <w:rFonts w:ascii="Times New Roman" w:hAnsi="Times New Roman" w:cs="Times New Roman"/>
          <w:b/>
          <w:bCs/>
          <w:sz w:val="24"/>
          <w:szCs w:val="24"/>
          <w:lang w:val="es-MX"/>
        </w:rPr>
        <w:t>“ Modelo de gestión por procesos apoyado con las tecnologías de información y comunicaciones para el Help Desk en una institución pública</w:t>
      </w:r>
      <w:r w:rsidRPr="000D76CE">
        <w:rPr>
          <w:rFonts w:ascii="Times New Roman" w:hAnsi="Times New Roman" w:cs="Times New Roman"/>
          <w:sz w:val="24"/>
          <w:szCs w:val="24"/>
          <w:lang w:val="es-MX"/>
        </w:rPr>
        <w:t>”, la investigación parte de dos situaciones problemáticas: el mal desempeño del proceso de Help Desk en una Institución Pública, referente al deficiente manejo de incidencias, tiempo de atención y satisfacción del cliente. Ademas de la inexistencia de una Metodología para mejorar procesos adecuada a la realidad peruana y en particular a una Organización Pública. Para desarrollar la Nueva Metodología se revisaron metodologías robustas y modernas como: Business Process Management (BPM), Calidad Total, Six Sigma, TIC, entre otros. Las técnicas estadísticas usadas durante las etapas fueron muy relevantes, y las TICs fueron herramientas relevantes que posibilitaron mejorar el proceso, para convertirlo en uno más eficiente y asegurar así que las tareas generen valor para los usuarios.</w:t>
      </w:r>
    </w:p>
    <w:p w14:paraId="00FB179E" w14:textId="77777777" w:rsidR="00876587" w:rsidRPr="000D76CE" w:rsidRDefault="00876587" w:rsidP="009024F1">
      <w:pPr>
        <w:pStyle w:val="Prrafodelista"/>
        <w:autoSpaceDE w:val="0"/>
        <w:autoSpaceDN w:val="0"/>
        <w:adjustRightInd w:val="0"/>
        <w:spacing w:line="360" w:lineRule="auto"/>
        <w:ind w:left="1080"/>
        <w:rPr>
          <w:rFonts w:ascii="Times New Roman" w:hAnsi="Times New Roman" w:cs="Times New Roman"/>
          <w:sz w:val="24"/>
          <w:szCs w:val="24"/>
          <w:lang w:val="es-MX"/>
        </w:rPr>
      </w:pPr>
    </w:p>
    <w:p w14:paraId="1FFF98CE" w14:textId="259FDD57" w:rsidR="005E254B" w:rsidRPr="000D76CE" w:rsidRDefault="005E254B" w:rsidP="009024F1">
      <w:pPr>
        <w:pStyle w:val="Prrafodelista"/>
        <w:autoSpaceDE w:val="0"/>
        <w:autoSpaceDN w:val="0"/>
        <w:adjustRightInd w:val="0"/>
        <w:spacing w:line="360" w:lineRule="auto"/>
        <w:ind w:left="1080"/>
        <w:rPr>
          <w:rFonts w:ascii="Times New Roman" w:hAnsi="Times New Roman" w:cs="Times New Roman"/>
          <w:sz w:val="24"/>
          <w:szCs w:val="24"/>
          <w:lang w:val="es-MX"/>
        </w:rPr>
      </w:pPr>
      <w:r w:rsidRPr="000D76CE">
        <w:rPr>
          <w:rFonts w:ascii="Times New Roman" w:hAnsi="Times New Roman" w:cs="Times New Roman"/>
          <w:sz w:val="24"/>
          <w:szCs w:val="24"/>
          <w:lang w:val="es-MX"/>
        </w:rPr>
        <w:lastRenderedPageBreak/>
        <w:t>Las conclusiones más importantes son: es posible generar nuevas metodologías utilizando al Pensamiento Sistémico como elemento integrador, la aplicación de la Nueva Metodología, apoyada en las TICs al proceso de Help Desk de una Institución Pública, permite obtener mejoras sustanciales al proceso, las técnicas estadísticas usadas durante las etapas fueron muy relevantes, y las TICs fueron herramientas relevantes que posibilitaron mejorar el proceso, para convertirlo en uno más eficiente y asegurar así que las tareas generen valor para los usuarios.</w:t>
      </w:r>
    </w:p>
    <w:p w14:paraId="35E61E97" w14:textId="6A75657C" w:rsidR="00D17621" w:rsidRDefault="00D17621" w:rsidP="009024F1">
      <w:pPr>
        <w:spacing w:line="360" w:lineRule="auto"/>
        <w:rPr>
          <w:rFonts w:ascii="Times New Roman" w:hAnsi="Times New Roman" w:cs="Times New Roman"/>
          <w:color w:val="000000" w:themeColor="text1"/>
          <w:sz w:val="24"/>
          <w:szCs w:val="24"/>
          <w:lang w:val="es-MX"/>
        </w:rPr>
      </w:pPr>
    </w:p>
    <w:p w14:paraId="34C33AC9" w14:textId="37AE75C4" w:rsidR="00130F73" w:rsidRDefault="00130F73" w:rsidP="009024F1">
      <w:pPr>
        <w:spacing w:line="360" w:lineRule="auto"/>
        <w:rPr>
          <w:rFonts w:ascii="Times New Roman" w:hAnsi="Times New Roman" w:cs="Times New Roman"/>
          <w:color w:val="000000" w:themeColor="text1"/>
          <w:sz w:val="24"/>
          <w:szCs w:val="24"/>
          <w:lang w:val="es-MX"/>
        </w:rPr>
      </w:pPr>
    </w:p>
    <w:p w14:paraId="3AE8AAE8" w14:textId="77777777" w:rsidR="00AF3C12" w:rsidRDefault="00AF3C12" w:rsidP="009024F1">
      <w:pPr>
        <w:spacing w:line="360" w:lineRule="auto"/>
        <w:rPr>
          <w:rFonts w:ascii="Times New Roman" w:hAnsi="Times New Roman" w:cs="Times New Roman"/>
          <w:color w:val="000000" w:themeColor="text1"/>
          <w:sz w:val="24"/>
          <w:szCs w:val="24"/>
          <w:lang w:val="es-MX"/>
        </w:rPr>
      </w:pPr>
    </w:p>
    <w:p w14:paraId="2FAEABDB" w14:textId="77777777" w:rsidR="00130F73" w:rsidRPr="000D76CE" w:rsidRDefault="00130F73" w:rsidP="009024F1">
      <w:pPr>
        <w:spacing w:line="360" w:lineRule="auto"/>
        <w:rPr>
          <w:rFonts w:ascii="Times New Roman" w:hAnsi="Times New Roman" w:cs="Times New Roman"/>
          <w:color w:val="000000" w:themeColor="text1"/>
          <w:sz w:val="24"/>
          <w:szCs w:val="24"/>
          <w:lang w:val="es-MX"/>
        </w:rPr>
      </w:pPr>
    </w:p>
    <w:p w14:paraId="2B0C73FA" w14:textId="16118328" w:rsidR="00876587" w:rsidRPr="000D76CE" w:rsidRDefault="00876587" w:rsidP="009024F1">
      <w:pPr>
        <w:autoSpaceDE w:val="0"/>
        <w:autoSpaceDN w:val="0"/>
        <w:adjustRightInd w:val="0"/>
        <w:spacing w:line="360" w:lineRule="auto"/>
        <w:ind w:left="1080"/>
        <w:rPr>
          <w:rFonts w:ascii="Times New Roman" w:hAnsi="Times New Roman" w:cs="Times New Roman"/>
          <w:sz w:val="24"/>
          <w:szCs w:val="24"/>
          <w:lang w:val="es-MX"/>
        </w:rPr>
      </w:pPr>
      <w:r w:rsidRPr="000D76CE">
        <w:rPr>
          <w:rFonts w:ascii="Times New Roman" w:hAnsi="Times New Roman" w:cs="Times New Roman"/>
          <w:b/>
          <w:bCs/>
          <w:sz w:val="24"/>
          <w:szCs w:val="24"/>
          <w:lang w:val="es-MX"/>
        </w:rPr>
        <w:t>Para Cárdenas Concha</w:t>
      </w:r>
      <w:r w:rsidRPr="000D76CE">
        <w:rPr>
          <w:rFonts w:ascii="Times New Roman" w:hAnsi="Times New Roman" w:cs="Times New Roman"/>
          <w:sz w:val="24"/>
          <w:szCs w:val="24"/>
          <w:lang w:val="es-MX"/>
        </w:rPr>
        <w:t xml:space="preserve"> </w:t>
      </w:r>
      <w:r w:rsidRPr="000D76CE">
        <w:rPr>
          <w:rFonts w:ascii="Times New Roman" w:hAnsi="Times New Roman" w:cs="Times New Roman"/>
          <w:b/>
          <w:bCs/>
          <w:sz w:val="24"/>
          <w:szCs w:val="24"/>
          <w:lang w:val="es-MX"/>
        </w:rPr>
        <w:t xml:space="preserve"> ( 2016), en la tesis de Maestria “ Sistema de gestión documental digital, para reducir el tiempo y costo en el proceso de distribución de documentos en la Universidad San Pedro “</w:t>
      </w:r>
      <w:r w:rsidRPr="000D76CE">
        <w:rPr>
          <w:rFonts w:ascii="Times New Roman" w:hAnsi="Times New Roman" w:cs="Times New Roman"/>
          <w:sz w:val="24"/>
          <w:szCs w:val="24"/>
          <w:lang w:val="es-MX"/>
        </w:rPr>
        <w:t>,</w:t>
      </w:r>
      <w:r w:rsidR="00AC4203">
        <w:rPr>
          <w:rFonts w:ascii="Times New Roman" w:hAnsi="Times New Roman" w:cs="Times New Roman"/>
          <w:sz w:val="24"/>
          <w:szCs w:val="24"/>
          <w:lang w:val="es-MX"/>
        </w:rPr>
        <w:t xml:space="preserve"> e</w:t>
      </w:r>
      <w:r w:rsidRPr="000D76CE">
        <w:rPr>
          <w:rFonts w:ascii="Times New Roman" w:hAnsi="Times New Roman" w:cs="Times New Roman"/>
          <w:sz w:val="24"/>
          <w:szCs w:val="24"/>
          <w:lang w:val="es-MX"/>
        </w:rPr>
        <w:t>l proyecto tiene como objetivo reducir el tiempo y el costo en el proceso de distribución de documentos en la Universidad San Pedro, implementando un sistema de gestión documental digital. El cual permitirá a los usuarios el acceso a la información de forma organizada y oportuna. La investigación es de tipo descriptivo y explicativo, apoyándose en un diagnostico de la situación actual a través de una encuesta a los usuarios de las áreas importantes que gestionan documentos.</w:t>
      </w:r>
    </w:p>
    <w:p w14:paraId="17CA0335" w14:textId="77777777" w:rsidR="00876587" w:rsidRPr="000D76CE" w:rsidRDefault="00876587" w:rsidP="009024F1">
      <w:pPr>
        <w:autoSpaceDE w:val="0"/>
        <w:autoSpaceDN w:val="0"/>
        <w:adjustRightInd w:val="0"/>
        <w:spacing w:line="360" w:lineRule="auto"/>
        <w:rPr>
          <w:rFonts w:ascii="Times New Roman" w:hAnsi="Times New Roman" w:cs="Times New Roman"/>
          <w:sz w:val="24"/>
          <w:szCs w:val="24"/>
          <w:lang w:val="es-MX"/>
        </w:rPr>
      </w:pPr>
    </w:p>
    <w:p w14:paraId="3BE9C35F" w14:textId="77777777" w:rsidR="00876587" w:rsidRPr="000D76CE" w:rsidRDefault="00876587" w:rsidP="009024F1">
      <w:pPr>
        <w:autoSpaceDE w:val="0"/>
        <w:autoSpaceDN w:val="0"/>
        <w:adjustRightInd w:val="0"/>
        <w:spacing w:line="360" w:lineRule="auto"/>
        <w:rPr>
          <w:rFonts w:ascii="Times New Roman" w:hAnsi="Times New Roman" w:cs="Times New Roman"/>
          <w:sz w:val="24"/>
          <w:szCs w:val="24"/>
          <w:lang w:val="es-MX"/>
        </w:rPr>
      </w:pPr>
    </w:p>
    <w:p w14:paraId="11F8F96B" w14:textId="6BF0F2EF" w:rsidR="00876587" w:rsidRPr="000D76CE" w:rsidRDefault="00876587" w:rsidP="009024F1">
      <w:pPr>
        <w:autoSpaceDE w:val="0"/>
        <w:autoSpaceDN w:val="0"/>
        <w:adjustRightInd w:val="0"/>
        <w:spacing w:line="360" w:lineRule="auto"/>
        <w:ind w:left="1080"/>
        <w:rPr>
          <w:rFonts w:ascii="Times New Roman" w:hAnsi="Times New Roman" w:cs="Times New Roman"/>
          <w:sz w:val="24"/>
          <w:szCs w:val="24"/>
          <w:lang w:val="es-MX"/>
        </w:rPr>
      </w:pPr>
      <w:r w:rsidRPr="000D76CE">
        <w:rPr>
          <w:rFonts w:ascii="Times New Roman" w:hAnsi="Times New Roman" w:cs="Times New Roman"/>
          <w:sz w:val="24"/>
          <w:szCs w:val="24"/>
          <w:lang w:val="es-MX"/>
        </w:rPr>
        <w:t>Las conclusiones más importantes son: En la investigación se ha identificado los procesos y flujos para la gestión documental en la Universidad San Pedro, lo que permitira la ejecución en un enfoque de procesos. Se han establecido cuadros comparativos antes y después de aplicar el modelo de gestión documental digital, obteniendo resultados positivos, a la atención de los documentos se reduciría en 50% y en envío y recepción en un 90% de tiempo. Se han establecido cuadros comparativos de costos antes y después de aplicar el modelo de gestión documental obteniendo un ahorro del 50% en total.</w:t>
      </w:r>
    </w:p>
    <w:p w14:paraId="1C674A08" w14:textId="6BD20CDC" w:rsidR="00D17621" w:rsidRDefault="00D17621" w:rsidP="009024F1">
      <w:pPr>
        <w:spacing w:line="360" w:lineRule="auto"/>
        <w:rPr>
          <w:rFonts w:ascii="Times New Roman" w:hAnsi="Times New Roman" w:cs="Times New Roman"/>
          <w:color w:val="000000" w:themeColor="text1"/>
          <w:sz w:val="24"/>
          <w:szCs w:val="24"/>
          <w:lang w:val="es-MX"/>
        </w:rPr>
      </w:pPr>
    </w:p>
    <w:p w14:paraId="7444576B" w14:textId="7CDA9BAE" w:rsidR="00130F73" w:rsidRDefault="00130F73" w:rsidP="009024F1">
      <w:pPr>
        <w:spacing w:line="360" w:lineRule="auto"/>
        <w:rPr>
          <w:rFonts w:ascii="Times New Roman" w:hAnsi="Times New Roman" w:cs="Times New Roman"/>
          <w:color w:val="000000" w:themeColor="text1"/>
          <w:sz w:val="24"/>
          <w:szCs w:val="24"/>
          <w:lang w:val="es-MX"/>
        </w:rPr>
      </w:pPr>
    </w:p>
    <w:p w14:paraId="26F75553" w14:textId="20E99A0E" w:rsidR="007C25ED" w:rsidRPr="00AF7DF0" w:rsidRDefault="00130F73" w:rsidP="009024F1">
      <w:pPr>
        <w:pStyle w:val="NormalWeb"/>
        <w:spacing w:line="360" w:lineRule="auto"/>
        <w:ind w:left="1080"/>
        <w:jc w:val="both"/>
        <w:rPr>
          <w:lang w:val="es-ES"/>
        </w:rPr>
      </w:pPr>
      <w:r w:rsidRPr="00AF7DF0">
        <w:rPr>
          <w:b/>
          <w:bCs/>
          <w:lang w:val="es-MX"/>
        </w:rPr>
        <w:t xml:space="preserve">Para </w:t>
      </w:r>
      <w:r w:rsidR="007E569A" w:rsidRPr="00AF7DF0">
        <w:rPr>
          <w:b/>
          <w:bCs/>
          <w:lang w:val="es-MX"/>
        </w:rPr>
        <w:t>Bazan</w:t>
      </w:r>
      <w:r w:rsidRPr="00AF7DF0">
        <w:rPr>
          <w:b/>
          <w:bCs/>
          <w:lang w:val="es-MX"/>
        </w:rPr>
        <w:t xml:space="preserve"> </w:t>
      </w:r>
      <w:r w:rsidR="007E569A" w:rsidRPr="00AF7DF0">
        <w:rPr>
          <w:b/>
          <w:bCs/>
          <w:lang w:val="es-MX"/>
        </w:rPr>
        <w:t>Vasquez</w:t>
      </w:r>
      <w:r w:rsidRPr="00AF7DF0">
        <w:rPr>
          <w:b/>
          <w:bCs/>
          <w:lang w:val="es-MX"/>
        </w:rPr>
        <w:t xml:space="preserve"> ( </w:t>
      </w:r>
      <w:r w:rsidR="007E569A" w:rsidRPr="00AF7DF0">
        <w:rPr>
          <w:b/>
          <w:bCs/>
          <w:lang w:val="es-MX"/>
        </w:rPr>
        <w:t>2019</w:t>
      </w:r>
      <w:r w:rsidRPr="00AF7DF0">
        <w:rPr>
          <w:b/>
          <w:bCs/>
          <w:lang w:val="es-MX"/>
        </w:rPr>
        <w:t xml:space="preserve">), en la tesis </w:t>
      </w:r>
      <w:r w:rsidR="007E569A" w:rsidRPr="00AF7DF0">
        <w:rPr>
          <w:b/>
          <w:bCs/>
          <w:lang w:val="es-MX"/>
        </w:rPr>
        <w:t>de Maestria</w:t>
      </w:r>
      <w:r w:rsidRPr="00AF7DF0">
        <w:rPr>
          <w:b/>
          <w:bCs/>
          <w:lang w:val="es-MX"/>
        </w:rPr>
        <w:t xml:space="preserve"> “ </w:t>
      </w:r>
      <w:r w:rsidR="007C25ED" w:rsidRPr="00AF7DF0">
        <w:rPr>
          <w:b/>
          <w:bCs/>
        </w:rPr>
        <w:t xml:space="preserve">Gestión por procesos </w:t>
      </w:r>
      <w:r w:rsidR="00AF3C12">
        <w:rPr>
          <w:b/>
          <w:bCs/>
        </w:rPr>
        <w:t xml:space="preserve"> </w:t>
      </w:r>
      <w:r w:rsidR="007C25ED" w:rsidRPr="00AF7DF0">
        <w:rPr>
          <w:b/>
          <w:bCs/>
        </w:rPr>
        <w:t xml:space="preserve">de negocio para mejorar la gestión documental de recursos humanos de una empresa de telecomunicaciones </w:t>
      </w:r>
      <w:r w:rsidRPr="00AF7DF0">
        <w:rPr>
          <w:b/>
          <w:bCs/>
          <w:lang w:val="es-MX"/>
        </w:rPr>
        <w:t>”,</w:t>
      </w:r>
      <w:r w:rsidR="007C25ED" w:rsidRPr="00AF7DF0">
        <w:rPr>
          <w:lang w:val="es-ES"/>
        </w:rPr>
        <w:t xml:space="preserve"> cuyo objetivo fue determinar en qué medida la aplicación de la gestión por procesos de negocio mejora el proceso de gestión documental de recursos humanos de una empresa de telecomunicaciones.</w:t>
      </w:r>
    </w:p>
    <w:p w14:paraId="03E8147A" w14:textId="31ECCB60" w:rsidR="00AF7DF0" w:rsidRPr="00AF7DF0" w:rsidRDefault="007C25ED" w:rsidP="009024F1">
      <w:pPr>
        <w:pStyle w:val="NormalWeb"/>
        <w:spacing w:line="360" w:lineRule="auto"/>
        <w:ind w:left="1080"/>
        <w:jc w:val="both"/>
      </w:pPr>
      <w:r w:rsidRPr="00AF7DF0">
        <w:t xml:space="preserve">La investigación concluye que el modelo BPM luego de su implementación reduce significativamente el tiempo del proceso de la gestión documentaria en la oficina de recursos humanos de una empresa de telecomunicaciones. </w:t>
      </w:r>
      <w:r w:rsidR="00AF7DF0" w:rsidRPr="00AF7DF0">
        <w:rPr>
          <w:lang w:val="es-MX"/>
        </w:rPr>
        <w:t>El tiempo promedio de respuesta de las solicitudes sin aplicar el modelo BPM es de 96.61 y con la aplicación del modelo BPM disminuyo a 31.32, es decir una reducción de 67.58%, y el tiempo promedio de atención de consultas al aplicar BPM, se reduce en un promedio de 56. 08% . Esto mejora significativamente el proceso de gestión documental</w:t>
      </w:r>
    </w:p>
    <w:p w14:paraId="214A52C3" w14:textId="77777777" w:rsidR="007C25ED" w:rsidRDefault="007C25ED" w:rsidP="009024F1">
      <w:pPr>
        <w:pStyle w:val="NormalWeb"/>
        <w:spacing w:line="360" w:lineRule="auto"/>
        <w:jc w:val="both"/>
        <w:rPr>
          <w:b/>
          <w:bCs/>
          <w:lang w:val="es-MX"/>
        </w:rPr>
      </w:pPr>
    </w:p>
    <w:p w14:paraId="4D0673AB" w14:textId="6442FDF6" w:rsidR="007C25ED" w:rsidRDefault="007C25ED" w:rsidP="009024F1">
      <w:pPr>
        <w:pStyle w:val="NormalWeb"/>
        <w:spacing w:line="360" w:lineRule="auto"/>
        <w:jc w:val="both"/>
        <w:rPr>
          <w:b/>
          <w:bCs/>
          <w:lang w:val="es-MX"/>
        </w:rPr>
      </w:pPr>
    </w:p>
    <w:p w14:paraId="7915A945" w14:textId="4F0BB347" w:rsidR="00AF7DF0" w:rsidRDefault="00AF7DF0" w:rsidP="009024F1">
      <w:pPr>
        <w:pStyle w:val="NormalWeb"/>
        <w:spacing w:line="360" w:lineRule="auto"/>
        <w:jc w:val="both"/>
        <w:rPr>
          <w:b/>
          <w:bCs/>
          <w:lang w:val="es-MX"/>
        </w:rPr>
      </w:pPr>
    </w:p>
    <w:p w14:paraId="0EE98456" w14:textId="4ACA78EA" w:rsidR="00AF7DF0" w:rsidRDefault="00AF7DF0" w:rsidP="009024F1">
      <w:pPr>
        <w:pStyle w:val="NormalWeb"/>
        <w:spacing w:line="360" w:lineRule="auto"/>
        <w:jc w:val="both"/>
        <w:rPr>
          <w:b/>
          <w:bCs/>
          <w:lang w:val="es-MX"/>
        </w:rPr>
      </w:pPr>
    </w:p>
    <w:p w14:paraId="548D8DB6" w14:textId="55825DC0" w:rsidR="0030220D" w:rsidRDefault="0030220D" w:rsidP="009024F1">
      <w:pPr>
        <w:pStyle w:val="NormalWeb"/>
        <w:spacing w:line="360" w:lineRule="auto"/>
        <w:jc w:val="both"/>
        <w:rPr>
          <w:b/>
          <w:bCs/>
          <w:lang w:val="es-MX"/>
        </w:rPr>
      </w:pPr>
    </w:p>
    <w:p w14:paraId="05537867" w14:textId="6E3EBF3D" w:rsidR="0030220D" w:rsidRDefault="0030220D" w:rsidP="009024F1">
      <w:pPr>
        <w:pStyle w:val="NormalWeb"/>
        <w:spacing w:line="360" w:lineRule="auto"/>
        <w:jc w:val="both"/>
        <w:rPr>
          <w:b/>
          <w:bCs/>
          <w:lang w:val="es-MX"/>
        </w:rPr>
      </w:pPr>
    </w:p>
    <w:p w14:paraId="783B6D5C" w14:textId="77777777" w:rsidR="0030220D" w:rsidRDefault="0030220D" w:rsidP="009024F1">
      <w:pPr>
        <w:pStyle w:val="NormalWeb"/>
        <w:spacing w:line="360" w:lineRule="auto"/>
        <w:jc w:val="both"/>
        <w:rPr>
          <w:b/>
          <w:bCs/>
          <w:lang w:val="es-MX"/>
        </w:rPr>
      </w:pPr>
    </w:p>
    <w:p w14:paraId="35F6C79D" w14:textId="77777777" w:rsidR="007C25ED" w:rsidRDefault="007C25ED" w:rsidP="009024F1">
      <w:pPr>
        <w:pStyle w:val="NormalWeb"/>
        <w:spacing w:line="360" w:lineRule="auto"/>
        <w:jc w:val="both"/>
        <w:rPr>
          <w:b/>
          <w:bCs/>
          <w:lang w:val="es-MX"/>
        </w:rPr>
      </w:pPr>
    </w:p>
    <w:p w14:paraId="1A881BA1" w14:textId="38E1651B" w:rsidR="00D17621" w:rsidRDefault="00D17621" w:rsidP="009024F1">
      <w:pPr>
        <w:spacing w:line="360" w:lineRule="auto"/>
        <w:rPr>
          <w:rFonts w:ascii="Times New Roman" w:hAnsi="Times New Roman" w:cs="Times New Roman"/>
          <w:color w:val="000000" w:themeColor="text1"/>
          <w:sz w:val="24"/>
          <w:szCs w:val="24"/>
          <w:lang w:val="es-ES"/>
        </w:rPr>
      </w:pPr>
    </w:p>
    <w:p w14:paraId="39F092E7" w14:textId="77777777" w:rsidR="00AC4203" w:rsidRPr="000D76CE" w:rsidRDefault="00AC4203" w:rsidP="009024F1">
      <w:pPr>
        <w:spacing w:line="360" w:lineRule="auto"/>
        <w:rPr>
          <w:rFonts w:ascii="Times New Roman" w:hAnsi="Times New Roman" w:cs="Times New Roman"/>
          <w:color w:val="000000" w:themeColor="text1"/>
          <w:sz w:val="24"/>
          <w:szCs w:val="24"/>
          <w:lang w:val="es-ES"/>
        </w:rPr>
      </w:pPr>
    </w:p>
    <w:p w14:paraId="6568A720" w14:textId="77777777" w:rsidR="00D17621" w:rsidRPr="009024F1" w:rsidRDefault="00D17621" w:rsidP="009024F1">
      <w:pPr>
        <w:spacing w:line="360" w:lineRule="auto"/>
        <w:rPr>
          <w:rFonts w:ascii="Times New Roman" w:hAnsi="Times New Roman" w:cs="Times New Roman"/>
          <w:b/>
          <w:bCs/>
          <w:color w:val="000000" w:themeColor="text1"/>
          <w:sz w:val="24"/>
          <w:szCs w:val="24"/>
          <w:lang w:val="es-ES"/>
        </w:rPr>
      </w:pPr>
    </w:p>
    <w:p w14:paraId="473A649E" w14:textId="47615F09" w:rsidR="00FC2146" w:rsidRPr="009024F1" w:rsidRDefault="009024F1" w:rsidP="009024F1">
      <w:pPr>
        <w:spacing w:line="360" w:lineRule="auto"/>
        <w:ind w:left="360"/>
        <w:rPr>
          <w:rFonts w:ascii="Times New Roman" w:hAnsi="Times New Roman" w:cs="Times New Roman"/>
          <w:b/>
          <w:bCs/>
          <w:color w:val="000000" w:themeColor="text1"/>
          <w:sz w:val="24"/>
          <w:szCs w:val="24"/>
          <w:lang w:val="es-ES"/>
        </w:rPr>
      </w:pPr>
      <w:r w:rsidRPr="009024F1">
        <w:rPr>
          <w:rFonts w:ascii="Times New Roman" w:hAnsi="Times New Roman" w:cs="Times New Roman"/>
          <w:b/>
          <w:bCs/>
          <w:color w:val="000000" w:themeColor="text1"/>
          <w:sz w:val="24"/>
          <w:szCs w:val="24"/>
          <w:lang w:val="es-ES"/>
        </w:rPr>
        <w:t xml:space="preserve">I.2. </w:t>
      </w:r>
      <w:r w:rsidR="00C75C6D">
        <w:rPr>
          <w:rFonts w:ascii="Times New Roman" w:hAnsi="Times New Roman" w:cs="Times New Roman"/>
          <w:b/>
          <w:bCs/>
          <w:color w:val="000000" w:themeColor="text1"/>
          <w:sz w:val="24"/>
          <w:szCs w:val="24"/>
          <w:lang w:val="es-ES"/>
        </w:rPr>
        <w:t xml:space="preserve"> </w:t>
      </w:r>
      <w:r w:rsidRPr="009024F1">
        <w:rPr>
          <w:rFonts w:ascii="Times New Roman" w:hAnsi="Times New Roman" w:cs="Times New Roman"/>
          <w:b/>
          <w:bCs/>
          <w:color w:val="000000" w:themeColor="text1"/>
          <w:sz w:val="24"/>
          <w:szCs w:val="24"/>
          <w:lang w:val="es-ES"/>
        </w:rPr>
        <w:t>PLANTEAMIENTO DEL PROBLEMA</w:t>
      </w:r>
    </w:p>
    <w:p w14:paraId="14CE06F5" w14:textId="77777777" w:rsidR="00F86FD1" w:rsidRPr="000D76CE" w:rsidRDefault="00F86FD1" w:rsidP="009024F1">
      <w:pPr>
        <w:spacing w:line="360" w:lineRule="auto"/>
        <w:rPr>
          <w:rFonts w:ascii="Times New Roman" w:hAnsi="Times New Roman" w:cs="Times New Roman"/>
          <w:color w:val="000000" w:themeColor="text1"/>
          <w:sz w:val="24"/>
          <w:szCs w:val="24"/>
          <w:lang w:val="es-ES"/>
        </w:rPr>
      </w:pPr>
    </w:p>
    <w:p w14:paraId="5AFFAB01" w14:textId="3A855E12" w:rsidR="00FC2146" w:rsidRPr="009024F1" w:rsidRDefault="009024F1" w:rsidP="009024F1">
      <w:pPr>
        <w:spacing w:line="360" w:lineRule="auto"/>
        <w:ind w:left="360"/>
        <w:rPr>
          <w:rFonts w:ascii="Times New Roman" w:hAnsi="Times New Roman" w:cs="Times New Roman"/>
          <w:b/>
          <w:bCs/>
          <w:color w:val="000000" w:themeColor="text1"/>
          <w:sz w:val="24"/>
          <w:szCs w:val="24"/>
          <w:lang w:val="es-ES"/>
        </w:rPr>
      </w:pPr>
      <w:r>
        <w:rPr>
          <w:rFonts w:ascii="Times New Roman" w:hAnsi="Times New Roman" w:cs="Times New Roman"/>
          <w:color w:val="000000" w:themeColor="text1"/>
          <w:sz w:val="24"/>
          <w:szCs w:val="24"/>
          <w:lang w:val="es-ES"/>
        </w:rPr>
        <w:t xml:space="preserve">  </w:t>
      </w:r>
      <w:r>
        <w:rPr>
          <w:rFonts w:ascii="Times New Roman" w:hAnsi="Times New Roman" w:cs="Times New Roman"/>
          <w:color w:val="000000" w:themeColor="text1"/>
          <w:sz w:val="24"/>
          <w:szCs w:val="24"/>
          <w:lang w:val="es-ES"/>
        </w:rPr>
        <w:tab/>
      </w:r>
      <w:r w:rsidRPr="009024F1">
        <w:rPr>
          <w:rFonts w:ascii="Times New Roman" w:hAnsi="Times New Roman" w:cs="Times New Roman"/>
          <w:b/>
          <w:bCs/>
          <w:color w:val="000000" w:themeColor="text1"/>
          <w:sz w:val="24"/>
          <w:szCs w:val="24"/>
          <w:lang w:val="es-ES"/>
        </w:rPr>
        <w:t xml:space="preserve">I.2.1. </w:t>
      </w:r>
      <w:r w:rsidR="00C75C6D">
        <w:rPr>
          <w:rFonts w:ascii="Times New Roman" w:hAnsi="Times New Roman" w:cs="Times New Roman"/>
          <w:b/>
          <w:bCs/>
          <w:color w:val="000000" w:themeColor="text1"/>
          <w:sz w:val="24"/>
          <w:szCs w:val="24"/>
          <w:lang w:val="es-ES"/>
        </w:rPr>
        <w:tab/>
      </w:r>
      <w:r>
        <w:rPr>
          <w:rFonts w:ascii="Times New Roman" w:hAnsi="Times New Roman" w:cs="Times New Roman"/>
          <w:b/>
          <w:bCs/>
          <w:color w:val="000000" w:themeColor="text1"/>
          <w:sz w:val="24"/>
          <w:szCs w:val="24"/>
          <w:lang w:val="es-ES"/>
        </w:rPr>
        <w:t>DESCRIPCION DE LA PROBLEMATICA</w:t>
      </w:r>
    </w:p>
    <w:p w14:paraId="1313CBB6" w14:textId="77777777" w:rsidR="009024F1" w:rsidRDefault="009024F1" w:rsidP="009024F1">
      <w:pPr>
        <w:autoSpaceDE w:val="0"/>
        <w:autoSpaceDN w:val="0"/>
        <w:adjustRightInd w:val="0"/>
        <w:spacing w:line="360" w:lineRule="auto"/>
        <w:ind w:left="360"/>
        <w:rPr>
          <w:rFonts w:ascii="Times New Roman" w:hAnsi="Times New Roman" w:cs="Times New Roman"/>
          <w:sz w:val="24"/>
          <w:szCs w:val="24"/>
          <w:lang w:val="es-MX"/>
        </w:rPr>
      </w:pPr>
    </w:p>
    <w:p w14:paraId="059C9222" w14:textId="27F23CD0" w:rsidR="00FF2605" w:rsidRPr="000D76CE" w:rsidRDefault="00FF2605" w:rsidP="009024F1">
      <w:pPr>
        <w:autoSpaceDE w:val="0"/>
        <w:autoSpaceDN w:val="0"/>
        <w:adjustRightInd w:val="0"/>
        <w:spacing w:line="360" w:lineRule="auto"/>
        <w:ind w:left="720"/>
        <w:rPr>
          <w:rFonts w:ascii="Times New Roman" w:hAnsi="Times New Roman" w:cs="Times New Roman"/>
          <w:sz w:val="24"/>
          <w:szCs w:val="24"/>
          <w:lang w:val="es-MX"/>
        </w:rPr>
      </w:pPr>
      <w:r w:rsidRPr="000D76CE">
        <w:rPr>
          <w:rFonts w:ascii="Times New Roman" w:hAnsi="Times New Roman" w:cs="Times New Roman"/>
          <w:sz w:val="24"/>
          <w:szCs w:val="24"/>
          <w:lang w:val="es-MX"/>
        </w:rPr>
        <w:t>Bajo la forma actual de trabajo en la tienda de Ishop Bellavista , la gestión documentaría requiere muchas personas para llevar a cabo funciones específicas en las actividades, entorpeciendo el proceso dado que requiere de muchos actores y actividades para culminar un ciclo de vida de flujo documental.</w:t>
      </w:r>
    </w:p>
    <w:p w14:paraId="3D65A4B1" w14:textId="68D2D9A8" w:rsidR="009024F1" w:rsidRDefault="00FF2605" w:rsidP="009024F1">
      <w:pPr>
        <w:autoSpaceDE w:val="0"/>
        <w:autoSpaceDN w:val="0"/>
        <w:adjustRightInd w:val="0"/>
        <w:spacing w:line="360" w:lineRule="auto"/>
        <w:ind w:left="720"/>
        <w:rPr>
          <w:rFonts w:ascii="Times New Roman" w:hAnsi="Times New Roman" w:cs="Times New Roman"/>
          <w:sz w:val="24"/>
          <w:szCs w:val="24"/>
          <w:lang w:val="es-MX"/>
        </w:rPr>
      </w:pPr>
      <w:r w:rsidRPr="000D76CE">
        <w:rPr>
          <w:rFonts w:ascii="Times New Roman" w:hAnsi="Times New Roman" w:cs="Times New Roman"/>
          <w:sz w:val="24"/>
          <w:szCs w:val="24"/>
          <w:lang w:val="es-MX"/>
        </w:rPr>
        <w:t xml:space="preserve">El servicio técnico emite una cotización por la reparación que se debe realizar, a continuación el cliente realiza el pago mediante transferencia bancaria, luego el cliente envía el comprobante de transferencia al técnico de reparaciones, dicha transferencia debe ser confirmada por el área de contabilidad, en ese momento se inicia con el proceso de importación del repuesto por parte del técnico que adicionalmente solicita al área de contabilidad de que se genere una nota de anticipo, Una vez que se recibe e instalan los repuestos se debe regularizar la nota de anticipo y  generar el comprobante de pago. En este punto el técnico debe solicitar el comprobante al área de Contabilidad y a continuación enviar el comprobante al cliente. </w:t>
      </w:r>
    </w:p>
    <w:p w14:paraId="7BF4F558" w14:textId="77777777" w:rsidR="009024F1" w:rsidRDefault="009024F1" w:rsidP="009024F1">
      <w:pPr>
        <w:autoSpaceDE w:val="0"/>
        <w:autoSpaceDN w:val="0"/>
        <w:adjustRightInd w:val="0"/>
        <w:spacing w:line="360" w:lineRule="auto"/>
        <w:ind w:left="720"/>
        <w:rPr>
          <w:rFonts w:ascii="Times New Roman" w:hAnsi="Times New Roman" w:cs="Times New Roman"/>
          <w:sz w:val="24"/>
          <w:szCs w:val="24"/>
          <w:lang w:val="es-MX"/>
        </w:rPr>
      </w:pPr>
    </w:p>
    <w:p w14:paraId="780876F8" w14:textId="797AB7EA" w:rsidR="00FF2605" w:rsidRPr="000D76CE" w:rsidRDefault="00FF2605" w:rsidP="009024F1">
      <w:pPr>
        <w:autoSpaceDE w:val="0"/>
        <w:autoSpaceDN w:val="0"/>
        <w:adjustRightInd w:val="0"/>
        <w:spacing w:line="360" w:lineRule="auto"/>
        <w:ind w:left="720"/>
        <w:rPr>
          <w:rFonts w:ascii="Times New Roman" w:hAnsi="Times New Roman" w:cs="Times New Roman"/>
          <w:sz w:val="24"/>
          <w:szCs w:val="24"/>
          <w:lang w:val="es-MX"/>
        </w:rPr>
      </w:pPr>
      <w:r w:rsidRPr="000D76CE">
        <w:rPr>
          <w:rFonts w:ascii="Times New Roman" w:hAnsi="Times New Roman" w:cs="Times New Roman"/>
          <w:sz w:val="24"/>
          <w:szCs w:val="24"/>
          <w:lang w:val="es-MX"/>
        </w:rPr>
        <w:t xml:space="preserve">La empresa Ishop posee un proceso de gestión documentaria, para poder realizar la facturación de los repuestos vendidos a los cliente del área de servicio técnico, actualmente dicho proceso se realiza </w:t>
      </w:r>
      <w:r w:rsidR="00AC39BD" w:rsidRPr="000D76CE">
        <w:rPr>
          <w:rFonts w:ascii="Times New Roman" w:hAnsi="Times New Roman" w:cs="Times New Roman"/>
          <w:sz w:val="24"/>
          <w:szCs w:val="24"/>
          <w:lang w:val="es-MX"/>
        </w:rPr>
        <w:t xml:space="preserve">en gran parte </w:t>
      </w:r>
      <w:r w:rsidRPr="000D76CE">
        <w:rPr>
          <w:rFonts w:ascii="Times New Roman" w:hAnsi="Times New Roman" w:cs="Times New Roman"/>
          <w:sz w:val="24"/>
          <w:szCs w:val="24"/>
          <w:lang w:val="es-MX"/>
        </w:rPr>
        <w:t>de manera manual.</w:t>
      </w:r>
    </w:p>
    <w:p w14:paraId="749B3103" w14:textId="77777777" w:rsidR="00FF2605" w:rsidRPr="000D76CE" w:rsidRDefault="00FF2605" w:rsidP="009024F1">
      <w:pPr>
        <w:autoSpaceDE w:val="0"/>
        <w:autoSpaceDN w:val="0"/>
        <w:adjustRightInd w:val="0"/>
        <w:spacing w:line="360" w:lineRule="auto"/>
        <w:rPr>
          <w:rFonts w:ascii="Times New Roman" w:hAnsi="Times New Roman" w:cs="Times New Roman"/>
          <w:sz w:val="24"/>
          <w:szCs w:val="24"/>
          <w:lang w:val="es-MX"/>
        </w:rPr>
      </w:pPr>
    </w:p>
    <w:p w14:paraId="00B42D1D" w14:textId="77777777" w:rsidR="00FF2605" w:rsidRPr="000D76CE" w:rsidRDefault="00FF2605" w:rsidP="009024F1">
      <w:pPr>
        <w:autoSpaceDE w:val="0"/>
        <w:autoSpaceDN w:val="0"/>
        <w:adjustRightInd w:val="0"/>
        <w:spacing w:line="360" w:lineRule="auto"/>
        <w:ind w:left="720"/>
        <w:rPr>
          <w:rFonts w:ascii="Times New Roman" w:hAnsi="Times New Roman" w:cs="Times New Roman"/>
          <w:sz w:val="24"/>
          <w:szCs w:val="24"/>
          <w:lang w:val="es-MX"/>
        </w:rPr>
      </w:pPr>
      <w:r w:rsidRPr="000D76CE">
        <w:rPr>
          <w:rFonts w:ascii="Times New Roman" w:hAnsi="Times New Roman" w:cs="Times New Roman"/>
          <w:sz w:val="24"/>
          <w:szCs w:val="24"/>
          <w:lang w:val="es-MX"/>
        </w:rPr>
        <w:t xml:space="preserve">Producto de la falta de orden en el proceso, el área de facturación presenta problemas por no contar con la regularizaciónes de la facturación, lo que afecta a sus libros contables. </w:t>
      </w:r>
    </w:p>
    <w:p w14:paraId="1B33701A" w14:textId="77777777" w:rsidR="00FF2605" w:rsidRPr="000D76CE" w:rsidRDefault="00FF2605" w:rsidP="009024F1">
      <w:pPr>
        <w:autoSpaceDE w:val="0"/>
        <w:autoSpaceDN w:val="0"/>
        <w:adjustRightInd w:val="0"/>
        <w:spacing w:line="360" w:lineRule="auto"/>
        <w:rPr>
          <w:rFonts w:ascii="Times New Roman" w:hAnsi="Times New Roman" w:cs="Times New Roman"/>
          <w:sz w:val="24"/>
          <w:szCs w:val="24"/>
          <w:lang w:val="es-MX"/>
        </w:rPr>
      </w:pPr>
    </w:p>
    <w:p w14:paraId="1F6062A0" w14:textId="029942AC" w:rsidR="00FF2605" w:rsidRDefault="00FF2605" w:rsidP="009024F1">
      <w:pPr>
        <w:autoSpaceDE w:val="0"/>
        <w:autoSpaceDN w:val="0"/>
        <w:adjustRightInd w:val="0"/>
        <w:spacing w:line="360" w:lineRule="auto"/>
        <w:ind w:left="720"/>
        <w:rPr>
          <w:rFonts w:ascii="Times New Roman" w:hAnsi="Times New Roman" w:cs="Times New Roman"/>
          <w:sz w:val="24"/>
          <w:szCs w:val="24"/>
          <w:lang w:val="es-MX"/>
        </w:rPr>
      </w:pPr>
      <w:r w:rsidRPr="000D76CE">
        <w:rPr>
          <w:rFonts w:ascii="Times New Roman" w:hAnsi="Times New Roman" w:cs="Times New Roman"/>
          <w:sz w:val="24"/>
          <w:szCs w:val="24"/>
          <w:lang w:val="es-MX"/>
        </w:rPr>
        <w:t xml:space="preserve">Se genera insatisfacción en los clientes por no recibir sus comprobantes de pago de manera oportuna. </w:t>
      </w:r>
    </w:p>
    <w:p w14:paraId="4C9F7037" w14:textId="0680C5A2" w:rsidR="009024F1" w:rsidRDefault="009024F1" w:rsidP="009024F1">
      <w:pPr>
        <w:autoSpaceDE w:val="0"/>
        <w:autoSpaceDN w:val="0"/>
        <w:adjustRightInd w:val="0"/>
        <w:spacing w:line="360" w:lineRule="auto"/>
        <w:ind w:left="720"/>
        <w:rPr>
          <w:rFonts w:ascii="Times New Roman" w:hAnsi="Times New Roman" w:cs="Times New Roman"/>
          <w:sz w:val="24"/>
          <w:szCs w:val="24"/>
          <w:lang w:val="es-MX"/>
        </w:rPr>
      </w:pPr>
    </w:p>
    <w:p w14:paraId="152A84D0" w14:textId="77777777" w:rsidR="001E674C" w:rsidRDefault="001E674C" w:rsidP="009024F1">
      <w:pPr>
        <w:autoSpaceDE w:val="0"/>
        <w:autoSpaceDN w:val="0"/>
        <w:adjustRightInd w:val="0"/>
        <w:spacing w:line="360" w:lineRule="auto"/>
        <w:ind w:left="720"/>
        <w:rPr>
          <w:rFonts w:ascii="Times New Roman" w:hAnsi="Times New Roman" w:cs="Times New Roman"/>
          <w:sz w:val="24"/>
          <w:szCs w:val="24"/>
          <w:lang w:val="es-MX"/>
        </w:rPr>
      </w:pPr>
    </w:p>
    <w:p w14:paraId="1B70840C" w14:textId="4901B1B2" w:rsidR="00FC2146" w:rsidRDefault="009024F1" w:rsidP="009024F1">
      <w:pPr>
        <w:autoSpaceDE w:val="0"/>
        <w:autoSpaceDN w:val="0"/>
        <w:adjustRightInd w:val="0"/>
        <w:spacing w:line="360" w:lineRule="auto"/>
        <w:ind w:left="720"/>
        <w:rPr>
          <w:rFonts w:ascii="Times New Roman" w:hAnsi="Times New Roman" w:cs="Times New Roman"/>
          <w:b/>
          <w:bCs/>
          <w:color w:val="000000" w:themeColor="text1"/>
          <w:sz w:val="24"/>
          <w:szCs w:val="24"/>
          <w:lang w:val="es-ES"/>
        </w:rPr>
      </w:pPr>
      <w:r w:rsidRPr="009024F1">
        <w:rPr>
          <w:rFonts w:ascii="Times New Roman" w:hAnsi="Times New Roman" w:cs="Times New Roman"/>
          <w:b/>
          <w:bCs/>
          <w:sz w:val="24"/>
          <w:szCs w:val="24"/>
          <w:lang w:val="es-MX"/>
        </w:rPr>
        <w:t>I.2.2.</w:t>
      </w:r>
      <w:r w:rsidRPr="009024F1">
        <w:rPr>
          <w:rFonts w:ascii="Times New Roman" w:hAnsi="Times New Roman" w:cs="Times New Roman"/>
          <w:b/>
          <w:bCs/>
          <w:sz w:val="24"/>
          <w:szCs w:val="24"/>
          <w:lang w:val="es-MX"/>
        </w:rPr>
        <w:tab/>
      </w:r>
      <w:r w:rsidRPr="009024F1">
        <w:rPr>
          <w:rFonts w:ascii="Times New Roman" w:hAnsi="Times New Roman" w:cs="Times New Roman"/>
          <w:b/>
          <w:bCs/>
          <w:color w:val="000000" w:themeColor="text1"/>
          <w:sz w:val="24"/>
          <w:szCs w:val="24"/>
          <w:lang w:val="es-ES"/>
        </w:rPr>
        <w:t>DESCRIPCI</w:t>
      </w:r>
      <w:r>
        <w:rPr>
          <w:rFonts w:ascii="Times New Roman" w:hAnsi="Times New Roman" w:cs="Times New Roman"/>
          <w:b/>
          <w:bCs/>
          <w:color w:val="000000" w:themeColor="text1"/>
          <w:sz w:val="24"/>
          <w:szCs w:val="24"/>
          <w:lang w:val="es-ES"/>
        </w:rPr>
        <w:t>Ó</w:t>
      </w:r>
      <w:r w:rsidRPr="009024F1">
        <w:rPr>
          <w:rFonts w:ascii="Times New Roman" w:hAnsi="Times New Roman" w:cs="Times New Roman"/>
          <w:b/>
          <w:bCs/>
          <w:color w:val="000000" w:themeColor="text1"/>
          <w:sz w:val="24"/>
          <w:szCs w:val="24"/>
          <w:lang w:val="es-ES"/>
        </w:rPr>
        <w:t>N DEL PROBLEMA</w:t>
      </w:r>
      <w:r w:rsidR="00FC2146" w:rsidRPr="009024F1">
        <w:rPr>
          <w:rFonts w:ascii="Times New Roman" w:hAnsi="Times New Roman" w:cs="Times New Roman"/>
          <w:b/>
          <w:bCs/>
          <w:color w:val="000000" w:themeColor="text1"/>
          <w:sz w:val="24"/>
          <w:szCs w:val="24"/>
          <w:lang w:val="es-ES"/>
        </w:rPr>
        <w:t xml:space="preserve"> </w:t>
      </w:r>
    </w:p>
    <w:p w14:paraId="366CC73D" w14:textId="77777777" w:rsidR="009024F1" w:rsidRPr="009024F1" w:rsidRDefault="009024F1" w:rsidP="009024F1">
      <w:pPr>
        <w:autoSpaceDE w:val="0"/>
        <w:autoSpaceDN w:val="0"/>
        <w:adjustRightInd w:val="0"/>
        <w:spacing w:line="360" w:lineRule="auto"/>
        <w:ind w:left="720"/>
        <w:rPr>
          <w:rFonts w:ascii="Times New Roman" w:hAnsi="Times New Roman" w:cs="Times New Roman"/>
          <w:b/>
          <w:bCs/>
          <w:sz w:val="24"/>
          <w:szCs w:val="24"/>
          <w:lang w:val="es-MX"/>
        </w:rPr>
      </w:pPr>
    </w:p>
    <w:p w14:paraId="2DC90BD5" w14:textId="38E53882" w:rsidR="00F86FD1" w:rsidRDefault="00F86FD1" w:rsidP="009024F1">
      <w:pPr>
        <w:spacing w:line="360" w:lineRule="auto"/>
        <w:ind w:left="1080"/>
        <w:rPr>
          <w:rFonts w:ascii="Times New Roman" w:hAnsi="Times New Roman" w:cs="Times New Roman"/>
          <w:color w:val="000000" w:themeColor="text1"/>
          <w:sz w:val="24"/>
          <w:szCs w:val="24"/>
          <w:lang w:val="es-ES"/>
        </w:rPr>
      </w:pPr>
      <w:r w:rsidRPr="000D76CE">
        <w:rPr>
          <w:rFonts w:ascii="Times New Roman" w:hAnsi="Times New Roman" w:cs="Times New Roman"/>
          <w:color w:val="000000" w:themeColor="text1"/>
          <w:sz w:val="24"/>
          <w:szCs w:val="24"/>
          <w:lang w:val="es-ES"/>
        </w:rPr>
        <w:t xml:space="preserve">El problema de la investigación que se realizara, es el </w:t>
      </w:r>
      <w:r w:rsidR="00024A87" w:rsidRPr="000D76CE">
        <w:rPr>
          <w:rFonts w:ascii="Times New Roman" w:hAnsi="Times New Roman" w:cs="Times New Roman"/>
          <w:color w:val="000000" w:themeColor="text1"/>
          <w:sz w:val="24"/>
          <w:szCs w:val="24"/>
          <w:lang w:val="es-ES"/>
        </w:rPr>
        <w:t>in</w:t>
      </w:r>
      <w:r w:rsidR="006D6292" w:rsidRPr="000D76CE">
        <w:rPr>
          <w:rFonts w:ascii="Times New Roman" w:hAnsi="Times New Roman" w:cs="Times New Roman"/>
          <w:color w:val="000000" w:themeColor="text1"/>
          <w:sz w:val="24"/>
          <w:szCs w:val="24"/>
          <w:lang w:val="es-ES"/>
        </w:rPr>
        <w:t>eficiente proceso de gestión</w:t>
      </w:r>
      <w:r w:rsidRPr="000D76CE">
        <w:rPr>
          <w:rFonts w:ascii="Times New Roman" w:hAnsi="Times New Roman" w:cs="Times New Roman"/>
          <w:color w:val="000000" w:themeColor="text1"/>
          <w:sz w:val="24"/>
          <w:szCs w:val="24"/>
          <w:lang w:val="es-ES"/>
        </w:rPr>
        <w:t xml:space="preserve"> que se presenta en el </w:t>
      </w:r>
      <w:r w:rsidR="00F756C0">
        <w:rPr>
          <w:rFonts w:ascii="Times New Roman" w:hAnsi="Times New Roman" w:cs="Times New Roman"/>
          <w:color w:val="000000" w:themeColor="text1"/>
          <w:sz w:val="24"/>
          <w:szCs w:val="24"/>
          <w:lang w:val="es-ES"/>
        </w:rPr>
        <w:t>manejo</w:t>
      </w:r>
      <w:r w:rsidRPr="000D76CE">
        <w:rPr>
          <w:rFonts w:ascii="Times New Roman" w:hAnsi="Times New Roman" w:cs="Times New Roman"/>
          <w:color w:val="000000" w:themeColor="text1"/>
          <w:sz w:val="24"/>
          <w:szCs w:val="24"/>
          <w:lang w:val="es-ES"/>
        </w:rPr>
        <w:t xml:space="preserve"> de la documentación </w:t>
      </w:r>
      <w:r w:rsidR="00F756C0">
        <w:rPr>
          <w:rFonts w:ascii="Times New Roman" w:hAnsi="Times New Roman" w:cs="Times New Roman"/>
          <w:color w:val="000000" w:themeColor="text1"/>
          <w:sz w:val="24"/>
          <w:szCs w:val="24"/>
          <w:lang w:val="es-ES"/>
        </w:rPr>
        <w:t>de facturación</w:t>
      </w:r>
      <w:r w:rsidRPr="000D76CE">
        <w:rPr>
          <w:rFonts w:ascii="Times New Roman" w:hAnsi="Times New Roman" w:cs="Times New Roman"/>
          <w:color w:val="000000" w:themeColor="text1"/>
          <w:sz w:val="24"/>
          <w:szCs w:val="24"/>
          <w:lang w:val="es-ES"/>
        </w:rPr>
        <w:t xml:space="preserve"> en el área de servicio técnic</w:t>
      </w:r>
      <w:r w:rsidR="006D6292" w:rsidRPr="000D76CE">
        <w:rPr>
          <w:rFonts w:ascii="Times New Roman" w:hAnsi="Times New Roman" w:cs="Times New Roman"/>
          <w:color w:val="000000" w:themeColor="text1"/>
          <w:sz w:val="24"/>
          <w:szCs w:val="24"/>
          <w:lang w:val="es-ES"/>
        </w:rPr>
        <w:t>o de la tienda IShop Bellavista.</w:t>
      </w:r>
    </w:p>
    <w:p w14:paraId="3413152D" w14:textId="7D87AA1E" w:rsidR="003E44EA" w:rsidRDefault="003E44EA" w:rsidP="009024F1">
      <w:pPr>
        <w:spacing w:line="360" w:lineRule="auto"/>
        <w:ind w:left="1080"/>
        <w:rPr>
          <w:rFonts w:ascii="Times New Roman" w:hAnsi="Times New Roman" w:cs="Times New Roman"/>
          <w:color w:val="000000" w:themeColor="text1"/>
          <w:sz w:val="24"/>
          <w:szCs w:val="24"/>
          <w:lang w:val="es-ES"/>
        </w:rPr>
      </w:pPr>
    </w:p>
    <w:p w14:paraId="58963689" w14:textId="77777777" w:rsidR="00C75C6D" w:rsidRDefault="00C75C6D" w:rsidP="009024F1">
      <w:pPr>
        <w:spacing w:line="360" w:lineRule="auto"/>
        <w:ind w:left="1080"/>
        <w:rPr>
          <w:rFonts w:ascii="Times New Roman" w:hAnsi="Times New Roman" w:cs="Times New Roman"/>
          <w:color w:val="000000" w:themeColor="text1"/>
          <w:sz w:val="24"/>
          <w:szCs w:val="24"/>
          <w:lang w:val="es-ES"/>
        </w:rPr>
      </w:pPr>
    </w:p>
    <w:p w14:paraId="2A71B05D" w14:textId="15B70681" w:rsidR="00FC2146" w:rsidRDefault="00C75C6D" w:rsidP="00C75C6D">
      <w:pPr>
        <w:spacing w:line="360" w:lineRule="auto"/>
        <w:ind w:firstLine="720"/>
        <w:rPr>
          <w:rFonts w:ascii="Times New Roman" w:hAnsi="Times New Roman" w:cs="Times New Roman"/>
          <w:b/>
          <w:bCs/>
          <w:color w:val="000000" w:themeColor="text1"/>
          <w:sz w:val="24"/>
          <w:szCs w:val="24"/>
          <w:lang w:val="es-ES"/>
        </w:rPr>
      </w:pPr>
      <w:r w:rsidRPr="00C75C6D">
        <w:rPr>
          <w:rFonts w:ascii="Times New Roman" w:hAnsi="Times New Roman" w:cs="Times New Roman"/>
          <w:b/>
          <w:bCs/>
          <w:color w:val="000000" w:themeColor="text1"/>
          <w:sz w:val="24"/>
          <w:szCs w:val="24"/>
          <w:lang w:val="es-ES"/>
        </w:rPr>
        <w:t>I.2.3.</w:t>
      </w:r>
      <w:r w:rsidRPr="00C75C6D">
        <w:rPr>
          <w:rFonts w:ascii="Times New Roman" w:hAnsi="Times New Roman" w:cs="Times New Roman"/>
          <w:b/>
          <w:bCs/>
          <w:color w:val="000000" w:themeColor="text1"/>
          <w:sz w:val="24"/>
          <w:szCs w:val="24"/>
          <w:lang w:val="es-ES"/>
        </w:rPr>
        <w:tab/>
        <w:t>FORMULACION DEL PROBLEMA</w:t>
      </w:r>
    </w:p>
    <w:p w14:paraId="29814973" w14:textId="585DC391" w:rsidR="00C75C6D" w:rsidRDefault="00C75C6D" w:rsidP="00C75C6D">
      <w:pPr>
        <w:spacing w:line="360" w:lineRule="auto"/>
        <w:ind w:left="720" w:firstLine="720"/>
        <w:rPr>
          <w:rFonts w:ascii="Times New Roman" w:hAnsi="Times New Roman" w:cs="Times New Roman"/>
          <w:b/>
          <w:bCs/>
          <w:color w:val="000000" w:themeColor="text1"/>
          <w:sz w:val="24"/>
          <w:szCs w:val="24"/>
          <w:lang w:val="es-ES"/>
        </w:rPr>
      </w:pPr>
      <w:r>
        <w:rPr>
          <w:rFonts w:ascii="Times New Roman" w:hAnsi="Times New Roman" w:cs="Times New Roman"/>
          <w:b/>
          <w:bCs/>
          <w:color w:val="000000" w:themeColor="text1"/>
          <w:sz w:val="24"/>
          <w:szCs w:val="24"/>
          <w:lang w:val="es-ES"/>
        </w:rPr>
        <w:t>I.2.3.1.</w:t>
      </w:r>
      <w:r>
        <w:rPr>
          <w:rFonts w:ascii="Times New Roman" w:hAnsi="Times New Roman" w:cs="Times New Roman"/>
          <w:b/>
          <w:bCs/>
          <w:color w:val="000000" w:themeColor="text1"/>
          <w:sz w:val="24"/>
          <w:szCs w:val="24"/>
          <w:lang w:val="es-ES"/>
        </w:rPr>
        <w:tab/>
        <w:t xml:space="preserve"> PROBLEMA GENERAL</w:t>
      </w:r>
    </w:p>
    <w:p w14:paraId="33F3E2EC" w14:textId="260C1273" w:rsidR="001F59ED" w:rsidRDefault="001F59ED" w:rsidP="00C75C6D">
      <w:pPr>
        <w:spacing w:line="360" w:lineRule="auto"/>
        <w:ind w:left="1440"/>
        <w:rPr>
          <w:rFonts w:ascii="Times New Roman" w:hAnsi="Times New Roman" w:cs="Times New Roman"/>
          <w:color w:val="000000" w:themeColor="text1"/>
          <w:sz w:val="24"/>
          <w:szCs w:val="24"/>
          <w:lang w:val="es-ES"/>
        </w:rPr>
      </w:pPr>
      <w:r w:rsidRPr="00C75C6D">
        <w:rPr>
          <w:rFonts w:ascii="Times New Roman" w:hAnsi="Times New Roman" w:cs="Times New Roman"/>
          <w:color w:val="000000" w:themeColor="text1"/>
          <w:sz w:val="24"/>
          <w:szCs w:val="24"/>
          <w:lang w:val="es-ES"/>
        </w:rPr>
        <w:t xml:space="preserve">¿Cuál es el </w:t>
      </w:r>
      <w:r w:rsidR="00D04D2C" w:rsidRPr="00C75C6D">
        <w:rPr>
          <w:rFonts w:ascii="Times New Roman" w:hAnsi="Times New Roman" w:cs="Times New Roman"/>
          <w:color w:val="000000" w:themeColor="text1"/>
          <w:sz w:val="24"/>
          <w:szCs w:val="24"/>
          <w:lang w:val="es-ES"/>
        </w:rPr>
        <w:t>grado</w:t>
      </w:r>
      <w:r w:rsidRPr="00C75C6D">
        <w:rPr>
          <w:rFonts w:ascii="Times New Roman" w:hAnsi="Times New Roman" w:cs="Times New Roman"/>
          <w:color w:val="000000" w:themeColor="text1"/>
          <w:sz w:val="24"/>
          <w:szCs w:val="24"/>
          <w:lang w:val="es-ES"/>
        </w:rPr>
        <w:t xml:space="preserve"> de mejora que generara la optimización de la gestión documentaria en la tienda Ishop Bellavista?</w:t>
      </w:r>
    </w:p>
    <w:p w14:paraId="382C9833" w14:textId="77777777" w:rsidR="00C75C6D" w:rsidRDefault="00C75C6D" w:rsidP="00C75C6D">
      <w:pPr>
        <w:spacing w:line="360" w:lineRule="auto"/>
        <w:ind w:left="1440"/>
        <w:rPr>
          <w:rFonts w:ascii="Times New Roman" w:hAnsi="Times New Roman" w:cs="Times New Roman"/>
          <w:color w:val="000000" w:themeColor="text1"/>
          <w:sz w:val="24"/>
          <w:szCs w:val="24"/>
          <w:lang w:val="es-ES"/>
        </w:rPr>
      </w:pPr>
    </w:p>
    <w:p w14:paraId="525C97B1" w14:textId="0572F5E9" w:rsidR="001F59ED" w:rsidRPr="00C75C6D" w:rsidRDefault="00C75C6D" w:rsidP="00C75C6D">
      <w:pPr>
        <w:spacing w:line="360" w:lineRule="auto"/>
        <w:ind w:left="720" w:firstLine="720"/>
        <w:rPr>
          <w:rFonts w:ascii="Times New Roman" w:hAnsi="Times New Roman" w:cs="Times New Roman"/>
          <w:b/>
          <w:bCs/>
          <w:color w:val="000000" w:themeColor="text1"/>
          <w:sz w:val="24"/>
          <w:szCs w:val="24"/>
          <w:lang w:val="es-ES"/>
        </w:rPr>
      </w:pPr>
      <w:r>
        <w:rPr>
          <w:rFonts w:ascii="Times New Roman" w:hAnsi="Times New Roman" w:cs="Times New Roman"/>
          <w:b/>
          <w:bCs/>
          <w:color w:val="000000" w:themeColor="text1"/>
          <w:sz w:val="24"/>
          <w:szCs w:val="24"/>
          <w:lang w:val="es-ES"/>
        </w:rPr>
        <w:t>I.2.3.</w:t>
      </w:r>
      <w:r w:rsidR="0030220D">
        <w:rPr>
          <w:rFonts w:ascii="Times New Roman" w:hAnsi="Times New Roman" w:cs="Times New Roman"/>
          <w:b/>
          <w:bCs/>
          <w:color w:val="000000" w:themeColor="text1"/>
          <w:sz w:val="24"/>
          <w:szCs w:val="24"/>
          <w:lang w:val="es-ES"/>
        </w:rPr>
        <w:t>2</w:t>
      </w:r>
      <w:r>
        <w:rPr>
          <w:rFonts w:ascii="Times New Roman" w:hAnsi="Times New Roman" w:cs="Times New Roman"/>
          <w:b/>
          <w:bCs/>
          <w:color w:val="000000" w:themeColor="text1"/>
          <w:sz w:val="24"/>
          <w:szCs w:val="24"/>
          <w:lang w:val="es-ES"/>
        </w:rPr>
        <w:t>.</w:t>
      </w:r>
      <w:r>
        <w:rPr>
          <w:rFonts w:ascii="Times New Roman" w:hAnsi="Times New Roman" w:cs="Times New Roman"/>
          <w:b/>
          <w:bCs/>
          <w:color w:val="000000" w:themeColor="text1"/>
          <w:sz w:val="24"/>
          <w:szCs w:val="24"/>
          <w:lang w:val="es-ES"/>
        </w:rPr>
        <w:tab/>
        <w:t xml:space="preserve"> PROBLEMAS  ESPECÍFICOS</w:t>
      </w:r>
    </w:p>
    <w:p w14:paraId="017F7D0E" w14:textId="4DEEBCF7" w:rsidR="00D04D2C" w:rsidRPr="000D76CE" w:rsidRDefault="00D04D2C" w:rsidP="009024F1">
      <w:pPr>
        <w:pStyle w:val="Prrafodelista"/>
        <w:numPr>
          <w:ilvl w:val="0"/>
          <w:numId w:val="7"/>
        </w:numPr>
        <w:autoSpaceDE w:val="0"/>
        <w:autoSpaceDN w:val="0"/>
        <w:adjustRightInd w:val="0"/>
        <w:spacing w:line="360" w:lineRule="auto"/>
        <w:rPr>
          <w:rFonts w:ascii="Times New Roman" w:hAnsi="Times New Roman" w:cs="Times New Roman"/>
          <w:sz w:val="24"/>
          <w:szCs w:val="24"/>
          <w:lang w:val="es-MX"/>
        </w:rPr>
      </w:pPr>
      <w:r w:rsidRPr="000D76CE">
        <w:rPr>
          <w:rFonts w:ascii="Times New Roman" w:hAnsi="Times New Roman" w:cs="Times New Roman"/>
          <w:sz w:val="24"/>
          <w:szCs w:val="24"/>
          <w:lang w:val="es-MX"/>
        </w:rPr>
        <w:t>¿En qué medida mejorará la eficiencia del proceso documentario en el área de servicio tecnico al aplicar BPM en la tienda Ishop Bellavista ?</w:t>
      </w:r>
    </w:p>
    <w:p w14:paraId="12ED26CE" w14:textId="77777777" w:rsidR="00D04D2C" w:rsidRPr="000D76CE" w:rsidRDefault="00D04D2C" w:rsidP="009024F1">
      <w:pPr>
        <w:pStyle w:val="Prrafodelista"/>
        <w:autoSpaceDE w:val="0"/>
        <w:autoSpaceDN w:val="0"/>
        <w:adjustRightInd w:val="0"/>
        <w:spacing w:line="360" w:lineRule="auto"/>
        <w:ind w:left="1080"/>
        <w:rPr>
          <w:rFonts w:ascii="Times New Roman" w:hAnsi="Times New Roman" w:cs="Times New Roman"/>
          <w:sz w:val="24"/>
          <w:szCs w:val="24"/>
          <w:lang w:val="es-MX"/>
        </w:rPr>
      </w:pPr>
    </w:p>
    <w:p w14:paraId="2EF66077" w14:textId="32B74CA9" w:rsidR="00D04D2C" w:rsidRPr="000D76CE" w:rsidRDefault="00D04D2C" w:rsidP="009024F1">
      <w:pPr>
        <w:pStyle w:val="Prrafodelista"/>
        <w:numPr>
          <w:ilvl w:val="0"/>
          <w:numId w:val="7"/>
        </w:numPr>
        <w:autoSpaceDE w:val="0"/>
        <w:autoSpaceDN w:val="0"/>
        <w:adjustRightInd w:val="0"/>
        <w:spacing w:line="360" w:lineRule="auto"/>
        <w:rPr>
          <w:rFonts w:ascii="Times New Roman" w:hAnsi="Times New Roman" w:cs="Times New Roman"/>
          <w:sz w:val="24"/>
          <w:szCs w:val="24"/>
          <w:lang w:val="es-MX"/>
        </w:rPr>
      </w:pPr>
      <w:r w:rsidRPr="000D76CE">
        <w:rPr>
          <w:rFonts w:ascii="Times New Roman" w:hAnsi="Times New Roman" w:cs="Times New Roman"/>
          <w:sz w:val="24"/>
          <w:szCs w:val="24"/>
          <w:lang w:val="es-MX"/>
        </w:rPr>
        <w:t>De qué manera se podrá mejorar la eficacia en la gestión del manejo documentario del proceso de facturación del área de servicio técnico en la tienda Ishop Bellavista?</w:t>
      </w:r>
    </w:p>
    <w:p w14:paraId="3CDF79FA" w14:textId="77777777" w:rsidR="00D04D2C" w:rsidRPr="000D76CE" w:rsidRDefault="00D04D2C" w:rsidP="009024F1">
      <w:pPr>
        <w:pStyle w:val="Prrafodelista"/>
        <w:autoSpaceDE w:val="0"/>
        <w:autoSpaceDN w:val="0"/>
        <w:adjustRightInd w:val="0"/>
        <w:spacing w:line="360" w:lineRule="auto"/>
        <w:ind w:left="1080"/>
        <w:rPr>
          <w:rFonts w:ascii="Times New Roman" w:hAnsi="Times New Roman" w:cs="Times New Roman"/>
          <w:sz w:val="24"/>
          <w:szCs w:val="24"/>
          <w:lang w:val="es-MX"/>
        </w:rPr>
      </w:pPr>
    </w:p>
    <w:p w14:paraId="64574B9D" w14:textId="24C08343" w:rsidR="00D04D2C" w:rsidRPr="000D76CE" w:rsidRDefault="00D04D2C" w:rsidP="009024F1">
      <w:pPr>
        <w:pStyle w:val="Prrafodelista"/>
        <w:numPr>
          <w:ilvl w:val="0"/>
          <w:numId w:val="7"/>
        </w:numPr>
        <w:spacing w:line="360" w:lineRule="auto"/>
        <w:rPr>
          <w:rFonts w:ascii="Times New Roman" w:hAnsi="Times New Roman" w:cs="Times New Roman"/>
          <w:color w:val="000000" w:themeColor="text1"/>
          <w:sz w:val="24"/>
          <w:szCs w:val="24"/>
          <w:lang w:val="es-ES"/>
        </w:rPr>
      </w:pPr>
      <w:r w:rsidRPr="000D76CE">
        <w:rPr>
          <w:rFonts w:ascii="Times New Roman" w:hAnsi="Times New Roman" w:cs="Times New Roman"/>
          <w:sz w:val="24"/>
          <w:szCs w:val="24"/>
          <w:lang w:val="es-MX"/>
        </w:rPr>
        <w:t xml:space="preserve">¿En qué medida el uso del BPM contribuirá a minimizar los errores en la gestión del tramite documentario </w:t>
      </w:r>
      <w:r w:rsidR="00F756C0">
        <w:rPr>
          <w:rFonts w:ascii="Times New Roman" w:hAnsi="Times New Roman" w:cs="Times New Roman"/>
          <w:sz w:val="24"/>
          <w:szCs w:val="24"/>
          <w:lang w:val="es-MX"/>
        </w:rPr>
        <w:t>de facturación en la tienda Ishop Bellavista</w:t>
      </w:r>
      <w:r w:rsidRPr="000D76CE">
        <w:rPr>
          <w:rFonts w:ascii="Times New Roman" w:hAnsi="Times New Roman" w:cs="Times New Roman"/>
          <w:sz w:val="24"/>
          <w:szCs w:val="24"/>
          <w:lang w:val="es-MX"/>
        </w:rPr>
        <w:t>?</w:t>
      </w:r>
    </w:p>
    <w:p w14:paraId="25EEAF76" w14:textId="3CA94F13" w:rsidR="00C75C6D" w:rsidRDefault="00C75C6D" w:rsidP="00C75C6D">
      <w:pPr>
        <w:pStyle w:val="Prrafodelista"/>
        <w:spacing w:line="360" w:lineRule="auto"/>
        <w:ind w:left="1440"/>
        <w:rPr>
          <w:rFonts w:ascii="Times New Roman" w:hAnsi="Times New Roman" w:cs="Times New Roman"/>
          <w:b/>
          <w:bCs/>
          <w:color w:val="000000" w:themeColor="text1"/>
          <w:sz w:val="24"/>
          <w:szCs w:val="24"/>
          <w:lang w:val="es-ES"/>
        </w:rPr>
      </w:pPr>
    </w:p>
    <w:p w14:paraId="464B63A5" w14:textId="77777777" w:rsidR="00C75C6D" w:rsidRPr="00C75C6D" w:rsidRDefault="00C75C6D" w:rsidP="00C75C6D">
      <w:pPr>
        <w:pStyle w:val="Prrafodelista"/>
        <w:spacing w:line="360" w:lineRule="auto"/>
        <w:ind w:left="1440"/>
        <w:rPr>
          <w:rFonts w:ascii="Times New Roman" w:hAnsi="Times New Roman" w:cs="Times New Roman"/>
          <w:b/>
          <w:bCs/>
          <w:color w:val="000000" w:themeColor="text1"/>
          <w:sz w:val="24"/>
          <w:szCs w:val="24"/>
          <w:lang w:val="es-ES"/>
        </w:rPr>
      </w:pPr>
    </w:p>
    <w:p w14:paraId="50CE07D9" w14:textId="5AF6A359" w:rsidR="00C75C6D" w:rsidRPr="00C75C6D" w:rsidRDefault="00C75C6D" w:rsidP="00C75C6D">
      <w:pPr>
        <w:spacing w:line="360" w:lineRule="auto"/>
        <w:rPr>
          <w:rFonts w:ascii="Times New Roman" w:hAnsi="Times New Roman" w:cs="Times New Roman"/>
          <w:b/>
          <w:bCs/>
          <w:color w:val="000000" w:themeColor="text1"/>
          <w:sz w:val="24"/>
          <w:szCs w:val="24"/>
          <w:lang w:val="es-ES"/>
        </w:rPr>
      </w:pPr>
      <w:r w:rsidRPr="00C75C6D">
        <w:rPr>
          <w:rFonts w:ascii="Times New Roman" w:hAnsi="Times New Roman" w:cs="Times New Roman"/>
          <w:b/>
          <w:bCs/>
          <w:color w:val="000000" w:themeColor="text1"/>
          <w:sz w:val="24"/>
          <w:szCs w:val="24"/>
          <w:lang w:val="es-ES"/>
        </w:rPr>
        <w:t>I.</w:t>
      </w:r>
      <w:r>
        <w:rPr>
          <w:rFonts w:ascii="Times New Roman" w:hAnsi="Times New Roman" w:cs="Times New Roman"/>
          <w:b/>
          <w:bCs/>
          <w:color w:val="000000" w:themeColor="text1"/>
          <w:sz w:val="24"/>
          <w:szCs w:val="24"/>
          <w:lang w:val="es-ES"/>
        </w:rPr>
        <w:t>3</w:t>
      </w:r>
      <w:r w:rsidRPr="00C75C6D">
        <w:rPr>
          <w:rFonts w:ascii="Times New Roman" w:hAnsi="Times New Roman" w:cs="Times New Roman"/>
          <w:b/>
          <w:bCs/>
          <w:color w:val="000000" w:themeColor="text1"/>
          <w:sz w:val="24"/>
          <w:szCs w:val="24"/>
          <w:lang w:val="es-ES"/>
        </w:rPr>
        <w:t xml:space="preserve">.  </w:t>
      </w:r>
      <w:r>
        <w:rPr>
          <w:rFonts w:ascii="Times New Roman" w:hAnsi="Times New Roman" w:cs="Times New Roman"/>
          <w:b/>
          <w:bCs/>
          <w:color w:val="000000" w:themeColor="text1"/>
          <w:sz w:val="24"/>
          <w:szCs w:val="24"/>
          <w:lang w:val="es-ES"/>
        </w:rPr>
        <w:t>OBJETIVOS</w:t>
      </w:r>
    </w:p>
    <w:p w14:paraId="024A299A" w14:textId="53CCE601" w:rsidR="00C75C6D" w:rsidRDefault="00C75C6D" w:rsidP="00C75C6D">
      <w:pPr>
        <w:spacing w:line="360" w:lineRule="auto"/>
        <w:ind w:firstLine="720"/>
        <w:rPr>
          <w:rFonts w:ascii="Times New Roman" w:hAnsi="Times New Roman" w:cs="Times New Roman"/>
          <w:b/>
          <w:bCs/>
          <w:color w:val="000000" w:themeColor="text1"/>
          <w:sz w:val="24"/>
          <w:szCs w:val="24"/>
          <w:lang w:val="es-ES"/>
        </w:rPr>
      </w:pPr>
      <w:r>
        <w:rPr>
          <w:rFonts w:ascii="Times New Roman" w:hAnsi="Times New Roman" w:cs="Times New Roman"/>
          <w:b/>
          <w:bCs/>
          <w:color w:val="000000" w:themeColor="text1"/>
          <w:sz w:val="24"/>
          <w:szCs w:val="24"/>
          <w:lang w:val="es-ES"/>
        </w:rPr>
        <w:t>I.3.1.</w:t>
      </w:r>
      <w:r>
        <w:rPr>
          <w:rFonts w:ascii="Times New Roman" w:hAnsi="Times New Roman" w:cs="Times New Roman"/>
          <w:b/>
          <w:bCs/>
          <w:color w:val="000000" w:themeColor="text1"/>
          <w:sz w:val="24"/>
          <w:szCs w:val="24"/>
          <w:lang w:val="es-ES"/>
        </w:rPr>
        <w:tab/>
        <w:t xml:space="preserve"> OBJETIVO GENERAL</w:t>
      </w:r>
    </w:p>
    <w:p w14:paraId="2BB0564A" w14:textId="3FCF30D7" w:rsidR="0071169D" w:rsidRDefault="0071169D" w:rsidP="00C75C6D">
      <w:pPr>
        <w:spacing w:line="360" w:lineRule="auto"/>
        <w:ind w:left="720"/>
        <w:rPr>
          <w:rFonts w:ascii="Times New Roman" w:hAnsi="Times New Roman" w:cs="Times New Roman"/>
          <w:color w:val="000000" w:themeColor="text1"/>
          <w:sz w:val="24"/>
          <w:szCs w:val="24"/>
          <w:lang w:val="es-ES"/>
        </w:rPr>
      </w:pPr>
      <w:r w:rsidRPr="000D76CE">
        <w:rPr>
          <w:rFonts w:ascii="Times New Roman" w:hAnsi="Times New Roman" w:cs="Times New Roman"/>
          <w:color w:val="000000" w:themeColor="text1"/>
          <w:sz w:val="24"/>
          <w:szCs w:val="24"/>
          <w:lang w:val="es-ES"/>
        </w:rPr>
        <w:t xml:space="preserve">Determinar la relación de la optimización </w:t>
      </w:r>
      <w:r w:rsidR="00E22087" w:rsidRPr="000D76CE">
        <w:rPr>
          <w:rFonts w:ascii="Times New Roman" w:hAnsi="Times New Roman" w:cs="Times New Roman"/>
          <w:color w:val="000000" w:themeColor="text1"/>
          <w:sz w:val="24"/>
          <w:szCs w:val="24"/>
          <w:lang w:val="es-ES"/>
        </w:rPr>
        <w:t xml:space="preserve">de procesos </w:t>
      </w:r>
      <w:r w:rsidR="003E44EA">
        <w:rPr>
          <w:rFonts w:ascii="Times New Roman" w:hAnsi="Times New Roman" w:cs="Times New Roman"/>
          <w:color w:val="000000" w:themeColor="text1"/>
          <w:sz w:val="24"/>
          <w:szCs w:val="24"/>
          <w:lang w:val="es-ES"/>
        </w:rPr>
        <w:t xml:space="preserve">BPM </w:t>
      </w:r>
      <w:r w:rsidR="00E22087" w:rsidRPr="000D76CE">
        <w:rPr>
          <w:rFonts w:ascii="Times New Roman" w:hAnsi="Times New Roman" w:cs="Times New Roman"/>
          <w:color w:val="000000" w:themeColor="text1"/>
          <w:sz w:val="24"/>
          <w:szCs w:val="24"/>
          <w:lang w:val="es-ES"/>
        </w:rPr>
        <w:t xml:space="preserve">en la mejora de la gestión documentaria en el área de servicio técnico en la tienda Ishop Bellavista. </w:t>
      </w:r>
    </w:p>
    <w:p w14:paraId="0A919042" w14:textId="77777777" w:rsidR="00C75C6D" w:rsidRPr="000D76CE" w:rsidRDefault="00C75C6D" w:rsidP="009024F1">
      <w:pPr>
        <w:spacing w:line="360" w:lineRule="auto"/>
        <w:rPr>
          <w:rFonts w:ascii="Times New Roman" w:hAnsi="Times New Roman" w:cs="Times New Roman"/>
          <w:color w:val="000000" w:themeColor="text1"/>
          <w:sz w:val="24"/>
          <w:szCs w:val="24"/>
          <w:lang w:val="es-ES"/>
        </w:rPr>
      </w:pPr>
    </w:p>
    <w:p w14:paraId="0784FDB0" w14:textId="25A872C0" w:rsidR="00C75C6D" w:rsidRDefault="00C75C6D" w:rsidP="00C75C6D">
      <w:pPr>
        <w:spacing w:line="360" w:lineRule="auto"/>
        <w:ind w:firstLine="720"/>
        <w:rPr>
          <w:rFonts w:ascii="Times New Roman" w:hAnsi="Times New Roman" w:cs="Times New Roman"/>
          <w:b/>
          <w:bCs/>
          <w:color w:val="000000" w:themeColor="text1"/>
          <w:sz w:val="24"/>
          <w:szCs w:val="24"/>
          <w:lang w:val="es-ES"/>
        </w:rPr>
      </w:pPr>
      <w:r>
        <w:rPr>
          <w:rFonts w:ascii="Times New Roman" w:hAnsi="Times New Roman" w:cs="Times New Roman"/>
          <w:b/>
          <w:bCs/>
          <w:color w:val="000000" w:themeColor="text1"/>
          <w:sz w:val="24"/>
          <w:szCs w:val="24"/>
          <w:lang w:val="es-ES"/>
        </w:rPr>
        <w:t>I.3.2.</w:t>
      </w:r>
      <w:r>
        <w:rPr>
          <w:rFonts w:ascii="Times New Roman" w:hAnsi="Times New Roman" w:cs="Times New Roman"/>
          <w:b/>
          <w:bCs/>
          <w:color w:val="000000" w:themeColor="text1"/>
          <w:sz w:val="24"/>
          <w:szCs w:val="24"/>
          <w:lang w:val="es-ES"/>
        </w:rPr>
        <w:tab/>
        <w:t xml:space="preserve"> OBJETIVOS ESPECIFICOS</w:t>
      </w:r>
    </w:p>
    <w:p w14:paraId="79E3B70F" w14:textId="77777777" w:rsidR="00E22087" w:rsidRPr="000D76CE" w:rsidRDefault="00E22087" w:rsidP="009024F1">
      <w:pPr>
        <w:spacing w:line="360" w:lineRule="auto"/>
        <w:rPr>
          <w:rFonts w:ascii="Times New Roman" w:hAnsi="Times New Roman" w:cs="Times New Roman"/>
          <w:color w:val="000000" w:themeColor="text1"/>
          <w:sz w:val="24"/>
          <w:szCs w:val="24"/>
          <w:lang w:val="es-ES"/>
        </w:rPr>
      </w:pPr>
    </w:p>
    <w:p w14:paraId="59AF539C" w14:textId="6614F5AC" w:rsidR="00B11C5E" w:rsidRPr="000D76CE" w:rsidRDefault="00EC2C44" w:rsidP="009024F1">
      <w:pPr>
        <w:pStyle w:val="Prrafodelista"/>
        <w:numPr>
          <w:ilvl w:val="0"/>
          <w:numId w:val="7"/>
        </w:numPr>
        <w:spacing w:line="360" w:lineRule="auto"/>
        <w:rPr>
          <w:rFonts w:ascii="Times New Roman" w:hAnsi="Times New Roman" w:cs="Times New Roman"/>
          <w:color w:val="000000" w:themeColor="text1"/>
          <w:sz w:val="24"/>
          <w:szCs w:val="24"/>
          <w:lang w:val="es-ES"/>
        </w:rPr>
      </w:pPr>
      <w:r w:rsidRPr="000D76CE">
        <w:rPr>
          <w:rFonts w:ascii="Times New Roman" w:hAnsi="Times New Roman" w:cs="Times New Roman"/>
          <w:sz w:val="24"/>
          <w:szCs w:val="24"/>
          <w:lang w:val="es-MX"/>
        </w:rPr>
        <w:t xml:space="preserve">Determinar la </w:t>
      </w:r>
      <w:r w:rsidR="003E44EA">
        <w:rPr>
          <w:rFonts w:ascii="Times New Roman" w:hAnsi="Times New Roman" w:cs="Times New Roman"/>
          <w:sz w:val="24"/>
          <w:szCs w:val="24"/>
          <w:lang w:val="es-MX"/>
        </w:rPr>
        <w:t xml:space="preserve">merjora en la </w:t>
      </w:r>
      <w:r w:rsidRPr="000D76CE">
        <w:rPr>
          <w:rFonts w:ascii="Times New Roman" w:hAnsi="Times New Roman" w:cs="Times New Roman"/>
          <w:sz w:val="24"/>
          <w:szCs w:val="24"/>
          <w:lang w:val="es-MX"/>
        </w:rPr>
        <w:t>eficiencia en el proceso documentario al implementar BPM.</w:t>
      </w:r>
    </w:p>
    <w:p w14:paraId="000CD4A8" w14:textId="08F257F3" w:rsidR="00B11C5E" w:rsidRPr="000D76CE" w:rsidRDefault="00B11C5E" w:rsidP="009024F1">
      <w:pPr>
        <w:pStyle w:val="Prrafodelista"/>
        <w:numPr>
          <w:ilvl w:val="0"/>
          <w:numId w:val="7"/>
        </w:numPr>
        <w:autoSpaceDE w:val="0"/>
        <w:autoSpaceDN w:val="0"/>
        <w:adjustRightInd w:val="0"/>
        <w:spacing w:line="360" w:lineRule="auto"/>
        <w:rPr>
          <w:rFonts w:ascii="Times New Roman" w:hAnsi="Times New Roman" w:cs="Times New Roman"/>
          <w:sz w:val="24"/>
          <w:szCs w:val="24"/>
          <w:lang w:val="es-MX"/>
        </w:rPr>
      </w:pPr>
      <w:r w:rsidRPr="000D76CE">
        <w:rPr>
          <w:rFonts w:ascii="Times New Roman" w:hAnsi="Times New Roman" w:cs="Times New Roman"/>
          <w:sz w:val="24"/>
          <w:szCs w:val="24"/>
          <w:lang w:val="es-MX"/>
        </w:rPr>
        <w:t xml:space="preserve">Determinar </w:t>
      </w:r>
      <w:r w:rsidR="003E44EA">
        <w:rPr>
          <w:rFonts w:ascii="Times New Roman" w:hAnsi="Times New Roman" w:cs="Times New Roman"/>
          <w:sz w:val="24"/>
          <w:szCs w:val="24"/>
          <w:lang w:val="es-MX"/>
        </w:rPr>
        <w:t>el grado</w:t>
      </w:r>
      <w:r w:rsidRPr="000D76CE">
        <w:rPr>
          <w:rFonts w:ascii="Times New Roman" w:hAnsi="Times New Roman" w:cs="Times New Roman"/>
          <w:sz w:val="24"/>
          <w:szCs w:val="24"/>
          <w:lang w:val="es-MX"/>
        </w:rPr>
        <w:t xml:space="preserve">  de </w:t>
      </w:r>
      <w:r w:rsidR="003E44EA">
        <w:rPr>
          <w:rFonts w:ascii="Times New Roman" w:hAnsi="Times New Roman" w:cs="Times New Roman"/>
          <w:sz w:val="24"/>
          <w:szCs w:val="24"/>
          <w:lang w:val="es-MX"/>
        </w:rPr>
        <w:t>mejora en la eficacia</w:t>
      </w:r>
      <w:r w:rsidRPr="000D76CE">
        <w:rPr>
          <w:rFonts w:ascii="Times New Roman" w:hAnsi="Times New Roman" w:cs="Times New Roman"/>
          <w:sz w:val="24"/>
          <w:szCs w:val="24"/>
          <w:lang w:val="es-MX"/>
        </w:rPr>
        <w:t xml:space="preserve"> en la gestión del manejo documentario de la tienda Ishop Bellavista </w:t>
      </w:r>
      <w:r w:rsidR="003E44EA">
        <w:rPr>
          <w:rFonts w:ascii="Times New Roman" w:hAnsi="Times New Roman" w:cs="Times New Roman"/>
          <w:sz w:val="24"/>
          <w:szCs w:val="24"/>
          <w:lang w:val="es-MX"/>
        </w:rPr>
        <w:t>al implementar BPM.</w:t>
      </w:r>
    </w:p>
    <w:p w14:paraId="69F91F84" w14:textId="0746F0E0" w:rsidR="00B11C5E" w:rsidRPr="000D76CE" w:rsidRDefault="00B11C5E" w:rsidP="009024F1">
      <w:pPr>
        <w:spacing w:line="360" w:lineRule="auto"/>
        <w:rPr>
          <w:rFonts w:ascii="Times New Roman" w:hAnsi="Times New Roman" w:cs="Times New Roman"/>
          <w:color w:val="000000" w:themeColor="text1"/>
          <w:sz w:val="24"/>
          <w:szCs w:val="24"/>
          <w:lang w:val="es-MX"/>
        </w:rPr>
      </w:pPr>
    </w:p>
    <w:p w14:paraId="019BE669" w14:textId="1AE3D836" w:rsidR="00B11C5E" w:rsidRPr="000D76CE" w:rsidRDefault="00B11C5E" w:rsidP="009024F1">
      <w:pPr>
        <w:pStyle w:val="Prrafodelista"/>
        <w:numPr>
          <w:ilvl w:val="0"/>
          <w:numId w:val="7"/>
        </w:numPr>
        <w:autoSpaceDE w:val="0"/>
        <w:autoSpaceDN w:val="0"/>
        <w:adjustRightInd w:val="0"/>
        <w:spacing w:line="360" w:lineRule="auto"/>
        <w:rPr>
          <w:rFonts w:ascii="Times New Roman" w:hAnsi="Times New Roman" w:cs="Times New Roman"/>
          <w:sz w:val="24"/>
          <w:szCs w:val="24"/>
          <w:lang w:val="es-MX"/>
        </w:rPr>
      </w:pPr>
      <w:r w:rsidRPr="000D76CE">
        <w:rPr>
          <w:rFonts w:ascii="Times New Roman" w:hAnsi="Times New Roman" w:cs="Times New Roman"/>
          <w:sz w:val="24"/>
          <w:szCs w:val="24"/>
          <w:lang w:val="es-MX"/>
        </w:rPr>
        <w:t xml:space="preserve">Conocer el grado de </w:t>
      </w:r>
      <w:r w:rsidR="003E44EA">
        <w:rPr>
          <w:rFonts w:ascii="Times New Roman" w:hAnsi="Times New Roman" w:cs="Times New Roman"/>
          <w:sz w:val="24"/>
          <w:szCs w:val="24"/>
          <w:lang w:val="es-MX"/>
        </w:rPr>
        <w:t>efectividad</w:t>
      </w:r>
      <w:r w:rsidRPr="000D76CE">
        <w:rPr>
          <w:rFonts w:ascii="Times New Roman" w:hAnsi="Times New Roman" w:cs="Times New Roman"/>
          <w:sz w:val="24"/>
          <w:szCs w:val="24"/>
          <w:lang w:val="es-MX"/>
        </w:rPr>
        <w:t xml:space="preserve"> al aplicar BPM en la gestión documentaría de la tienda Ishop Bellavista </w:t>
      </w:r>
    </w:p>
    <w:p w14:paraId="0DB8CCCD" w14:textId="5424AD10" w:rsidR="00E22087" w:rsidRDefault="00E22087" w:rsidP="009024F1">
      <w:pPr>
        <w:pStyle w:val="Prrafodelista"/>
        <w:spacing w:line="360" w:lineRule="auto"/>
        <w:ind w:left="1080"/>
        <w:rPr>
          <w:rFonts w:ascii="Times New Roman" w:hAnsi="Times New Roman" w:cs="Times New Roman"/>
          <w:color w:val="000000" w:themeColor="text1"/>
          <w:sz w:val="24"/>
          <w:szCs w:val="24"/>
          <w:lang w:val="es-MX"/>
        </w:rPr>
      </w:pPr>
    </w:p>
    <w:p w14:paraId="1E1029F6" w14:textId="6D269277" w:rsidR="003E44EA" w:rsidRDefault="003E44EA" w:rsidP="009024F1">
      <w:pPr>
        <w:pStyle w:val="Prrafodelista"/>
        <w:spacing w:line="360" w:lineRule="auto"/>
        <w:ind w:left="1080"/>
        <w:rPr>
          <w:rFonts w:ascii="Times New Roman" w:hAnsi="Times New Roman" w:cs="Times New Roman"/>
          <w:color w:val="000000" w:themeColor="text1"/>
          <w:sz w:val="24"/>
          <w:szCs w:val="24"/>
          <w:lang w:val="es-MX"/>
        </w:rPr>
      </w:pPr>
    </w:p>
    <w:p w14:paraId="7BCDBFBC" w14:textId="1F418DB4" w:rsidR="003E44EA" w:rsidRPr="00C75C6D" w:rsidRDefault="003E44EA" w:rsidP="009024F1">
      <w:pPr>
        <w:pStyle w:val="Prrafodelista"/>
        <w:spacing w:line="360" w:lineRule="auto"/>
        <w:ind w:left="1080"/>
        <w:rPr>
          <w:rFonts w:ascii="Times New Roman" w:hAnsi="Times New Roman" w:cs="Times New Roman"/>
          <w:b/>
          <w:bCs/>
          <w:color w:val="000000" w:themeColor="text1"/>
          <w:sz w:val="24"/>
          <w:szCs w:val="24"/>
          <w:lang w:val="es-MX"/>
        </w:rPr>
      </w:pPr>
    </w:p>
    <w:p w14:paraId="49C8D67B" w14:textId="77777777" w:rsidR="00C75C6D" w:rsidRDefault="00C75C6D" w:rsidP="00C75C6D">
      <w:pPr>
        <w:tabs>
          <w:tab w:val="left" w:pos="5358"/>
        </w:tabs>
        <w:spacing w:line="360" w:lineRule="auto"/>
        <w:rPr>
          <w:rFonts w:ascii="Times New Roman" w:hAnsi="Times New Roman" w:cs="Times New Roman"/>
          <w:b/>
          <w:bCs/>
          <w:color w:val="000000" w:themeColor="text1"/>
          <w:sz w:val="24"/>
          <w:szCs w:val="24"/>
          <w:lang w:val="es-MX"/>
        </w:rPr>
      </w:pPr>
      <w:r w:rsidRPr="00C75C6D">
        <w:rPr>
          <w:rFonts w:ascii="Times New Roman" w:hAnsi="Times New Roman" w:cs="Times New Roman"/>
          <w:b/>
          <w:bCs/>
          <w:color w:val="000000" w:themeColor="text1"/>
          <w:sz w:val="24"/>
          <w:szCs w:val="24"/>
          <w:lang w:val="es-MX"/>
        </w:rPr>
        <w:t>I.4. JUSTIFICACION E IMPORTANCIA</w:t>
      </w:r>
    </w:p>
    <w:p w14:paraId="5AE508BF" w14:textId="52744A42" w:rsidR="00C75C6D" w:rsidRDefault="00446BDB" w:rsidP="00C75C6D">
      <w:pPr>
        <w:tabs>
          <w:tab w:val="left" w:pos="5358"/>
        </w:tabs>
        <w:spacing w:line="360" w:lineRule="auto"/>
        <w:rPr>
          <w:rFonts w:ascii="Times New Roman" w:hAnsi="Times New Roman" w:cs="Times New Roman"/>
          <w:b/>
          <w:bCs/>
          <w:color w:val="000000" w:themeColor="text1"/>
          <w:sz w:val="24"/>
          <w:szCs w:val="24"/>
          <w:lang w:val="es-MX"/>
        </w:rPr>
      </w:pPr>
      <w:r>
        <w:rPr>
          <w:rFonts w:ascii="Times New Roman" w:hAnsi="Times New Roman" w:cs="Times New Roman"/>
          <w:b/>
          <w:bCs/>
          <w:color w:val="000000" w:themeColor="text1"/>
          <w:sz w:val="24"/>
          <w:szCs w:val="24"/>
          <w:lang w:val="es-MX"/>
        </w:rPr>
        <w:tab/>
      </w:r>
      <w:r w:rsidR="00C75C6D">
        <w:rPr>
          <w:rFonts w:ascii="Times New Roman" w:hAnsi="Times New Roman" w:cs="Times New Roman"/>
          <w:b/>
          <w:bCs/>
          <w:color w:val="000000" w:themeColor="text1"/>
          <w:sz w:val="24"/>
          <w:szCs w:val="24"/>
          <w:lang w:val="es-MX"/>
        </w:rPr>
        <w:tab/>
      </w:r>
    </w:p>
    <w:p w14:paraId="53FBE79F" w14:textId="77777777" w:rsidR="00446BDB" w:rsidRDefault="00C75C6D" w:rsidP="00C75C6D">
      <w:pPr>
        <w:tabs>
          <w:tab w:val="left" w:pos="5358"/>
        </w:tabs>
        <w:spacing w:line="360" w:lineRule="auto"/>
        <w:rPr>
          <w:rFonts w:ascii="Times New Roman" w:hAnsi="Times New Roman" w:cs="Times New Roman"/>
          <w:b/>
          <w:bCs/>
          <w:color w:val="000000" w:themeColor="text1"/>
          <w:sz w:val="24"/>
          <w:szCs w:val="24"/>
          <w:lang w:val="es-MX"/>
        </w:rPr>
      </w:pPr>
      <w:r>
        <w:rPr>
          <w:rFonts w:ascii="Times New Roman" w:hAnsi="Times New Roman" w:cs="Times New Roman"/>
          <w:b/>
          <w:bCs/>
          <w:color w:val="000000" w:themeColor="text1"/>
          <w:sz w:val="24"/>
          <w:szCs w:val="24"/>
          <w:lang w:val="es-MX"/>
        </w:rPr>
        <w:t xml:space="preserve">        </w:t>
      </w:r>
      <w:r w:rsidR="00446BDB">
        <w:rPr>
          <w:rFonts w:ascii="Times New Roman" w:hAnsi="Times New Roman" w:cs="Times New Roman"/>
          <w:b/>
          <w:bCs/>
          <w:color w:val="000000" w:themeColor="text1"/>
          <w:sz w:val="24"/>
          <w:szCs w:val="24"/>
          <w:lang w:val="es-MX"/>
        </w:rPr>
        <w:t xml:space="preserve">   </w:t>
      </w:r>
      <w:r>
        <w:rPr>
          <w:rFonts w:ascii="Times New Roman" w:hAnsi="Times New Roman" w:cs="Times New Roman"/>
          <w:b/>
          <w:bCs/>
          <w:color w:val="000000" w:themeColor="text1"/>
          <w:sz w:val="24"/>
          <w:szCs w:val="24"/>
          <w:lang w:val="es-MX"/>
        </w:rPr>
        <w:t>I.4.1. JUSTIFICACION</w:t>
      </w:r>
    </w:p>
    <w:p w14:paraId="4FD16008" w14:textId="19A951A8" w:rsidR="00446BDB" w:rsidRDefault="00446BDB" w:rsidP="00446BDB">
      <w:pPr>
        <w:spacing w:line="360" w:lineRule="auto"/>
        <w:ind w:left="720"/>
        <w:rPr>
          <w:rFonts w:ascii="Times New Roman" w:hAnsi="Times New Roman" w:cs="Times New Roman"/>
          <w:color w:val="000000" w:themeColor="text1"/>
          <w:sz w:val="24"/>
          <w:szCs w:val="24"/>
          <w:lang w:val="es-ES"/>
        </w:rPr>
      </w:pPr>
      <w:r w:rsidRPr="000D76CE">
        <w:rPr>
          <w:rFonts w:ascii="Times New Roman" w:hAnsi="Times New Roman" w:cs="Times New Roman"/>
          <w:color w:val="000000" w:themeColor="text1"/>
          <w:sz w:val="24"/>
          <w:szCs w:val="24"/>
          <w:lang w:val="es-ES"/>
        </w:rPr>
        <w:t xml:space="preserve">Se lleva a cabo esta investigación en vista de que se pudo observar que el porcentaje de documentos no facturados de manera oportuna se va incrementando en el tiempo analizado, lo cual genera insatisfacción en los clientes finales y errores al área contable. </w:t>
      </w:r>
    </w:p>
    <w:p w14:paraId="0FAE4AE3" w14:textId="77777777" w:rsidR="00446BDB" w:rsidRPr="000D76CE" w:rsidRDefault="00446BDB" w:rsidP="00446BDB">
      <w:pPr>
        <w:spacing w:line="360" w:lineRule="auto"/>
        <w:ind w:left="720"/>
        <w:rPr>
          <w:rFonts w:ascii="Times New Roman" w:hAnsi="Times New Roman" w:cs="Times New Roman"/>
          <w:color w:val="000000" w:themeColor="text1"/>
          <w:sz w:val="24"/>
          <w:szCs w:val="24"/>
          <w:lang w:val="es-ES"/>
        </w:rPr>
      </w:pPr>
    </w:p>
    <w:p w14:paraId="2E07EFE5" w14:textId="4EF6C2EE" w:rsidR="00446BDB" w:rsidRDefault="00446BDB" w:rsidP="00446BDB">
      <w:pPr>
        <w:tabs>
          <w:tab w:val="left" w:pos="5358"/>
        </w:tabs>
        <w:spacing w:line="360" w:lineRule="auto"/>
        <w:rPr>
          <w:rFonts w:ascii="Times New Roman" w:hAnsi="Times New Roman" w:cs="Times New Roman"/>
          <w:b/>
          <w:bCs/>
          <w:color w:val="000000" w:themeColor="text1"/>
          <w:sz w:val="24"/>
          <w:szCs w:val="24"/>
          <w:lang w:val="es-MX"/>
        </w:rPr>
      </w:pPr>
      <w:r>
        <w:rPr>
          <w:rFonts w:ascii="Times New Roman" w:hAnsi="Times New Roman" w:cs="Times New Roman"/>
          <w:b/>
          <w:bCs/>
          <w:color w:val="000000" w:themeColor="text1"/>
          <w:sz w:val="24"/>
          <w:szCs w:val="24"/>
          <w:lang w:val="es-MX"/>
        </w:rPr>
        <w:t xml:space="preserve">          I.4.2. IMPORTANCIA</w:t>
      </w:r>
    </w:p>
    <w:p w14:paraId="2294D17D" w14:textId="7BE0B9DB" w:rsidR="00446BDB" w:rsidRDefault="00446BDB" w:rsidP="00446BDB">
      <w:pPr>
        <w:spacing w:line="360" w:lineRule="auto"/>
        <w:ind w:left="720"/>
        <w:rPr>
          <w:rFonts w:ascii="Times New Roman" w:hAnsi="Times New Roman" w:cs="Times New Roman"/>
          <w:color w:val="000000" w:themeColor="text1"/>
          <w:sz w:val="24"/>
          <w:szCs w:val="24"/>
          <w:lang w:val="es-ES"/>
        </w:rPr>
      </w:pPr>
      <w:r w:rsidRPr="000D76CE">
        <w:rPr>
          <w:rFonts w:ascii="Times New Roman" w:hAnsi="Times New Roman" w:cs="Times New Roman"/>
          <w:color w:val="000000" w:themeColor="text1"/>
          <w:sz w:val="24"/>
          <w:szCs w:val="24"/>
          <w:lang w:val="es-ES"/>
        </w:rPr>
        <w:t xml:space="preserve">Los resultados obtenidos de la presente investigación contribuirán a poder minimizar los errores en el manejo que se realiza de los documentos de facturación. </w:t>
      </w:r>
    </w:p>
    <w:p w14:paraId="7746F1C7" w14:textId="77B65CCB" w:rsidR="00446BDB" w:rsidRDefault="00446BDB" w:rsidP="00446BDB">
      <w:pPr>
        <w:spacing w:line="360" w:lineRule="auto"/>
        <w:ind w:left="720"/>
        <w:rPr>
          <w:rFonts w:ascii="Times New Roman" w:hAnsi="Times New Roman" w:cs="Times New Roman"/>
          <w:color w:val="000000" w:themeColor="text1"/>
          <w:sz w:val="24"/>
          <w:szCs w:val="24"/>
          <w:lang w:val="es-ES"/>
        </w:rPr>
      </w:pPr>
    </w:p>
    <w:p w14:paraId="2A12E18A" w14:textId="77777777" w:rsidR="00446BDB" w:rsidRPr="000D76CE" w:rsidRDefault="00446BDB" w:rsidP="00446BDB">
      <w:pPr>
        <w:spacing w:line="360" w:lineRule="auto"/>
        <w:ind w:left="720"/>
        <w:rPr>
          <w:rFonts w:ascii="Times New Roman" w:hAnsi="Times New Roman" w:cs="Times New Roman"/>
          <w:color w:val="000000" w:themeColor="text1"/>
          <w:sz w:val="24"/>
          <w:szCs w:val="24"/>
          <w:lang w:val="es-ES"/>
        </w:rPr>
      </w:pPr>
    </w:p>
    <w:p w14:paraId="198AC628" w14:textId="57D9580B" w:rsidR="00446BDB" w:rsidRDefault="00446BDB" w:rsidP="00446BDB">
      <w:pPr>
        <w:tabs>
          <w:tab w:val="left" w:pos="5358"/>
        </w:tabs>
        <w:spacing w:line="360" w:lineRule="auto"/>
        <w:rPr>
          <w:rFonts w:ascii="Times New Roman" w:hAnsi="Times New Roman" w:cs="Times New Roman"/>
          <w:b/>
          <w:bCs/>
          <w:color w:val="000000" w:themeColor="text1"/>
          <w:sz w:val="24"/>
          <w:szCs w:val="24"/>
          <w:lang w:val="es-MX"/>
        </w:rPr>
      </w:pPr>
      <w:r w:rsidRPr="00C75C6D">
        <w:rPr>
          <w:rFonts w:ascii="Times New Roman" w:hAnsi="Times New Roman" w:cs="Times New Roman"/>
          <w:b/>
          <w:bCs/>
          <w:color w:val="000000" w:themeColor="text1"/>
          <w:sz w:val="24"/>
          <w:szCs w:val="24"/>
          <w:lang w:val="es-MX"/>
        </w:rPr>
        <w:t>I.</w:t>
      </w:r>
      <w:r>
        <w:rPr>
          <w:rFonts w:ascii="Times New Roman" w:hAnsi="Times New Roman" w:cs="Times New Roman"/>
          <w:b/>
          <w:bCs/>
          <w:color w:val="000000" w:themeColor="text1"/>
          <w:sz w:val="24"/>
          <w:szCs w:val="24"/>
          <w:lang w:val="es-MX"/>
        </w:rPr>
        <w:t>5</w:t>
      </w:r>
      <w:r w:rsidRPr="00C75C6D">
        <w:rPr>
          <w:rFonts w:ascii="Times New Roman" w:hAnsi="Times New Roman" w:cs="Times New Roman"/>
          <w:b/>
          <w:bCs/>
          <w:color w:val="000000" w:themeColor="text1"/>
          <w:sz w:val="24"/>
          <w:szCs w:val="24"/>
          <w:lang w:val="es-MX"/>
        </w:rPr>
        <w:t xml:space="preserve">. </w:t>
      </w:r>
      <w:r>
        <w:rPr>
          <w:rFonts w:ascii="Times New Roman" w:hAnsi="Times New Roman" w:cs="Times New Roman"/>
          <w:b/>
          <w:bCs/>
          <w:color w:val="000000" w:themeColor="text1"/>
          <w:sz w:val="24"/>
          <w:szCs w:val="24"/>
          <w:lang w:val="es-MX"/>
        </w:rPr>
        <w:t>ALCANCE Y LIMITACIONES</w:t>
      </w:r>
    </w:p>
    <w:p w14:paraId="481371EA" w14:textId="2D0608A2" w:rsidR="00446BDB" w:rsidRDefault="00446BDB" w:rsidP="00446BDB">
      <w:pPr>
        <w:tabs>
          <w:tab w:val="left" w:pos="5358"/>
        </w:tabs>
        <w:spacing w:line="360" w:lineRule="auto"/>
        <w:rPr>
          <w:rFonts w:ascii="Times New Roman" w:hAnsi="Times New Roman" w:cs="Times New Roman"/>
          <w:b/>
          <w:bCs/>
          <w:color w:val="000000" w:themeColor="text1"/>
          <w:sz w:val="24"/>
          <w:szCs w:val="24"/>
          <w:lang w:val="es-MX"/>
        </w:rPr>
      </w:pPr>
    </w:p>
    <w:p w14:paraId="3D0302C3" w14:textId="56D7889D" w:rsidR="00446BDB" w:rsidRDefault="00446BDB" w:rsidP="00446BDB">
      <w:pPr>
        <w:tabs>
          <w:tab w:val="left" w:pos="5358"/>
        </w:tabs>
        <w:spacing w:line="360" w:lineRule="auto"/>
        <w:rPr>
          <w:rFonts w:ascii="Times New Roman" w:hAnsi="Times New Roman" w:cs="Times New Roman"/>
          <w:b/>
          <w:bCs/>
          <w:color w:val="000000" w:themeColor="text1"/>
          <w:sz w:val="24"/>
          <w:szCs w:val="24"/>
          <w:lang w:val="es-MX"/>
        </w:rPr>
      </w:pPr>
      <w:r>
        <w:rPr>
          <w:rFonts w:ascii="Times New Roman" w:hAnsi="Times New Roman" w:cs="Times New Roman"/>
          <w:b/>
          <w:bCs/>
          <w:color w:val="000000" w:themeColor="text1"/>
          <w:sz w:val="24"/>
          <w:szCs w:val="24"/>
          <w:lang w:val="es-MX"/>
        </w:rPr>
        <w:t xml:space="preserve">          I.5.1. </w:t>
      </w:r>
      <w:r w:rsidR="0016613D">
        <w:rPr>
          <w:rFonts w:ascii="Times New Roman" w:hAnsi="Times New Roman" w:cs="Times New Roman"/>
          <w:b/>
          <w:bCs/>
          <w:color w:val="000000" w:themeColor="text1"/>
          <w:sz w:val="24"/>
          <w:szCs w:val="24"/>
          <w:lang w:val="es-MX"/>
        </w:rPr>
        <w:t>ALCANCE</w:t>
      </w:r>
    </w:p>
    <w:p w14:paraId="1CC822EB" w14:textId="77777777" w:rsidR="0016613D" w:rsidRDefault="0016613D" w:rsidP="0016613D">
      <w:pPr>
        <w:spacing w:line="360" w:lineRule="auto"/>
        <w:ind w:left="360" w:firstLine="360"/>
        <w:rPr>
          <w:rFonts w:ascii="Times New Roman" w:hAnsi="Times New Roman" w:cs="Times New Roman"/>
          <w:color w:val="000000" w:themeColor="text1"/>
          <w:sz w:val="24"/>
          <w:szCs w:val="24"/>
          <w:lang w:val="es-ES"/>
        </w:rPr>
      </w:pPr>
      <w:r w:rsidRPr="000D76CE">
        <w:rPr>
          <w:rFonts w:ascii="Times New Roman" w:hAnsi="Times New Roman" w:cs="Times New Roman"/>
          <w:color w:val="000000" w:themeColor="text1"/>
          <w:sz w:val="24"/>
          <w:szCs w:val="24"/>
          <w:lang w:val="es-ES"/>
        </w:rPr>
        <w:t xml:space="preserve">La presente investigación tiene como alcance determinar el grado de mejora en la </w:t>
      </w:r>
      <w:r>
        <w:rPr>
          <w:rFonts w:ascii="Times New Roman" w:hAnsi="Times New Roman" w:cs="Times New Roman"/>
          <w:color w:val="000000" w:themeColor="text1"/>
          <w:sz w:val="24"/>
          <w:szCs w:val="24"/>
          <w:lang w:val="es-ES"/>
        </w:rPr>
        <w:tab/>
      </w:r>
      <w:r>
        <w:rPr>
          <w:rFonts w:ascii="Times New Roman" w:hAnsi="Times New Roman" w:cs="Times New Roman"/>
          <w:color w:val="000000" w:themeColor="text1"/>
          <w:sz w:val="24"/>
          <w:szCs w:val="24"/>
          <w:lang w:val="es-ES"/>
        </w:rPr>
        <w:tab/>
      </w:r>
      <w:r w:rsidRPr="000D76CE">
        <w:rPr>
          <w:rFonts w:ascii="Times New Roman" w:hAnsi="Times New Roman" w:cs="Times New Roman"/>
          <w:color w:val="000000" w:themeColor="text1"/>
          <w:sz w:val="24"/>
          <w:szCs w:val="24"/>
          <w:lang w:val="es-ES"/>
        </w:rPr>
        <w:t xml:space="preserve"> de los errores en el manejo documentario y su correlación con la mejora de procesos</w:t>
      </w:r>
    </w:p>
    <w:p w14:paraId="1C214061" w14:textId="34FDE9D0" w:rsidR="0016613D" w:rsidRPr="000D76CE" w:rsidRDefault="0016613D" w:rsidP="0016613D">
      <w:pPr>
        <w:spacing w:line="360" w:lineRule="auto"/>
        <w:ind w:left="360" w:firstLine="360"/>
        <w:rPr>
          <w:rFonts w:ascii="Times New Roman" w:hAnsi="Times New Roman" w:cs="Times New Roman"/>
          <w:color w:val="000000" w:themeColor="text1"/>
          <w:sz w:val="24"/>
          <w:szCs w:val="24"/>
          <w:lang w:val="es-ES"/>
        </w:rPr>
      </w:pPr>
      <w:r w:rsidRPr="000D76CE">
        <w:rPr>
          <w:rFonts w:ascii="Times New Roman" w:hAnsi="Times New Roman" w:cs="Times New Roman"/>
          <w:color w:val="000000" w:themeColor="text1"/>
          <w:sz w:val="24"/>
          <w:szCs w:val="24"/>
          <w:lang w:val="es-ES"/>
        </w:rPr>
        <w:t xml:space="preserve"> aplicando BPM. </w:t>
      </w:r>
    </w:p>
    <w:p w14:paraId="5B85F489" w14:textId="539E4302" w:rsidR="00446BDB" w:rsidRDefault="00446BDB" w:rsidP="00446BDB">
      <w:pPr>
        <w:tabs>
          <w:tab w:val="left" w:pos="5358"/>
        </w:tabs>
        <w:spacing w:line="360" w:lineRule="auto"/>
        <w:rPr>
          <w:rFonts w:ascii="Times New Roman" w:hAnsi="Times New Roman" w:cs="Times New Roman"/>
          <w:b/>
          <w:bCs/>
          <w:color w:val="000000" w:themeColor="text1"/>
          <w:sz w:val="24"/>
          <w:szCs w:val="24"/>
          <w:lang w:val="es-ES"/>
        </w:rPr>
      </w:pPr>
    </w:p>
    <w:p w14:paraId="5F216B84" w14:textId="799D08D6" w:rsidR="0016613D" w:rsidRDefault="0016613D" w:rsidP="0016613D">
      <w:pPr>
        <w:tabs>
          <w:tab w:val="left" w:pos="5358"/>
        </w:tabs>
        <w:spacing w:line="360" w:lineRule="auto"/>
        <w:rPr>
          <w:rFonts w:ascii="Times New Roman" w:hAnsi="Times New Roman" w:cs="Times New Roman"/>
          <w:b/>
          <w:bCs/>
          <w:color w:val="000000" w:themeColor="text1"/>
          <w:sz w:val="24"/>
          <w:szCs w:val="24"/>
          <w:lang w:val="es-MX"/>
        </w:rPr>
      </w:pPr>
      <w:r>
        <w:rPr>
          <w:rFonts w:ascii="Times New Roman" w:hAnsi="Times New Roman" w:cs="Times New Roman"/>
          <w:b/>
          <w:bCs/>
          <w:color w:val="000000" w:themeColor="text1"/>
          <w:sz w:val="24"/>
          <w:szCs w:val="24"/>
          <w:lang w:val="es-MX"/>
        </w:rPr>
        <w:lastRenderedPageBreak/>
        <w:t xml:space="preserve">          I.5.2. LIMITACIÓN</w:t>
      </w:r>
    </w:p>
    <w:p w14:paraId="225B8443" w14:textId="2005AACF" w:rsidR="0016613D" w:rsidRDefault="0016613D" w:rsidP="0016613D">
      <w:pPr>
        <w:spacing w:line="360" w:lineRule="auto"/>
        <w:ind w:left="720" w:firstLine="720"/>
        <w:rPr>
          <w:rFonts w:ascii="Times New Roman" w:hAnsi="Times New Roman" w:cs="Times New Roman"/>
          <w:b/>
          <w:bCs/>
          <w:color w:val="000000" w:themeColor="text1"/>
          <w:sz w:val="24"/>
          <w:szCs w:val="24"/>
          <w:lang w:val="es-ES"/>
        </w:rPr>
      </w:pPr>
      <w:r>
        <w:rPr>
          <w:rFonts w:ascii="Times New Roman" w:hAnsi="Times New Roman" w:cs="Times New Roman"/>
          <w:b/>
          <w:bCs/>
          <w:color w:val="000000" w:themeColor="text1"/>
          <w:sz w:val="24"/>
          <w:szCs w:val="24"/>
          <w:lang w:val="es-ES"/>
        </w:rPr>
        <w:t>I.5.2.1.</w:t>
      </w:r>
      <w:r>
        <w:rPr>
          <w:rFonts w:ascii="Times New Roman" w:hAnsi="Times New Roman" w:cs="Times New Roman"/>
          <w:b/>
          <w:bCs/>
          <w:color w:val="000000" w:themeColor="text1"/>
          <w:sz w:val="24"/>
          <w:szCs w:val="24"/>
          <w:lang w:val="es-ES"/>
        </w:rPr>
        <w:tab/>
        <w:t xml:space="preserve"> DELIMITACION ESPACIAL</w:t>
      </w:r>
    </w:p>
    <w:p w14:paraId="0C40D1DE" w14:textId="77777777" w:rsidR="0016613D" w:rsidRPr="000D76CE" w:rsidRDefault="0016613D" w:rsidP="0016613D">
      <w:pPr>
        <w:spacing w:line="360" w:lineRule="auto"/>
        <w:ind w:left="1440"/>
        <w:rPr>
          <w:rFonts w:ascii="Times New Roman" w:hAnsi="Times New Roman" w:cs="Times New Roman"/>
          <w:color w:val="000000" w:themeColor="text1"/>
          <w:sz w:val="24"/>
          <w:szCs w:val="24"/>
          <w:lang w:val="es-ES"/>
        </w:rPr>
      </w:pPr>
      <w:r w:rsidRPr="000D76CE">
        <w:rPr>
          <w:rFonts w:ascii="Times New Roman" w:hAnsi="Times New Roman" w:cs="Times New Roman"/>
          <w:color w:val="000000" w:themeColor="text1"/>
          <w:sz w:val="24"/>
          <w:szCs w:val="24"/>
          <w:lang w:val="es-ES"/>
        </w:rPr>
        <w:t>La investigación se realizará en el departamento de Lima, en la provincia Constitucional del Callao, en la sede de la empresa IShop ubicada en el distrito de Bellavista.</w:t>
      </w:r>
    </w:p>
    <w:p w14:paraId="797D8342" w14:textId="2DBFFB3B" w:rsidR="0016613D" w:rsidRDefault="0016613D" w:rsidP="00446BDB">
      <w:pPr>
        <w:tabs>
          <w:tab w:val="left" w:pos="5358"/>
        </w:tabs>
        <w:spacing w:line="360" w:lineRule="auto"/>
        <w:rPr>
          <w:rFonts w:ascii="Times New Roman" w:hAnsi="Times New Roman" w:cs="Times New Roman"/>
          <w:b/>
          <w:bCs/>
          <w:color w:val="000000" w:themeColor="text1"/>
          <w:sz w:val="24"/>
          <w:szCs w:val="24"/>
          <w:lang w:val="es-ES"/>
        </w:rPr>
      </w:pPr>
    </w:p>
    <w:p w14:paraId="3915C825" w14:textId="13AC18BF" w:rsidR="0016613D" w:rsidRDefault="0016613D" w:rsidP="00446BDB">
      <w:pPr>
        <w:tabs>
          <w:tab w:val="left" w:pos="5358"/>
        </w:tabs>
        <w:spacing w:line="360" w:lineRule="auto"/>
        <w:rPr>
          <w:rFonts w:ascii="Times New Roman" w:hAnsi="Times New Roman" w:cs="Times New Roman"/>
          <w:b/>
          <w:bCs/>
          <w:color w:val="000000" w:themeColor="text1"/>
          <w:sz w:val="24"/>
          <w:szCs w:val="24"/>
          <w:lang w:val="es-ES"/>
        </w:rPr>
      </w:pPr>
    </w:p>
    <w:p w14:paraId="4C3E210A" w14:textId="77777777" w:rsidR="0016613D" w:rsidRPr="00446BDB" w:rsidRDefault="0016613D" w:rsidP="00446BDB">
      <w:pPr>
        <w:tabs>
          <w:tab w:val="left" w:pos="5358"/>
        </w:tabs>
        <w:spacing w:line="360" w:lineRule="auto"/>
        <w:rPr>
          <w:rFonts w:ascii="Times New Roman" w:hAnsi="Times New Roman" w:cs="Times New Roman"/>
          <w:b/>
          <w:bCs/>
          <w:color w:val="000000" w:themeColor="text1"/>
          <w:sz w:val="24"/>
          <w:szCs w:val="24"/>
          <w:lang w:val="es-ES"/>
        </w:rPr>
      </w:pPr>
    </w:p>
    <w:p w14:paraId="6C43D5EF" w14:textId="400DFF3D" w:rsidR="0016613D" w:rsidRDefault="0016613D" w:rsidP="0016613D">
      <w:pPr>
        <w:spacing w:line="360" w:lineRule="auto"/>
        <w:ind w:left="720" w:firstLine="720"/>
        <w:rPr>
          <w:rFonts w:ascii="Times New Roman" w:hAnsi="Times New Roman" w:cs="Times New Roman"/>
          <w:b/>
          <w:bCs/>
          <w:color w:val="000000" w:themeColor="text1"/>
          <w:sz w:val="24"/>
          <w:szCs w:val="24"/>
          <w:lang w:val="es-ES"/>
        </w:rPr>
      </w:pPr>
      <w:r>
        <w:rPr>
          <w:rFonts w:ascii="Times New Roman" w:hAnsi="Times New Roman" w:cs="Times New Roman"/>
          <w:b/>
          <w:bCs/>
          <w:color w:val="000000" w:themeColor="text1"/>
          <w:sz w:val="24"/>
          <w:szCs w:val="24"/>
          <w:lang w:val="es-ES"/>
        </w:rPr>
        <w:t>I.5.2.2.</w:t>
      </w:r>
      <w:r>
        <w:rPr>
          <w:rFonts w:ascii="Times New Roman" w:hAnsi="Times New Roman" w:cs="Times New Roman"/>
          <w:b/>
          <w:bCs/>
          <w:color w:val="000000" w:themeColor="text1"/>
          <w:sz w:val="24"/>
          <w:szCs w:val="24"/>
          <w:lang w:val="es-ES"/>
        </w:rPr>
        <w:tab/>
        <w:t xml:space="preserve"> DELIMITACION TEMPORAL</w:t>
      </w:r>
    </w:p>
    <w:p w14:paraId="44D58353" w14:textId="2EF43F47" w:rsidR="000A55EF" w:rsidRPr="000D76CE" w:rsidRDefault="000A55EF" w:rsidP="000A55EF">
      <w:pPr>
        <w:spacing w:line="360" w:lineRule="auto"/>
        <w:ind w:left="1440"/>
        <w:rPr>
          <w:rFonts w:ascii="Times New Roman" w:hAnsi="Times New Roman" w:cs="Times New Roman"/>
          <w:color w:val="000000" w:themeColor="text1"/>
          <w:sz w:val="24"/>
          <w:szCs w:val="24"/>
          <w:lang w:val="es-ES"/>
        </w:rPr>
      </w:pPr>
      <w:r w:rsidRPr="000D76CE">
        <w:rPr>
          <w:rFonts w:ascii="Times New Roman" w:hAnsi="Times New Roman" w:cs="Times New Roman"/>
          <w:color w:val="000000" w:themeColor="text1"/>
          <w:sz w:val="24"/>
          <w:szCs w:val="24"/>
          <w:lang w:val="es-ES"/>
        </w:rPr>
        <w:t xml:space="preserve">Esta investigación se realizará entre los meses de </w:t>
      </w:r>
      <w:r w:rsidR="000319FB">
        <w:rPr>
          <w:rFonts w:ascii="Times New Roman" w:hAnsi="Times New Roman" w:cs="Times New Roman"/>
          <w:color w:val="000000" w:themeColor="text1"/>
          <w:sz w:val="24"/>
          <w:szCs w:val="24"/>
          <w:lang w:val="es-ES"/>
        </w:rPr>
        <w:t>junio y diciembre</w:t>
      </w:r>
      <w:r w:rsidRPr="000D76CE">
        <w:rPr>
          <w:rFonts w:ascii="Times New Roman" w:hAnsi="Times New Roman" w:cs="Times New Roman"/>
          <w:color w:val="000000" w:themeColor="text1"/>
          <w:sz w:val="24"/>
          <w:szCs w:val="24"/>
          <w:lang w:val="es-ES"/>
        </w:rPr>
        <w:t xml:space="preserve"> del año 2021 en la tienda IShop Bellavista. </w:t>
      </w:r>
    </w:p>
    <w:p w14:paraId="30E5F65A" w14:textId="2EB423E2" w:rsidR="003E44EA" w:rsidRDefault="00C75C6D" w:rsidP="00C75C6D">
      <w:pPr>
        <w:tabs>
          <w:tab w:val="left" w:pos="5358"/>
        </w:tabs>
        <w:spacing w:line="360" w:lineRule="auto"/>
        <w:rPr>
          <w:rFonts w:ascii="Times New Roman" w:hAnsi="Times New Roman" w:cs="Times New Roman"/>
          <w:b/>
          <w:bCs/>
          <w:color w:val="000000" w:themeColor="text1"/>
          <w:sz w:val="24"/>
          <w:szCs w:val="24"/>
          <w:lang w:val="es-MX"/>
        </w:rPr>
      </w:pPr>
      <w:r>
        <w:rPr>
          <w:rFonts w:ascii="Times New Roman" w:hAnsi="Times New Roman" w:cs="Times New Roman"/>
          <w:b/>
          <w:bCs/>
          <w:color w:val="000000" w:themeColor="text1"/>
          <w:sz w:val="24"/>
          <w:szCs w:val="24"/>
          <w:lang w:val="es-MX"/>
        </w:rPr>
        <w:tab/>
      </w:r>
    </w:p>
    <w:p w14:paraId="1C1E2E08" w14:textId="77777777" w:rsidR="0090408E" w:rsidRPr="000D76CE" w:rsidRDefault="0090408E" w:rsidP="009024F1">
      <w:pPr>
        <w:pStyle w:val="Prrafodelista"/>
        <w:ind w:left="1080"/>
        <w:rPr>
          <w:rFonts w:ascii="Times New Roman" w:hAnsi="Times New Roman" w:cs="Times New Roman"/>
          <w:color w:val="000000" w:themeColor="text1"/>
          <w:sz w:val="24"/>
          <w:szCs w:val="24"/>
          <w:lang w:val="es-ES"/>
        </w:rPr>
      </w:pPr>
    </w:p>
    <w:p w14:paraId="4CD8A0F4" w14:textId="77777777" w:rsidR="0090408E" w:rsidRPr="000D76CE" w:rsidRDefault="0090408E" w:rsidP="009024F1">
      <w:pPr>
        <w:pStyle w:val="Prrafodelista"/>
        <w:ind w:left="1080"/>
        <w:rPr>
          <w:rFonts w:ascii="Times New Roman" w:hAnsi="Times New Roman" w:cs="Times New Roman"/>
          <w:color w:val="000000" w:themeColor="text1"/>
          <w:sz w:val="24"/>
          <w:szCs w:val="24"/>
          <w:lang w:val="es-ES"/>
        </w:rPr>
      </w:pPr>
    </w:p>
    <w:p w14:paraId="2DA38563" w14:textId="77777777" w:rsidR="0090408E" w:rsidRPr="000D76CE" w:rsidRDefault="0090408E" w:rsidP="009024F1">
      <w:pPr>
        <w:pStyle w:val="Prrafodelista"/>
        <w:ind w:left="1080"/>
        <w:rPr>
          <w:rFonts w:ascii="Times New Roman" w:hAnsi="Times New Roman" w:cs="Times New Roman"/>
          <w:color w:val="000000" w:themeColor="text1"/>
          <w:sz w:val="24"/>
          <w:szCs w:val="24"/>
          <w:lang w:val="es-ES"/>
        </w:rPr>
      </w:pPr>
    </w:p>
    <w:p w14:paraId="7540EB26" w14:textId="77777777" w:rsidR="0090408E" w:rsidRPr="000D76CE" w:rsidRDefault="0090408E" w:rsidP="009024F1">
      <w:pPr>
        <w:rPr>
          <w:rFonts w:ascii="Times New Roman" w:hAnsi="Times New Roman" w:cs="Times New Roman"/>
          <w:sz w:val="24"/>
          <w:szCs w:val="24"/>
        </w:rPr>
      </w:pPr>
    </w:p>
    <w:p w14:paraId="05AABA4B" w14:textId="77777777" w:rsidR="0090408E" w:rsidRPr="000D76CE" w:rsidRDefault="0090408E" w:rsidP="009024F1">
      <w:pPr>
        <w:rPr>
          <w:rFonts w:ascii="Times New Roman" w:hAnsi="Times New Roman" w:cs="Times New Roman"/>
          <w:sz w:val="24"/>
          <w:szCs w:val="24"/>
        </w:rPr>
      </w:pPr>
    </w:p>
    <w:p w14:paraId="4F96F5D9" w14:textId="77777777" w:rsidR="00184796" w:rsidRPr="000D76CE" w:rsidRDefault="00184796" w:rsidP="009024F1">
      <w:pPr>
        <w:rPr>
          <w:rFonts w:ascii="Times New Roman" w:hAnsi="Times New Roman" w:cs="Times New Roman"/>
          <w:sz w:val="24"/>
          <w:szCs w:val="24"/>
        </w:rPr>
      </w:pPr>
    </w:p>
    <w:p w14:paraId="6D6256AD" w14:textId="77777777" w:rsidR="00184796" w:rsidRPr="000D76CE" w:rsidRDefault="00184796" w:rsidP="009024F1">
      <w:pPr>
        <w:rPr>
          <w:rFonts w:ascii="Times New Roman" w:hAnsi="Times New Roman" w:cs="Times New Roman"/>
          <w:sz w:val="24"/>
          <w:szCs w:val="24"/>
        </w:rPr>
      </w:pPr>
    </w:p>
    <w:p w14:paraId="70A42AAC" w14:textId="77777777" w:rsidR="00184796" w:rsidRPr="000D76CE" w:rsidRDefault="00184796" w:rsidP="009024F1">
      <w:pPr>
        <w:rPr>
          <w:rFonts w:ascii="Times New Roman" w:hAnsi="Times New Roman" w:cs="Times New Roman"/>
          <w:sz w:val="24"/>
          <w:szCs w:val="24"/>
        </w:rPr>
      </w:pPr>
    </w:p>
    <w:p w14:paraId="65060430" w14:textId="77777777" w:rsidR="00184796" w:rsidRPr="000D76CE" w:rsidRDefault="00184796" w:rsidP="00AF3C12">
      <w:pPr>
        <w:rPr>
          <w:rFonts w:ascii="Times New Roman" w:hAnsi="Times New Roman" w:cs="Times New Roman"/>
          <w:sz w:val="24"/>
          <w:szCs w:val="24"/>
        </w:rPr>
      </w:pPr>
    </w:p>
    <w:p w14:paraId="32DBA172" w14:textId="4505982C" w:rsidR="00184796" w:rsidRDefault="00184796" w:rsidP="00AF3C12">
      <w:pPr>
        <w:rPr>
          <w:rFonts w:ascii="Times New Roman" w:hAnsi="Times New Roman" w:cs="Times New Roman"/>
          <w:sz w:val="24"/>
          <w:szCs w:val="24"/>
        </w:rPr>
      </w:pPr>
    </w:p>
    <w:p w14:paraId="02ABAF5F" w14:textId="13A1EC0E" w:rsidR="00B64029" w:rsidRDefault="00B64029" w:rsidP="00AF3C12">
      <w:pPr>
        <w:rPr>
          <w:rFonts w:ascii="Times New Roman" w:hAnsi="Times New Roman" w:cs="Times New Roman"/>
          <w:sz w:val="24"/>
          <w:szCs w:val="24"/>
        </w:rPr>
      </w:pPr>
    </w:p>
    <w:p w14:paraId="45E989D6" w14:textId="2B59ABCA" w:rsidR="0044697C" w:rsidRDefault="0044697C" w:rsidP="00AF3C12">
      <w:pPr>
        <w:rPr>
          <w:rFonts w:ascii="Times New Roman" w:hAnsi="Times New Roman" w:cs="Times New Roman"/>
          <w:sz w:val="24"/>
          <w:szCs w:val="24"/>
        </w:rPr>
      </w:pPr>
    </w:p>
    <w:p w14:paraId="2A201E14" w14:textId="2D2EB9DC" w:rsidR="0044697C" w:rsidRDefault="0044697C" w:rsidP="00AF3C12">
      <w:pPr>
        <w:rPr>
          <w:rFonts w:ascii="Times New Roman" w:hAnsi="Times New Roman" w:cs="Times New Roman"/>
          <w:sz w:val="24"/>
          <w:szCs w:val="24"/>
        </w:rPr>
      </w:pPr>
    </w:p>
    <w:p w14:paraId="749D0988" w14:textId="478393BA" w:rsidR="0044697C" w:rsidRDefault="0044697C" w:rsidP="00AF3C12">
      <w:pPr>
        <w:rPr>
          <w:rFonts w:ascii="Times New Roman" w:hAnsi="Times New Roman" w:cs="Times New Roman"/>
          <w:sz w:val="24"/>
          <w:szCs w:val="24"/>
        </w:rPr>
      </w:pPr>
    </w:p>
    <w:p w14:paraId="1DC72103" w14:textId="7B4A2CC7" w:rsidR="0044697C" w:rsidRDefault="0044697C" w:rsidP="00AF3C12">
      <w:pPr>
        <w:rPr>
          <w:rFonts w:ascii="Times New Roman" w:hAnsi="Times New Roman" w:cs="Times New Roman"/>
          <w:sz w:val="24"/>
          <w:szCs w:val="24"/>
        </w:rPr>
      </w:pPr>
    </w:p>
    <w:p w14:paraId="67A4D370" w14:textId="39506759" w:rsidR="0044697C" w:rsidRDefault="0044697C" w:rsidP="00AF3C12">
      <w:pPr>
        <w:rPr>
          <w:rFonts w:ascii="Times New Roman" w:hAnsi="Times New Roman" w:cs="Times New Roman"/>
          <w:sz w:val="24"/>
          <w:szCs w:val="24"/>
        </w:rPr>
      </w:pPr>
    </w:p>
    <w:p w14:paraId="5C999E3E" w14:textId="0C58935B" w:rsidR="0044697C" w:rsidRDefault="0044697C" w:rsidP="00AF3C12">
      <w:pPr>
        <w:rPr>
          <w:rFonts w:ascii="Times New Roman" w:hAnsi="Times New Roman" w:cs="Times New Roman"/>
          <w:sz w:val="24"/>
          <w:szCs w:val="24"/>
        </w:rPr>
      </w:pPr>
    </w:p>
    <w:p w14:paraId="3D19D3F0" w14:textId="22E47BC6" w:rsidR="0044697C" w:rsidRDefault="0044697C" w:rsidP="00AF3C12">
      <w:pPr>
        <w:rPr>
          <w:rFonts w:ascii="Times New Roman" w:hAnsi="Times New Roman" w:cs="Times New Roman"/>
          <w:sz w:val="24"/>
          <w:szCs w:val="24"/>
        </w:rPr>
      </w:pPr>
    </w:p>
    <w:p w14:paraId="326D2FC0" w14:textId="21CDA3E8" w:rsidR="0044697C" w:rsidRDefault="0044697C" w:rsidP="00AF3C12">
      <w:pPr>
        <w:rPr>
          <w:rFonts w:ascii="Times New Roman" w:hAnsi="Times New Roman" w:cs="Times New Roman"/>
          <w:sz w:val="24"/>
          <w:szCs w:val="24"/>
        </w:rPr>
      </w:pPr>
    </w:p>
    <w:p w14:paraId="6915B5DF" w14:textId="00EF2DDE" w:rsidR="0044697C" w:rsidRDefault="0044697C" w:rsidP="00AF3C12">
      <w:pPr>
        <w:rPr>
          <w:rFonts w:ascii="Times New Roman" w:hAnsi="Times New Roman" w:cs="Times New Roman"/>
          <w:sz w:val="24"/>
          <w:szCs w:val="24"/>
        </w:rPr>
      </w:pPr>
    </w:p>
    <w:p w14:paraId="72BF48CE" w14:textId="2F58F8A8" w:rsidR="0044697C" w:rsidRDefault="0044697C" w:rsidP="00AF3C12">
      <w:pPr>
        <w:rPr>
          <w:rFonts w:ascii="Times New Roman" w:hAnsi="Times New Roman" w:cs="Times New Roman"/>
          <w:sz w:val="24"/>
          <w:szCs w:val="24"/>
        </w:rPr>
      </w:pPr>
    </w:p>
    <w:p w14:paraId="034800C1" w14:textId="7C5196AB" w:rsidR="0044697C" w:rsidRDefault="0044697C" w:rsidP="00AF3C12">
      <w:pPr>
        <w:rPr>
          <w:rFonts w:ascii="Times New Roman" w:hAnsi="Times New Roman" w:cs="Times New Roman"/>
          <w:sz w:val="24"/>
          <w:szCs w:val="24"/>
        </w:rPr>
      </w:pPr>
    </w:p>
    <w:p w14:paraId="610E24EB" w14:textId="76AB3372" w:rsidR="0044697C" w:rsidRDefault="0044697C" w:rsidP="00AF3C12">
      <w:pPr>
        <w:rPr>
          <w:rFonts w:ascii="Times New Roman" w:hAnsi="Times New Roman" w:cs="Times New Roman"/>
          <w:sz w:val="24"/>
          <w:szCs w:val="24"/>
        </w:rPr>
      </w:pPr>
    </w:p>
    <w:p w14:paraId="20E181B8" w14:textId="063A3981" w:rsidR="0044697C" w:rsidRDefault="0044697C" w:rsidP="00AF3C12">
      <w:pPr>
        <w:rPr>
          <w:rFonts w:ascii="Times New Roman" w:hAnsi="Times New Roman" w:cs="Times New Roman"/>
          <w:sz w:val="24"/>
          <w:szCs w:val="24"/>
        </w:rPr>
      </w:pPr>
    </w:p>
    <w:p w14:paraId="02BCAC2F" w14:textId="1B2641E5" w:rsidR="0044697C" w:rsidRDefault="0044697C" w:rsidP="00AF3C12">
      <w:pPr>
        <w:rPr>
          <w:rFonts w:ascii="Times New Roman" w:hAnsi="Times New Roman" w:cs="Times New Roman"/>
          <w:sz w:val="24"/>
          <w:szCs w:val="24"/>
        </w:rPr>
      </w:pPr>
    </w:p>
    <w:p w14:paraId="25BAB83A" w14:textId="073A3EDF" w:rsidR="0044697C" w:rsidRDefault="0044697C" w:rsidP="00AF3C12">
      <w:pPr>
        <w:rPr>
          <w:rFonts w:ascii="Times New Roman" w:hAnsi="Times New Roman" w:cs="Times New Roman"/>
          <w:sz w:val="24"/>
          <w:szCs w:val="24"/>
        </w:rPr>
      </w:pPr>
    </w:p>
    <w:p w14:paraId="608AB485" w14:textId="443C4568" w:rsidR="0044697C" w:rsidRDefault="0044697C" w:rsidP="00AF3C12">
      <w:pPr>
        <w:rPr>
          <w:rFonts w:ascii="Times New Roman" w:hAnsi="Times New Roman" w:cs="Times New Roman"/>
          <w:sz w:val="24"/>
          <w:szCs w:val="24"/>
        </w:rPr>
      </w:pPr>
    </w:p>
    <w:p w14:paraId="573F809F" w14:textId="3A36256F" w:rsidR="0044697C" w:rsidRDefault="0044697C" w:rsidP="00AF3C12">
      <w:pPr>
        <w:rPr>
          <w:rFonts w:ascii="Times New Roman" w:hAnsi="Times New Roman" w:cs="Times New Roman"/>
          <w:sz w:val="24"/>
          <w:szCs w:val="24"/>
        </w:rPr>
      </w:pPr>
    </w:p>
    <w:p w14:paraId="0D0CB4AE" w14:textId="77777777" w:rsidR="00AC4203" w:rsidRDefault="00AC4203" w:rsidP="00AF3C12">
      <w:pPr>
        <w:rPr>
          <w:rFonts w:ascii="Times New Roman" w:hAnsi="Times New Roman" w:cs="Times New Roman"/>
          <w:sz w:val="24"/>
          <w:szCs w:val="24"/>
        </w:rPr>
      </w:pPr>
    </w:p>
    <w:p w14:paraId="38B8871D" w14:textId="1A243B34" w:rsidR="0044697C" w:rsidRDefault="0044697C" w:rsidP="00AF3C12">
      <w:pPr>
        <w:rPr>
          <w:rFonts w:ascii="Times New Roman" w:hAnsi="Times New Roman" w:cs="Times New Roman"/>
          <w:sz w:val="24"/>
          <w:szCs w:val="24"/>
        </w:rPr>
      </w:pPr>
    </w:p>
    <w:p w14:paraId="7B00014B" w14:textId="77777777" w:rsidR="0044697C" w:rsidRDefault="0044697C" w:rsidP="00AF3C12">
      <w:pPr>
        <w:rPr>
          <w:rFonts w:ascii="Times New Roman" w:hAnsi="Times New Roman" w:cs="Times New Roman"/>
          <w:sz w:val="24"/>
          <w:szCs w:val="24"/>
        </w:rPr>
      </w:pPr>
    </w:p>
    <w:p w14:paraId="5EC54674" w14:textId="77777777" w:rsidR="00B64029" w:rsidRPr="000D76CE" w:rsidRDefault="00B64029" w:rsidP="00AF3C12">
      <w:pPr>
        <w:rPr>
          <w:rFonts w:ascii="Times New Roman" w:hAnsi="Times New Roman" w:cs="Times New Roman"/>
          <w:sz w:val="24"/>
          <w:szCs w:val="24"/>
        </w:rPr>
      </w:pPr>
    </w:p>
    <w:p w14:paraId="2ECD5D7E" w14:textId="65F7E885" w:rsidR="00184796" w:rsidRDefault="0079785F" w:rsidP="0044697C">
      <w:pPr>
        <w:pStyle w:val="Prrafodelista"/>
        <w:numPr>
          <w:ilvl w:val="0"/>
          <w:numId w:val="1"/>
        </w:numPr>
        <w:spacing w:line="360" w:lineRule="auto"/>
        <w:rPr>
          <w:rFonts w:ascii="Times New Roman" w:hAnsi="Times New Roman" w:cs="Times New Roman"/>
          <w:b/>
          <w:bCs/>
          <w:sz w:val="24"/>
          <w:szCs w:val="24"/>
        </w:rPr>
      </w:pPr>
      <w:r w:rsidRPr="0044697C">
        <w:rPr>
          <w:rFonts w:ascii="Times New Roman" w:hAnsi="Times New Roman" w:cs="Times New Roman"/>
          <w:b/>
          <w:bCs/>
          <w:sz w:val="24"/>
          <w:szCs w:val="24"/>
        </w:rPr>
        <w:t>MARCO TEORICO</w:t>
      </w:r>
    </w:p>
    <w:p w14:paraId="72A020DD" w14:textId="77777777" w:rsidR="00363723" w:rsidRPr="0044697C" w:rsidRDefault="00363723" w:rsidP="00363723">
      <w:pPr>
        <w:pStyle w:val="Prrafodelista"/>
        <w:spacing w:line="360" w:lineRule="auto"/>
        <w:ind w:left="1080"/>
        <w:rPr>
          <w:rFonts w:ascii="Times New Roman" w:hAnsi="Times New Roman" w:cs="Times New Roman"/>
          <w:b/>
          <w:bCs/>
          <w:sz w:val="24"/>
          <w:szCs w:val="24"/>
        </w:rPr>
      </w:pPr>
    </w:p>
    <w:p w14:paraId="0037E524" w14:textId="28E39C88" w:rsidR="0079785F" w:rsidRPr="00363723" w:rsidRDefault="00363723" w:rsidP="00363723">
      <w:pPr>
        <w:spacing w:line="360" w:lineRule="auto"/>
        <w:ind w:left="720"/>
        <w:rPr>
          <w:rFonts w:ascii="Times New Roman" w:hAnsi="Times New Roman" w:cs="Times New Roman"/>
          <w:b/>
          <w:bCs/>
          <w:sz w:val="24"/>
          <w:szCs w:val="24"/>
        </w:rPr>
      </w:pPr>
      <w:r w:rsidRPr="00363723">
        <w:rPr>
          <w:rFonts w:ascii="Times New Roman" w:hAnsi="Times New Roman" w:cs="Times New Roman"/>
          <w:b/>
          <w:bCs/>
          <w:sz w:val="24"/>
          <w:szCs w:val="24"/>
        </w:rPr>
        <w:t>II.1. TEORIAS GENERALES RELACIONADAS CON EL TEMA</w:t>
      </w:r>
    </w:p>
    <w:p w14:paraId="7CDF391C" w14:textId="1A9EF3AA" w:rsidR="0079785F" w:rsidRPr="0044697C" w:rsidRDefault="0079785F" w:rsidP="0044697C">
      <w:pPr>
        <w:spacing w:line="360" w:lineRule="auto"/>
        <w:rPr>
          <w:rFonts w:ascii="Times New Roman" w:hAnsi="Times New Roman" w:cs="Times New Roman"/>
          <w:sz w:val="24"/>
          <w:szCs w:val="24"/>
        </w:rPr>
      </w:pPr>
    </w:p>
    <w:p w14:paraId="5EF68A69" w14:textId="4304FE83" w:rsidR="0079785F" w:rsidRPr="00697E3B" w:rsidRDefault="0079785F" w:rsidP="0044697C">
      <w:pPr>
        <w:spacing w:line="360" w:lineRule="auto"/>
        <w:rPr>
          <w:rFonts w:ascii="Times New Roman" w:hAnsi="Times New Roman" w:cs="Times New Roman"/>
          <w:b/>
          <w:bCs/>
          <w:sz w:val="24"/>
          <w:szCs w:val="24"/>
        </w:rPr>
      </w:pPr>
      <w:r w:rsidRPr="0044697C">
        <w:rPr>
          <w:rFonts w:ascii="Times New Roman" w:hAnsi="Times New Roman" w:cs="Times New Roman"/>
          <w:sz w:val="24"/>
          <w:szCs w:val="24"/>
        </w:rPr>
        <w:t xml:space="preserve">     </w:t>
      </w:r>
      <w:r w:rsidR="00697E3B">
        <w:rPr>
          <w:rFonts w:ascii="Times New Roman" w:hAnsi="Times New Roman" w:cs="Times New Roman"/>
          <w:sz w:val="24"/>
          <w:szCs w:val="24"/>
        </w:rPr>
        <w:tab/>
      </w:r>
      <w:r w:rsidR="00697E3B">
        <w:rPr>
          <w:rFonts w:ascii="Times New Roman" w:hAnsi="Times New Roman" w:cs="Times New Roman"/>
          <w:sz w:val="24"/>
          <w:szCs w:val="24"/>
        </w:rPr>
        <w:tab/>
      </w:r>
      <w:r w:rsidR="00697E3B" w:rsidRPr="00697E3B">
        <w:rPr>
          <w:rFonts w:ascii="Times New Roman" w:hAnsi="Times New Roman" w:cs="Times New Roman"/>
          <w:b/>
          <w:bCs/>
          <w:sz w:val="24"/>
          <w:szCs w:val="24"/>
        </w:rPr>
        <w:t>II.1.1.</w:t>
      </w:r>
      <w:r w:rsidR="00697E3B">
        <w:rPr>
          <w:rFonts w:ascii="Times New Roman" w:hAnsi="Times New Roman" w:cs="Times New Roman"/>
          <w:b/>
          <w:bCs/>
          <w:sz w:val="24"/>
          <w:szCs w:val="24"/>
        </w:rPr>
        <w:t xml:space="preserve"> CONCEPTOS DE BPM </w:t>
      </w:r>
    </w:p>
    <w:p w14:paraId="58608E46" w14:textId="77777777" w:rsidR="00184796" w:rsidRPr="0044697C" w:rsidRDefault="00184796" w:rsidP="0044697C">
      <w:pPr>
        <w:spacing w:line="360" w:lineRule="auto"/>
        <w:rPr>
          <w:rFonts w:ascii="Times New Roman" w:hAnsi="Times New Roman" w:cs="Times New Roman"/>
          <w:sz w:val="24"/>
          <w:szCs w:val="24"/>
        </w:rPr>
      </w:pPr>
    </w:p>
    <w:p w14:paraId="0B3EFF7B" w14:textId="73043659" w:rsidR="00184796" w:rsidRPr="0044697C" w:rsidRDefault="00184796" w:rsidP="00697E3B">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t>Según (Espinosa Cruz Yuliet, López Paz Carlos, Castro Zamora Claudia, Arencibia Jorge Ricardo)</w:t>
      </w:r>
    </w:p>
    <w:p w14:paraId="178884C4" w14:textId="77777777" w:rsidR="00184796" w:rsidRPr="0044697C" w:rsidRDefault="00184796" w:rsidP="0044697C">
      <w:pPr>
        <w:spacing w:line="360" w:lineRule="auto"/>
        <w:rPr>
          <w:rFonts w:ascii="Times New Roman" w:hAnsi="Times New Roman" w:cs="Times New Roman"/>
          <w:sz w:val="24"/>
          <w:szCs w:val="24"/>
        </w:rPr>
      </w:pPr>
    </w:p>
    <w:p w14:paraId="0ADBC251" w14:textId="434F2DA5" w:rsidR="00184796" w:rsidRPr="0044697C" w:rsidRDefault="00184796" w:rsidP="00697E3B">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t>BPM se considera un enfoque multidisciplinario ya que presenta conectores con elementos empresariales y tecnológicos altamente relacionados entre sí. Introducir y mantener en una organización una solución informática bajo este paradigma (solución BPM) con éxito requiere alinear las iniciativas estratégicas con los procesos de negocio. Bajo el paradigma BPM estos procesos se conciben en un ciclo donde son modelados electrónicamente y pueden ser analizados y mejorados como resultado de varias instancias de procesos ejecutados. Este ciclo BPM se sustenta por los sistemas BPM (BPMS). Las BPMS ofrecen componentes de software integrados en un entorno único que se pueden clasificar en: herramientas de modelado, herramientas de simulación, motores de ejecución, integración de aplicaciones, portales web y monitorización</w:t>
      </w:r>
    </w:p>
    <w:p w14:paraId="0E33A63F" w14:textId="77777777" w:rsidR="00716B87" w:rsidRPr="0044697C" w:rsidRDefault="00716B87" w:rsidP="0044697C">
      <w:pPr>
        <w:spacing w:line="360" w:lineRule="auto"/>
        <w:rPr>
          <w:rFonts w:ascii="Times New Roman" w:hAnsi="Times New Roman" w:cs="Times New Roman"/>
          <w:sz w:val="24"/>
          <w:szCs w:val="24"/>
        </w:rPr>
      </w:pPr>
    </w:p>
    <w:p w14:paraId="6E7D7CC6" w14:textId="78FE05A1" w:rsidR="00716B87" w:rsidRDefault="00716B87" w:rsidP="0044697C">
      <w:pPr>
        <w:spacing w:line="360" w:lineRule="auto"/>
        <w:rPr>
          <w:rFonts w:ascii="Times New Roman" w:hAnsi="Times New Roman" w:cs="Times New Roman"/>
          <w:sz w:val="24"/>
          <w:szCs w:val="24"/>
        </w:rPr>
      </w:pPr>
    </w:p>
    <w:p w14:paraId="442AE6E7" w14:textId="3CE8F7AC" w:rsidR="00837721" w:rsidRDefault="00837721" w:rsidP="0044697C">
      <w:pPr>
        <w:spacing w:line="360" w:lineRule="auto"/>
        <w:rPr>
          <w:rFonts w:ascii="Times New Roman" w:hAnsi="Times New Roman" w:cs="Times New Roman"/>
          <w:sz w:val="24"/>
          <w:szCs w:val="24"/>
        </w:rPr>
      </w:pPr>
    </w:p>
    <w:p w14:paraId="50724D76" w14:textId="4C1288C0" w:rsidR="00837721" w:rsidRDefault="00837721" w:rsidP="0044697C">
      <w:pPr>
        <w:spacing w:line="360" w:lineRule="auto"/>
        <w:rPr>
          <w:rFonts w:ascii="Times New Roman" w:hAnsi="Times New Roman" w:cs="Times New Roman"/>
          <w:sz w:val="24"/>
          <w:szCs w:val="24"/>
        </w:rPr>
      </w:pPr>
    </w:p>
    <w:p w14:paraId="7E150244" w14:textId="77777777" w:rsidR="00837721" w:rsidRPr="0044697C" w:rsidRDefault="00837721" w:rsidP="0044697C">
      <w:pPr>
        <w:spacing w:line="360" w:lineRule="auto"/>
        <w:rPr>
          <w:rFonts w:ascii="Times New Roman" w:hAnsi="Times New Roman" w:cs="Times New Roman"/>
          <w:sz w:val="24"/>
          <w:szCs w:val="24"/>
        </w:rPr>
      </w:pPr>
    </w:p>
    <w:p w14:paraId="38607FC5" w14:textId="37CFF40F" w:rsidR="00716B87" w:rsidRPr="00AC4203" w:rsidRDefault="00AC4203" w:rsidP="00697E3B">
      <w:pPr>
        <w:spacing w:line="360" w:lineRule="auto"/>
        <w:ind w:left="720" w:firstLine="720"/>
        <w:rPr>
          <w:rFonts w:ascii="Times New Roman" w:hAnsi="Times New Roman" w:cs="Times New Roman"/>
          <w:sz w:val="24"/>
          <w:szCs w:val="24"/>
        </w:rPr>
      </w:pPr>
      <w:r w:rsidRPr="00AC4203">
        <w:rPr>
          <w:rFonts w:ascii="Times New Roman" w:hAnsi="Times New Roman" w:cs="Times New Roman"/>
          <w:sz w:val="24"/>
          <w:szCs w:val="24"/>
        </w:rPr>
        <w:t xml:space="preserve">Según </w:t>
      </w:r>
      <w:r w:rsidR="00716B87" w:rsidRPr="00AC4203">
        <w:rPr>
          <w:rFonts w:ascii="Times New Roman" w:hAnsi="Times New Roman" w:cs="Times New Roman"/>
          <w:sz w:val="24"/>
          <w:szCs w:val="24"/>
        </w:rPr>
        <w:t>(Torres Ruiz Herberth, Schmidt Peralta Jeff, 2018)</w:t>
      </w:r>
    </w:p>
    <w:p w14:paraId="69128B78" w14:textId="77777777" w:rsidR="00716B87" w:rsidRPr="00AC4203" w:rsidRDefault="00716B87" w:rsidP="0044697C">
      <w:pPr>
        <w:spacing w:line="360" w:lineRule="auto"/>
        <w:rPr>
          <w:rFonts w:ascii="Times New Roman" w:hAnsi="Times New Roman" w:cs="Times New Roman"/>
          <w:sz w:val="24"/>
          <w:szCs w:val="24"/>
        </w:rPr>
      </w:pPr>
    </w:p>
    <w:p w14:paraId="077D71CF" w14:textId="77777777" w:rsidR="00716B87" w:rsidRPr="0044697C" w:rsidRDefault="00716B87" w:rsidP="00697E3B">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lastRenderedPageBreak/>
        <w:t>Business Process Management (BPM) es un conjunto de métodos, herramientas y tecnologías utilizados para diseñar, representar, analizar y controlar procesos de negocio operacionales. BPM es un enfoque centrado en los procesos para mejorar el rendimiento, que combina las tecnologías de la información con metodologías de proceso y gobierno. BPM es una colaboración entre personas de negocio y tecnólogos para fomentar procesos de negocio efectivos, ágiles y transparentes”.</w:t>
      </w:r>
    </w:p>
    <w:p w14:paraId="4434F02B" w14:textId="77777777" w:rsidR="00716B87" w:rsidRPr="0044697C" w:rsidRDefault="00716B87" w:rsidP="0044697C">
      <w:pPr>
        <w:spacing w:line="360" w:lineRule="auto"/>
        <w:rPr>
          <w:rFonts w:ascii="Times New Roman" w:hAnsi="Times New Roman" w:cs="Times New Roman"/>
          <w:sz w:val="24"/>
          <w:szCs w:val="24"/>
        </w:rPr>
      </w:pPr>
    </w:p>
    <w:p w14:paraId="3DEE6954" w14:textId="77777777" w:rsidR="00716B87" w:rsidRPr="0044697C" w:rsidRDefault="00716B87" w:rsidP="0044697C">
      <w:pPr>
        <w:spacing w:line="360" w:lineRule="auto"/>
        <w:rPr>
          <w:rFonts w:ascii="Times New Roman" w:hAnsi="Times New Roman" w:cs="Times New Roman"/>
          <w:sz w:val="24"/>
          <w:szCs w:val="24"/>
        </w:rPr>
      </w:pPr>
    </w:p>
    <w:p w14:paraId="4AD21B5A" w14:textId="77777777" w:rsidR="00716B87" w:rsidRPr="0044697C" w:rsidRDefault="00716B87" w:rsidP="00697E3B">
      <w:pPr>
        <w:spacing w:line="360" w:lineRule="auto"/>
        <w:ind w:left="720" w:firstLine="720"/>
        <w:rPr>
          <w:rFonts w:ascii="Times New Roman" w:hAnsi="Times New Roman" w:cs="Times New Roman"/>
          <w:sz w:val="24"/>
          <w:szCs w:val="24"/>
        </w:rPr>
      </w:pPr>
      <w:r w:rsidRPr="0044697C">
        <w:rPr>
          <w:rFonts w:ascii="Times New Roman" w:hAnsi="Times New Roman" w:cs="Times New Roman"/>
          <w:sz w:val="24"/>
          <w:szCs w:val="24"/>
        </w:rPr>
        <w:t>Modelado AS-IS</w:t>
      </w:r>
    </w:p>
    <w:p w14:paraId="79703BC9" w14:textId="77777777" w:rsidR="00716B87" w:rsidRPr="0044697C" w:rsidRDefault="00716B87" w:rsidP="0044697C">
      <w:pPr>
        <w:spacing w:line="360" w:lineRule="auto"/>
        <w:rPr>
          <w:rFonts w:ascii="Times New Roman" w:hAnsi="Times New Roman" w:cs="Times New Roman"/>
          <w:sz w:val="24"/>
          <w:szCs w:val="24"/>
        </w:rPr>
      </w:pPr>
    </w:p>
    <w:p w14:paraId="61B28408" w14:textId="77777777" w:rsidR="00716B87" w:rsidRPr="0044697C" w:rsidRDefault="00716B87" w:rsidP="00697E3B">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t>Una vez conocido a fondo el proceso, se diagramó en notación de BPM, con sus distintos flujos y con suficiente nivel de detalle para reconocer bien lo que podía ser mejorado y aprender cómo implementar estas mejoras.</w:t>
      </w:r>
    </w:p>
    <w:p w14:paraId="1880040B" w14:textId="77777777" w:rsidR="00716B87" w:rsidRPr="0044697C" w:rsidRDefault="00716B87" w:rsidP="0044697C">
      <w:pPr>
        <w:spacing w:line="360" w:lineRule="auto"/>
        <w:rPr>
          <w:rFonts w:ascii="Times New Roman" w:hAnsi="Times New Roman" w:cs="Times New Roman"/>
          <w:sz w:val="24"/>
          <w:szCs w:val="24"/>
        </w:rPr>
      </w:pPr>
    </w:p>
    <w:p w14:paraId="0227EB5F" w14:textId="77777777" w:rsidR="00716B87" w:rsidRPr="0044697C" w:rsidRDefault="00716B87" w:rsidP="00697E3B">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t>La notación permitió visualizar cuáles actividades son manuales, cuáles son asistidas por sistemas y cuáles están automatizadas, por lo que facilitará el análisis posterior.</w:t>
      </w:r>
    </w:p>
    <w:p w14:paraId="507D5907" w14:textId="77777777" w:rsidR="00716B87" w:rsidRPr="0044697C" w:rsidRDefault="00716B87" w:rsidP="0044697C">
      <w:pPr>
        <w:spacing w:line="360" w:lineRule="auto"/>
        <w:rPr>
          <w:rFonts w:ascii="Times New Roman" w:hAnsi="Times New Roman" w:cs="Times New Roman"/>
          <w:sz w:val="24"/>
          <w:szCs w:val="24"/>
        </w:rPr>
      </w:pPr>
    </w:p>
    <w:p w14:paraId="73CD4040" w14:textId="77777777" w:rsidR="00716B87" w:rsidRPr="0044697C" w:rsidRDefault="00716B87" w:rsidP="00697E3B">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t>El diagrama fue validado mediante la realización de un recorrido con los involucrados en el proceso, de manera que se aseguró que la información se tomó correctamente.</w:t>
      </w:r>
    </w:p>
    <w:p w14:paraId="2426DEDF" w14:textId="77777777" w:rsidR="00716B87" w:rsidRPr="0044697C" w:rsidRDefault="00716B87" w:rsidP="0044697C">
      <w:pPr>
        <w:spacing w:line="360" w:lineRule="auto"/>
        <w:rPr>
          <w:rFonts w:ascii="Times New Roman" w:hAnsi="Times New Roman" w:cs="Times New Roman"/>
          <w:sz w:val="24"/>
          <w:szCs w:val="24"/>
        </w:rPr>
      </w:pPr>
    </w:p>
    <w:p w14:paraId="0240E22A" w14:textId="77777777" w:rsidR="00716B87" w:rsidRPr="0044697C" w:rsidRDefault="00716B87" w:rsidP="00606497">
      <w:pPr>
        <w:spacing w:line="360" w:lineRule="auto"/>
        <w:ind w:left="720" w:firstLine="720"/>
        <w:rPr>
          <w:rFonts w:ascii="Times New Roman" w:hAnsi="Times New Roman" w:cs="Times New Roman"/>
          <w:sz w:val="24"/>
          <w:szCs w:val="24"/>
        </w:rPr>
      </w:pPr>
      <w:r w:rsidRPr="0044697C">
        <w:rPr>
          <w:rFonts w:ascii="Times New Roman" w:hAnsi="Times New Roman" w:cs="Times New Roman"/>
          <w:sz w:val="24"/>
          <w:szCs w:val="24"/>
        </w:rPr>
        <w:t>Método de cuestionamiento</w:t>
      </w:r>
    </w:p>
    <w:p w14:paraId="0E310DDF" w14:textId="77777777" w:rsidR="00716B87" w:rsidRPr="0044697C" w:rsidRDefault="00716B87" w:rsidP="0044697C">
      <w:pPr>
        <w:spacing w:line="360" w:lineRule="auto"/>
        <w:rPr>
          <w:rFonts w:ascii="Times New Roman" w:hAnsi="Times New Roman" w:cs="Times New Roman"/>
          <w:sz w:val="24"/>
          <w:szCs w:val="24"/>
        </w:rPr>
      </w:pPr>
    </w:p>
    <w:p w14:paraId="0AEDE8BA" w14:textId="77777777" w:rsidR="00716B87" w:rsidRPr="0044697C" w:rsidRDefault="00716B87" w:rsidP="00606497">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t>Se utilizó el método de cuestionamiento descrito en la metodología de The Ben Graham Corporation [9], con el que se identificó qué actividades pueden ser eliminadas, cuáles deberán sufrir cambios de lugar, tiempo o personal, y finalmente si se puede hacer más eficiente el proceso mediante la automatización de algunas de las tareas.</w:t>
      </w:r>
    </w:p>
    <w:p w14:paraId="6405E157" w14:textId="77777777" w:rsidR="00716B87" w:rsidRPr="0044697C" w:rsidRDefault="00716B87" w:rsidP="0044697C">
      <w:pPr>
        <w:spacing w:line="360" w:lineRule="auto"/>
        <w:rPr>
          <w:rFonts w:ascii="Times New Roman" w:hAnsi="Times New Roman" w:cs="Times New Roman"/>
          <w:sz w:val="24"/>
          <w:szCs w:val="24"/>
        </w:rPr>
      </w:pPr>
    </w:p>
    <w:p w14:paraId="50A2A22B" w14:textId="77777777" w:rsidR="00716B87" w:rsidRPr="0044697C" w:rsidRDefault="00716B87" w:rsidP="00606497">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lastRenderedPageBreak/>
        <w:t>El método de cuestionamiento se aplicó por medio de una entrevista donde se consultó sobre las actividades del proceso AS-IS: ¿qué se hace y por qué se hace?, ¿cuándo, dónde y quién lo hace?, y finalmente, ¿cómo se hace y por qué se hace así?</w:t>
      </w:r>
    </w:p>
    <w:p w14:paraId="0A34241D" w14:textId="77777777" w:rsidR="00716B87" w:rsidRPr="0044697C" w:rsidRDefault="00716B87" w:rsidP="0044697C">
      <w:pPr>
        <w:spacing w:line="360" w:lineRule="auto"/>
        <w:rPr>
          <w:rFonts w:ascii="Times New Roman" w:hAnsi="Times New Roman" w:cs="Times New Roman"/>
          <w:sz w:val="24"/>
          <w:szCs w:val="24"/>
        </w:rPr>
      </w:pPr>
    </w:p>
    <w:p w14:paraId="0D5A33DF" w14:textId="77777777" w:rsidR="00716B87" w:rsidRPr="0044697C" w:rsidRDefault="00716B87" w:rsidP="00606497">
      <w:pPr>
        <w:spacing w:line="360" w:lineRule="auto"/>
        <w:ind w:left="720" w:firstLine="720"/>
        <w:rPr>
          <w:rFonts w:ascii="Times New Roman" w:hAnsi="Times New Roman" w:cs="Times New Roman"/>
          <w:sz w:val="24"/>
          <w:szCs w:val="24"/>
        </w:rPr>
      </w:pPr>
      <w:r w:rsidRPr="0044697C">
        <w:rPr>
          <w:rFonts w:ascii="Times New Roman" w:hAnsi="Times New Roman" w:cs="Times New Roman"/>
          <w:sz w:val="24"/>
          <w:szCs w:val="24"/>
        </w:rPr>
        <w:t>Lo que se buscó identificar es lo siguiente:</w:t>
      </w:r>
    </w:p>
    <w:p w14:paraId="5884A27D" w14:textId="77777777" w:rsidR="00716B87" w:rsidRPr="0044697C" w:rsidRDefault="00716B87" w:rsidP="0044697C">
      <w:pPr>
        <w:spacing w:line="360" w:lineRule="auto"/>
        <w:rPr>
          <w:rFonts w:ascii="Times New Roman" w:hAnsi="Times New Roman" w:cs="Times New Roman"/>
          <w:sz w:val="24"/>
          <w:szCs w:val="24"/>
        </w:rPr>
      </w:pPr>
    </w:p>
    <w:p w14:paraId="735A8341" w14:textId="33B3A8C5" w:rsidR="00716B87" w:rsidRPr="0044697C" w:rsidRDefault="00716B87" w:rsidP="0044697C">
      <w:pPr>
        <w:spacing w:line="360" w:lineRule="auto"/>
        <w:rPr>
          <w:rFonts w:ascii="Times New Roman" w:hAnsi="Times New Roman" w:cs="Times New Roman"/>
          <w:sz w:val="24"/>
          <w:szCs w:val="24"/>
        </w:rPr>
      </w:pPr>
      <w:r w:rsidRPr="0044697C">
        <w:rPr>
          <w:rFonts w:ascii="Times New Roman" w:hAnsi="Times New Roman" w:cs="Times New Roman"/>
          <w:sz w:val="24"/>
          <w:szCs w:val="24"/>
        </w:rPr>
        <w:t xml:space="preserve">   </w:t>
      </w:r>
      <w:r w:rsidR="00606497">
        <w:rPr>
          <w:rFonts w:ascii="Times New Roman" w:hAnsi="Times New Roman" w:cs="Times New Roman"/>
          <w:sz w:val="24"/>
          <w:szCs w:val="24"/>
        </w:rPr>
        <w:tab/>
      </w:r>
      <w:r w:rsidR="00606497">
        <w:rPr>
          <w:rFonts w:ascii="Times New Roman" w:hAnsi="Times New Roman" w:cs="Times New Roman"/>
          <w:sz w:val="24"/>
          <w:szCs w:val="24"/>
        </w:rPr>
        <w:tab/>
      </w:r>
      <w:r w:rsidRPr="0044697C">
        <w:rPr>
          <w:rFonts w:ascii="Times New Roman" w:hAnsi="Times New Roman" w:cs="Times New Roman"/>
          <w:sz w:val="24"/>
          <w:szCs w:val="24"/>
        </w:rPr>
        <w:t xml:space="preserve"> Si hay actividades que se pueden eliminar.</w:t>
      </w:r>
    </w:p>
    <w:p w14:paraId="726A3964" w14:textId="77777777" w:rsidR="00716B87" w:rsidRPr="0044697C" w:rsidRDefault="00716B87" w:rsidP="0044697C">
      <w:pPr>
        <w:spacing w:line="360" w:lineRule="auto"/>
        <w:rPr>
          <w:rFonts w:ascii="Times New Roman" w:hAnsi="Times New Roman" w:cs="Times New Roman"/>
          <w:sz w:val="24"/>
          <w:szCs w:val="24"/>
        </w:rPr>
      </w:pPr>
    </w:p>
    <w:p w14:paraId="70289701" w14:textId="4608182E" w:rsidR="00716B87" w:rsidRPr="0044697C" w:rsidRDefault="00716B87" w:rsidP="00606497">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t>Si se puede optimizar el proceso cambiando tiempo, lugar o persona que lo realiza.</w:t>
      </w:r>
    </w:p>
    <w:p w14:paraId="6035EDEF" w14:textId="77777777" w:rsidR="00716B87" w:rsidRPr="0044697C" w:rsidRDefault="00716B87" w:rsidP="0044697C">
      <w:pPr>
        <w:spacing w:line="360" w:lineRule="auto"/>
        <w:rPr>
          <w:rFonts w:ascii="Times New Roman" w:hAnsi="Times New Roman" w:cs="Times New Roman"/>
          <w:sz w:val="24"/>
          <w:szCs w:val="24"/>
        </w:rPr>
      </w:pPr>
    </w:p>
    <w:p w14:paraId="0FF5CB4F" w14:textId="49DB0AD3" w:rsidR="00716B87" w:rsidRPr="0044697C" w:rsidRDefault="00716B87" w:rsidP="00606497">
      <w:pPr>
        <w:spacing w:line="360" w:lineRule="auto"/>
        <w:ind w:left="1440" w:firstLine="60"/>
        <w:rPr>
          <w:rFonts w:ascii="Times New Roman" w:hAnsi="Times New Roman" w:cs="Times New Roman"/>
          <w:sz w:val="24"/>
          <w:szCs w:val="24"/>
        </w:rPr>
      </w:pPr>
      <w:r w:rsidRPr="0044697C">
        <w:rPr>
          <w:rFonts w:ascii="Times New Roman" w:hAnsi="Times New Roman" w:cs="Times New Roman"/>
          <w:sz w:val="24"/>
          <w:szCs w:val="24"/>
        </w:rPr>
        <w:t>Si se puede optimizar cambiando los métodos mediante los que se llevan a cabo las actividades.</w:t>
      </w:r>
    </w:p>
    <w:p w14:paraId="6385553D" w14:textId="77777777" w:rsidR="00716B87" w:rsidRPr="0044697C" w:rsidRDefault="00716B87" w:rsidP="0044697C">
      <w:pPr>
        <w:spacing w:line="360" w:lineRule="auto"/>
        <w:rPr>
          <w:rFonts w:ascii="Times New Roman" w:hAnsi="Times New Roman" w:cs="Times New Roman"/>
          <w:sz w:val="24"/>
          <w:szCs w:val="24"/>
        </w:rPr>
      </w:pPr>
    </w:p>
    <w:p w14:paraId="0D23E034" w14:textId="77777777" w:rsidR="00716B87" w:rsidRPr="0044697C" w:rsidRDefault="00716B87" w:rsidP="00606497">
      <w:pPr>
        <w:spacing w:line="360" w:lineRule="auto"/>
        <w:ind w:left="720" w:firstLine="720"/>
        <w:rPr>
          <w:rFonts w:ascii="Times New Roman" w:hAnsi="Times New Roman" w:cs="Times New Roman"/>
          <w:sz w:val="24"/>
          <w:szCs w:val="24"/>
        </w:rPr>
      </w:pPr>
      <w:r w:rsidRPr="0044697C">
        <w:rPr>
          <w:rFonts w:ascii="Times New Roman" w:hAnsi="Times New Roman" w:cs="Times New Roman"/>
          <w:sz w:val="24"/>
          <w:szCs w:val="24"/>
        </w:rPr>
        <w:t>Modelado TO-BE</w:t>
      </w:r>
    </w:p>
    <w:p w14:paraId="345CD29B" w14:textId="77777777" w:rsidR="00716B87" w:rsidRPr="0044697C" w:rsidRDefault="00716B87" w:rsidP="0044697C">
      <w:pPr>
        <w:spacing w:line="360" w:lineRule="auto"/>
        <w:rPr>
          <w:rFonts w:ascii="Times New Roman" w:hAnsi="Times New Roman" w:cs="Times New Roman"/>
          <w:sz w:val="24"/>
          <w:szCs w:val="24"/>
        </w:rPr>
      </w:pPr>
    </w:p>
    <w:p w14:paraId="6808421F" w14:textId="512CAABA" w:rsidR="00716B87" w:rsidRPr="0044697C" w:rsidRDefault="00716B87" w:rsidP="00606497">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t>En esta etapa, se realizó el diagrama en BPMN con base en el diagrama AS-IS, pero con los cambios y mejoras que se identificaron en el apartado anterior, reduciendo costos a lo largo del proceso y actuando de manera más eficiente, siempre tomando en cuenta las restricciones que impone en este caso la reglamentación del TEC.</w:t>
      </w:r>
    </w:p>
    <w:p w14:paraId="50794BC5" w14:textId="77777777" w:rsidR="00716B87" w:rsidRPr="0044697C" w:rsidRDefault="00716B87" w:rsidP="0044697C">
      <w:pPr>
        <w:spacing w:line="360" w:lineRule="auto"/>
        <w:rPr>
          <w:rFonts w:ascii="Times New Roman" w:hAnsi="Times New Roman" w:cs="Times New Roman"/>
          <w:sz w:val="24"/>
          <w:szCs w:val="24"/>
        </w:rPr>
      </w:pPr>
    </w:p>
    <w:p w14:paraId="72D43D5B" w14:textId="77777777" w:rsidR="00716B87" w:rsidRPr="0044697C" w:rsidRDefault="00716B87" w:rsidP="001E674C">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t>(Mazacon Cervantes Cesar, Barragán Lucas Sonia, Wasbrum Tinoco Wendy, Borbor Villamar Xeoamara, Bustos Gaibor Arsecio, 2018)</w:t>
      </w:r>
    </w:p>
    <w:p w14:paraId="5342D3FA" w14:textId="77777777" w:rsidR="00716B87" w:rsidRPr="0044697C" w:rsidRDefault="00716B87" w:rsidP="0044697C">
      <w:pPr>
        <w:spacing w:line="360" w:lineRule="auto"/>
        <w:rPr>
          <w:rFonts w:ascii="Times New Roman" w:hAnsi="Times New Roman" w:cs="Times New Roman"/>
          <w:sz w:val="24"/>
          <w:szCs w:val="24"/>
        </w:rPr>
      </w:pPr>
    </w:p>
    <w:p w14:paraId="45CB0AD7" w14:textId="77777777" w:rsidR="00716B87" w:rsidRPr="0044697C" w:rsidRDefault="00716B87" w:rsidP="001E674C">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t xml:space="preserve">Los sistemas BPM son el resultado de un análisis y desarrollo de la gestión y manejo empresarial basado en una metodología de gestión por procesos que toma en cuenta inicialmente un modelado de los procesos internos de la empresa, la integración de la información, permite utilizar aplicaciones que se encuentran en la web que son adaptables a las características de la empresa, </w:t>
      </w:r>
      <w:r w:rsidRPr="0044697C">
        <w:rPr>
          <w:rFonts w:ascii="Times New Roman" w:hAnsi="Times New Roman" w:cs="Times New Roman"/>
          <w:sz w:val="24"/>
          <w:szCs w:val="24"/>
        </w:rPr>
        <w:lastRenderedPageBreak/>
        <w:t>se puede ejecutar en tiempo real y realizar labores de seguimiento de los procesos generando indicadores y resultados automatizados del desarrollo de la gestión integral del negocio. Mediante los sistemas BPM se logra efectividad en los procesos a través de la automatización, agilidad de información coordinando personas, información, recursos materiales para una mayor agilidad de actividades que se traducen en eficiencia, adaptando los elementos BPM a las condiciones de la organización. La implementación de un sistema BPM permite mejorar la transparencia de los procesos, puesto que este sistema facilita el acceso de la información a todos los agentes que intervienen en el negocio.</w:t>
      </w:r>
    </w:p>
    <w:p w14:paraId="196BBEF6" w14:textId="77777777" w:rsidR="00716B87" w:rsidRPr="0044697C" w:rsidRDefault="00716B87" w:rsidP="0044697C">
      <w:pPr>
        <w:spacing w:line="360" w:lineRule="auto"/>
        <w:rPr>
          <w:rFonts w:ascii="Times New Roman" w:hAnsi="Times New Roman" w:cs="Times New Roman"/>
          <w:sz w:val="24"/>
          <w:szCs w:val="24"/>
        </w:rPr>
      </w:pPr>
    </w:p>
    <w:p w14:paraId="5589A993" w14:textId="77777777" w:rsidR="00716B87" w:rsidRPr="0044697C" w:rsidRDefault="00716B87" w:rsidP="001E674C">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t>En el caso de los sistemas BPM sus procesos a seguir de manera general son los siguientes:</w:t>
      </w:r>
    </w:p>
    <w:p w14:paraId="1D3B4DD0" w14:textId="77777777" w:rsidR="00716B87" w:rsidRPr="0044697C" w:rsidRDefault="00716B87" w:rsidP="0044697C">
      <w:pPr>
        <w:spacing w:line="360" w:lineRule="auto"/>
        <w:rPr>
          <w:rFonts w:ascii="Times New Roman" w:hAnsi="Times New Roman" w:cs="Times New Roman"/>
          <w:sz w:val="24"/>
          <w:szCs w:val="24"/>
        </w:rPr>
      </w:pPr>
    </w:p>
    <w:p w14:paraId="0724DD23" w14:textId="77777777" w:rsidR="00716B87" w:rsidRPr="0044697C" w:rsidRDefault="00716B87" w:rsidP="001E674C">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t xml:space="preserve">Diseño de procesos: Diagramar los procesos, con sus actividades secuenciales o paralelas y sus respectivas reglas de negocio (Business Rules). </w:t>
      </w:r>
    </w:p>
    <w:p w14:paraId="2C444083" w14:textId="77777777" w:rsidR="00716B87" w:rsidRPr="0044697C" w:rsidRDefault="00716B87" w:rsidP="0044697C">
      <w:pPr>
        <w:spacing w:line="360" w:lineRule="auto"/>
        <w:rPr>
          <w:rFonts w:ascii="Times New Roman" w:hAnsi="Times New Roman" w:cs="Times New Roman"/>
          <w:sz w:val="24"/>
          <w:szCs w:val="24"/>
        </w:rPr>
      </w:pPr>
    </w:p>
    <w:p w14:paraId="516BAF4A" w14:textId="77777777" w:rsidR="00716B87" w:rsidRPr="0044697C" w:rsidRDefault="00716B87" w:rsidP="0044697C">
      <w:pPr>
        <w:spacing w:line="360" w:lineRule="auto"/>
        <w:rPr>
          <w:rFonts w:ascii="Times New Roman" w:hAnsi="Times New Roman" w:cs="Times New Roman"/>
          <w:sz w:val="24"/>
          <w:szCs w:val="24"/>
        </w:rPr>
      </w:pPr>
    </w:p>
    <w:p w14:paraId="2B309196" w14:textId="77777777" w:rsidR="00716B87" w:rsidRPr="0044697C" w:rsidRDefault="00716B87" w:rsidP="001E674C">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t xml:space="preserve">Modelado de procesos y datos: Convertir el diseño de los procesos, en modelos que pueden ser simulados en BPMS. Incluye las funciones de modelar los procesos, documentar los procesos, modelar los datos, definir los  formularios y vistas, definir el trabajo compartido entre varios perfiles a través de la interfaz web, Integración con sistemas (EAI14) y llamadas SOA, versionado y despliegue en producción.  </w:t>
      </w:r>
    </w:p>
    <w:p w14:paraId="014DE9F5" w14:textId="77777777" w:rsidR="00716B87" w:rsidRPr="0044697C" w:rsidRDefault="00716B87" w:rsidP="0044697C">
      <w:pPr>
        <w:spacing w:line="360" w:lineRule="auto"/>
        <w:rPr>
          <w:rFonts w:ascii="Times New Roman" w:hAnsi="Times New Roman" w:cs="Times New Roman"/>
          <w:sz w:val="24"/>
          <w:szCs w:val="24"/>
        </w:rPr>
      </w:pPr>
    </w:p>
    <w:p w14:paraId="251513E7" w14:textId="77777777" w:rsidR="00716B87" w:rsidRPr="0044697C" w:rsidRDefault="00716B87" w:rsidP="001E674C">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t xml:space="preserve">Ejecución de los procesos: Ejecutar diariamente las actividades de los procesos, en sus respectivo espacio de trabajo, completando las tareas pendientes, realizando gestión de excepciones, iniciando proceso desde formularios, configurando y personalizando el espacio de trabajo. </w:t>
      </w:r>
    </w:p>
    <w:p w14:paraId="34A94BBA" w14:textId="77777777" w:rsidR="00716B87" w:rsidRPr="0044697C" w:rsidRDefault="00716B87" w:rsidP="0044697C">
      <w:pPr>
        <w:spacing w:line="360" w:lineRule="auto"/>
        <w:rPr>
          <w:rFonts w:ascii="Times New Roman" w:hAnsi="Times New Roman" w:cs="Times New Roman"/>
          <w:sz w:val="24"/>
          <w:szCs w:val="24"/>
        </w:rPr>
      </w:pPr>
    </w:p>
    <w:p w14:paraId="4E5F591D" w14:textId="77777777" w:rsidR="00716B87" w:rsidRPr="0044697C" w:rsidRDefault="00716B87" w:rsidP="0044697C">
      <w:pPr>
        <w:spacing w:line="360" w:lineRule="auto"/>
        <w:rPr>
          <w:rFonts w:ascii="Times New Roman" w:hAnsi="Times New Roman" w:cs="Times New Roman"/>
          <w:sz w:val="24"/>
          <w:szCs w:val="24"/>
        </w:rPr>
      </w:pPr>
    </w:p>
    <w:p w14:paraId="3AEA9024" w14:textId="77777777" w:rsidR="00716B87" w:rsidRPr="0044697C" w:rsidRDefault="00716B87" w:rsidP="001E674C">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lastRenderedPageBreak/>
        <w:t xml:space="preserve">Monitoreo y análisis: Revisar frecuentemente cuadros de mando en tiempo real, generar informes de datos y procesos, realizar auditoría de procesos, construcción y presentación de indicadores, a través de la integración con herramientas de reportes y Business Intelligence. </w:t>
      </w:r>
    </w:p>
    <w:p w14:paraId="53A8906A" w14:textId="77777777" w:rsidR="00716B87" w:rsidRPr="0044697C" w:rsidRDefault="00716B87" w:rsidP="0044697C">
      <w:pPr>
        <w:spacing w:line="360" w:lineRule="auto"/>
        <w:rPr>
          <w:rFonts w:ascii="Times New Roman" w:hAnsi="Times New Roman" w:cs="Times New Roman"/>
          <w:sz w:val="24"/>
          <w:szCs w:val="24"/>
        </w:rPr>
      </w:pPr>
    </w:p>
    <w:p w14:paraId="7FD06EB8" w14:textId="7E9E0335" w:rsidR="000D76CE" w:rsidRPr="0044697C" w:rsidRDefault="00716B87" w:rsidP="001E674C">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t>Optimización de procesos: Mejorar los procesos de acuerdo a los indicadores encontrados en la etapa de monitoreo, eliminar cuellos de botella, optimizar tiempos de respuesta. De acuerdo a (Cardona, 2013) en relación a la aplicación de sistema BPM en las organizaciones, estos métodos a manera general se base en distintas fases aplicadas a un proyecto basada en el manejo de procesos empresariales.</w:t>
      </w:r>
    </w:p>
    <w:p w14:paraId="01C1B7BE" w14:textId="77777777" w:rsidR="000D76CE" w:rsidRPr="0044697C" w:rsidRDefault="000D76CE" w:rsidP="0044697C">
      <w:pPr>
        <w:spacing w:line="360" w:lineRule="auto"/>
        <w:rPr>
          <w:rFonts w:ascii="Times New Roman" w:hAnsi="Times New Roman" w:cs="Times New Roman"/>
          <w:sz w:val="24"/>
          <w:szCs w:val="24"/>
        </w:rPr>
      </w:pPr>
    </w:p>
    <w:p w14:paraId="1DE25CF0" w14:textId="585696C2" w:rsidR="00716B87" w:rsidRPr="0044697C" w:rsidRDefault="00716B87" w:rsidP="001E674C">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t>Diseño: Significa modelar, manipular y rediseñar procesos para luego capacitar y dar a conocer a la organización sobre los posibles descubrimientos o mejoras sugeridas. Este proceso integra actividades, reglas, participantes y sus interacciones.</w:t>
      </w:r>
    </w:p>
    <w:p w14:paraId="101412B2" w14:textId="070F8DF9" w:rsidR="00716B87" w:rsidRPr="0044697C" w:rsidRDefault="00716B87" w:rsidP="001E674C">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t xml:space="preserve">Sus características son: composición, descomposición, combinación reestructuración y </w:t>
      </w:r>
      <w:r w:rsidR="000D76CE" w:rsidRPr="0044697C">
        <w:rPr>
          <w:rFonts w:ascii="Times New Roman" w:hAnsi="Times New Roman" w:cs="Times New Roman"/>
          <w:sz w:val="24"/>
          <w:szCs w:val="24"/>
        </w:rPr>
        <w:t xml:space="preserve">    </w:t>
      </w:r>
      <w:r w:rsidRPr="0044697C">
        <w:rPr>
          <w:rFonts w:ascii="Times New Roman" w:hAnsi="Times New Roman" w:cs="Times New Roman"/>
          <w:sz w:val="24"/>
          <w:szCs w:val="24"/>
        </w:rPr>
        <w:t>transformación.</w:t>
      </w:r>
    </w:p>
    <w:p w14:paraId="7A347BDB" w14:textId="77777777" w:rsidR="000D76CE" w:rsidRPr="0044697C" w:rsidRDefault="000D76CE" w:rsidP="0044697C">
      <w:pPr>
        <w:spacing w:line="360" w:lineRule="auto"/>
        <w:rPr>
          <w:rFonts w:ascii="Times New Roman" w:hAnsi="Times New Roman" w:cs="Times New Roman"/>
          <w:sz w:val="24"/>
          <w:szCs w:val="24"/>
        </w:rPr>
      </w:pPr>
    </w:p>
    <w:p w14:paraId="4F97E22C" w14:textId="0F6CA049" w:rsidR="00716B87" w:rsidRPr="0044697C" w:rsidRDefault="00716B87" w:rsidP="001E674C">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t>Despliegue: consiste en la socialización del conocimiento hacia todos los participantes, incluyendo los conceptos de gente, aplicaciones y otros procesos empresariales. Interacción: usa los procesos de escritorio y los de portal, en los cuales la gente puede interactuar completamente con los procesos de negocio.</w:t>
      </w:r>
    </w:p>
    <w:p w14:paraId="10CC9EEF" w14:textId="77777777" w:rsidR="00716B87" w:rsidRPr="0044697C" w:rsidRDefault="00716B87" w:rsidP="0044697C">
      <w:pPr>
        <w:spacing w:line="360" w:lineRule="auto"/>
        <w:rPr>
          <w:rFonts w:ascii="Times New Roman" w:hAnsi="Times New Roman" w:cs="Times New Roman"/>
          <w:sz w:val="24"/>
          <w:szCs w:val="24"/>
        </w:rPr>
      </w:pPr>
    </w:p>
    <w:p w14:paraId="6355B26D" w14:textId="04D5335D" w:rsidR="00716B87" w:rsidRPr="0044697C" w:rsidRDefault="00716B87" w:rsidP="001E674C">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t>Esto incluye la administración entre la interface, el trabajo manual (tradicionalmente llamado workflow) y la automatización. En esta administración el trabajo recae sobre la alocución, administración de tareas y la forma en que los datos son integrados.</w:t>
      </w:r>
    </w:p>
    <w:p w14:paraId="7FB2A818" w14:textId="77777777" w:rsidR="000D76CE" w:rsidRPr="0044697C" w:rsidRDefault="000D76CE" w:rsidP="0044697C">
      <w:pPr>
        <w:spacing w:line="360" w:lineRule="auto"/>
        <w:rPr>
          <w:rFonts w:ascii="Times New Roman" w:hAnsi="Times New Roman" w:cs="Times New Roman"/>
          <w:sz w:val="24"/>
          <w:szCs w:val="24"/>
        </w:rPr>
      </w:pPr>
    </w:p>
    <w:p w14:paraId="03E7AA25" w14:textId="4F47C01E" w:rsidR="000D76CE" w:rsidRPr="0044697C" w:rsidRDefault="00716B87" w:rsidP="001E674C">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lastRenderedPageBreak/>
        <w:t>Monitoreo y control: integra ambos procesos con el sistema de gestión de procesos sobre el que se está ejecutan</w:t>
      </w:r>
      <w:r w:rsidR="000D76CE" w:rsidRPr="0044697C">
        <w:rPr>
          <w:rFonts w:ascii="Times New Roman" w:hAnsi="Times New Roman" w:cs="Times New Roman"/>
          <w:sz w:val="24"/>
          <w:szCs w:val="24"/>
        </w:rPr>
        <w:t>do e</w:t>
      </w:r>
      <w:r w:rsidRPr="0044697C">
        <w:rPr>
          <w:rFonts w:ascii="Times New Roman" w:hAnsi="Times New Roman" w:cs="Times New Roman"/>
          <w:sz w:val="24"/>
          <w:szCs w:val="24"/>
        </w:rPr>
        <w:t xml:space="preserve">ste incluye las tareas necesarias para mantener el desarrollo óptimo de los procesos, tanto desde una perspectiva técnica como en la utilización de los recursos. </w:t>
      </w:r>
    </w:p>
    <w:p w14:paraId="13DE5AE5" w14:textId="77777777" w:rsidR="000D76CE" w:rsidRPr="0044697C" w:rsidRDefault="000D76CE" w:rsidP="0044697C">
      <w:pPr>
        <w:spacing w:line="360" w:lineRule="auto"/>
        <w:rPr>
          <w:rFonts w:ascii="Times New Roman" w:hAnsi="Times New Roman" w:cs="Times New Roman"/>
          <w:sz w:val="24"/>
          <w:szCs w:val="24"/>
        </w:rPr>
      </w:pPr>
    </w:p>
    <w:p w14:paraId="5451AF79" w14:textId="77777777" w:rsidR="000D76CE" w:rsidRPr="0044697C" w:rsidRDefault="00716B87" w:rsidP="001E674C">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t>Optimización: Combina el proceso de diseño y el de análisis para retroalimentar la ejecución de los procesos con respecto a la situación actual.</w:t>
      </w:r>
    </w:p>
    <w:p w14:paraId="240682A2" w14:textId="77777777" w:rsidR="000D76CE" w:rsidRPr="0044697C" w:rsidRDefault="000D76CE" w:rsidP="0044697C">
      <w:pPr>
        <w:spacing w:line="360" w:lineRule="auto"/>
        <w:rPr>
          <w:rFonts w:ascii="Times New Roman" w:hAnsi="Times New Roman" w:cs="Times New Roman"/>
          <w:sz w:val="24"/>
          <w:szCs w:val="24"/>
        </w:rPr>
      </w:pPr>
    </w:p>
    <w:p w14:paraId="0EA215D2" w14:textId="1BA0AD79" w:rsidR="000D76CE" w:rsidRPr="0044697C" w:rsidRDefault="00716B87" w:rsidP="001E674C">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t xml:space="preserve">Análisis: Controla la presentación del proceso para proveer la métrica, análisis y la inteligencia de negocio necesaria para manejar las mejores prácticas y estrategias, y descubrir oportunidades innovadoras. </w:t>
      </w:r>
    </w:p>
    <w:p w14:paraId="58A66088" w14:textId="77777777" w:rsidR="000D76CE" w:rsidRPr="0044697C" w:rsidRDefault="000D76CE" w:rsidP="0044697C">
      <w:pPr>
        <w:spacing w:line="360" w:lineRule="auto"/>
        <w:rPr>
          <w:rFonts w:ascii="Times New Roman" w:hAnsi="Times New Roman" w:cs="Times New Roman"/>
          <w:sz w:val="24"/>
          <w:szCs w:val="24"/>
        </w:rPr>
      </w:pPr>
    </w:p>
    <w:p w14:paraId="1E1858C1" w14:textId="7B2BC15F" w:rsidR="00716B87" w:rsidRPr="0044697C" w:rsidRDefault="00716B87" w:rsidP="001E674C">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t>Ejecución: Asegura que el nuevo proceso es desarrollado por todos los participantes (gente, sistemas de información, otras organizaciones y otros procesos). Es responsable del sistema de gestión del proceso.</w:t>
      </w:r>
    </w:p>
    <w:p w14:paraId="2711B6E9" w14:textId="77777777" w:rsidR="00716B87" w:rsidRPr="0044697C" w:rsidRDefault="00716B87" w:rsidP="0044697C">
      <w:pPr>
        <w:spacing w:line="360" w:lineRule="auto"/>
        <w:rPr>
          <w:rFonts w:ascii="Times New Roman" w:hAnsi="Times New Roman" w:cs="Times New Roman"/>
          <w:sz w:val="24"/>
          <w:szCs w:val="24"/>
        </w:rPr>
      </w:pPr>
    </w:p>
    <w:p w14:paraId="4399AFC2" w14:textId="77777777" w:rsidR="0062193C" w:rsidRPr="0044697C" w:rsidRDefault="0062193C" w:rsidP="0044697C">
      <w:pPr>
        <w:spacing w:line="360" w:lineRule="auto"/>
        <w:rPr>
          <w:rFonts w:ascii="Times New Roman" w:hAnsi="Times New Roman" w:cs="Times New Roman"/>
          <w:sz w:val="24"/>
          <w:szCs w:val="24"/>
        </w:rPr>
      </w:pPr>
    </w:p>
    <w:p w14:paraId="4B8628E2" w14:textId="77777777" w:rsidR="0062193C" w:rsidRPr="0044697C" w:rsidRDefault="0062193C" w:rsidP="0044697C">
      <w:pPr>
        <w:spacing w:line="360" w:lineRule="auto"/>
        <w:rPr>
          <w:rFonts w:ascii="Times New Roman" w:hAnsi="Times New Roman" w:cs="Times New Roman"/>
          <w:sz w:val="24"/>
          <w:szCs w:val="24"/>
        </w:rPr>
      </w:pPr>
    </w:p>
    <w:p w14:paraId="74DB35AC" w14:textId="77777777" w:rsidR="0062193C" w:rsidRPr="0044697C" w:rsidRDefault="0062193C" w:rsidP="0044697C">
      <w:pPr>
        <w:spacing w:line="360" w:lineRule="auto"/>
        <w:rPr>
          <w:rFonts w:ascii="Times New Roman" w:hAnsi="Times New Roman" w:cs="Times New Roman"/>
          <w:sz w:val="24"/>
          <w:szCs w:val="24"/>
        </w:rPr>
      </w:pPr>
    </w:p>
    <w:p w14:paraId="5ECD6CDF" w14:textId="77777777" w:rsidR="0030220D" w:rsidRDefault="0030220D" w:rsidP="0030220D">
      <w:pPr>
        <w:spacing w:line="360" w:lineRule="auto"/>
        <w:ind w:left="720" w:firstLine="720"/>
        <w:rPr>
          <w:rFonts w:ascii="Times New Roman" w:hAnsi="Times New Roman" w:cs="Times New Roman"/>
          <w:b/>
          <w:bCs/>
          <w:sz w:val="24"/>
          <w:szCs w:val="24"/>
        </w:rPr>
      </w:pPr>
    </w:p>
    <w:p w14:paraId="08C5F295" w14:textId="77777777" w:rsidR="0030220D" w:rsidRDefault="0030220D" w:rsidP="0030220D">
      <w:pPr>
        <w:spacing w:line="360" w:lineRule="auto"/>
        <w:ind w:left="720" w:firstLine="720"/>
        <w:rPr>
          <w:rFonts w:ascii="Times New Roman" w:hAnsi="Times New Roman" w:cs="Times New Roman"/>
          <w:b/>
          <w:bCs/>
          <w:sz w:val="24"/>
          <w:szCs w:val="24"/>
        </w:rPr>
      </w:pPr>
    </w:p>
    <w:p w14:paraId="3E30822A" w14:textId="77777777" w:rsidR="0030220D" w:rsidRDefault="0030220D" w:rsidP="0030220D">
      <w:pPr>
        <w:spacing w:line="360" w:lineRule="auto"/>
        <w:ind w:left="720" w:firstLine="720"/>
        <w:rPr>
          <w:rFonts w:ascii="Times New Roman" w:hAnsi="Times New Roman" w:cs="Times New Roman"/>
          <w:b/>
          <w:bCs/>
          <w:sz w:val="24"/>
          <w:szCs w:val="24"/>
        </w:rPr>
      </w:pPr>
    </w:p>
    <w:p w14:paraId="18A703F1" w14:textId="7C05D050" w:rsidR="0062193C" w:rsidRDefault="0030220D" w:rsidP="0030220D">
      <w:pPr>
        <w:spacing w:line="360" w:lineRule="auto"/>
        <w:ind w:left="720" w:firstLine="720"/>
        <w:rPr>
          <w:rFonts w:ascii="Times New Roman" w:hAnsi="Times New Roman" w:cs="Times New Roman"/>
          <w:b/>
          <w:bCs/>
          <w:sz w:val="24"/>
          <w:szCs w:val="24"/>
        </w:rPr>
      </w:pPr>
      <w:r w:rsidRPr="0030220D">
        <w:rPr>
          <w:rFonts w:ascii="Times New Roman" w:hAnsi="Times New Roman" w:cs="Times New Roman"/>
          <w:b/>
          <w:bCs/>
          <w:sz w:val="24"/>
          <w:szCs w:val="24"/>
        </w:rPr>
        <w:t>II.1.2.</w:t>
      </w:r>
      <w:r>
        <w:rPr>
          <w:rFonts w:ascii="Times New Roman" w:hAnsi="Times New Roman" w:cs="Times New Roman"/>
          <w:b/>
          <w:bCs/>
          <w:sz w:val="24"/>
          <w:szCs w:val="24"/>
        </w:rPr>
        <w:t xml:space="preserve"> M</w:t>
      </w:r>
      <w:r w:rsidR="00020592">
        <w:rPr>
          <w:rFonts w:ascii="Times New Roman" w:hAnsi="Times New Roman" w:cs="Times New Roman"/>
          <w:b/>
          <w:bCs/>
          <w:sz w:val="24"/>
          <w:szCs w:val="24"/>
        </w:rPr>
        <w:t>ODELADO DE PROCESOS</w:t>
      </w:r>
    </w:p>
    <w:p w14:paraId="061579DD" w14:textId="00F0BCE0" w:rsidR="00020592" w:rsidRDefault="00020592" w:rsidP="0030220D">
      <w:pPr>
        <w:spacing w:line="360" w:lineRule="auto"/>
        <w:ind w:left="720" w:firstLine="720"/>
        <w:rPr>
          <w:rFonts w:ascii="Times New Roman" w:hAnsi="Times New Roman" w:cs="Times New Roman"/>
          <w:b/>
          <w:bCs/>
          <w:sz w:val="24"/>
          <w:szCs w:val="24"/>
        </w:rPr>
      </w:pPr>
    </w:p>
    <w:p w14:paraId="67C3A66E" w14:textId="77777777" w:rsidR="00020592" w:rsidRPr="00020592" w:rsidRDefault="00020592" w:rsidP="00020592">
      <w:pPr>
        <w:spacing w:line="360" w:lineRule="auto"/>
        <w:ind w:left="1440"/>
        <w:rPr>
          <w:rFonts w:ascii="Times New Roman" w:hAnsi="Times New Roman" w:cs="Times New Roman"/>
          <w:sz w:val="24"/>
          <w:szCs w:val="24"/>
        </w:rPr>
      </w:pPr>
      <w:r w:rsidRPr="00020592">
        <w:rPr>
          <w:rFonts w:ascii="Times New Roman" w:hAnsi="Times New Roman" w:cs="Times New Roman"/>
          <w:sz w:val="24"/>
          <w:szCs w:val="24"/>
        </w:rPr>
        <w:t>El modelado de procesos BPM se considera importante por su capacidad de proporcionar una comprensión de la compañía y los mecanismos utilizados para su funcionamiento.</w:t>
      </w:r>
    </w:p>
    <w:p w14:paraId="57D4C9F0" w14:textId="77777777" w:rsidR="00020592" w:rsidRPr="00020592" w:rsidRDefault="00020592" w:rsidP="00020592">
      <w:pPr>
        <w:spacing w:line="360" w:lineRule="auto"/>
        <w:ind w:left="1440"/>
        <w:rPr>
          <w:rFonts w:ascii="Times New Roman" w:hAnsi="Times New Roman" w:cs="Times New Roman"/>
          <w:sz w:val="24"/>
          <w:szCs w:val="24"/>
        </w:rPr>
      </w:pPr>
      <w:r w:rsidRPr="00020592">
        <w:rPr>
          <w:rFonts w:ascii="Times New Roman" w:hAnsi="Times New Roman" w:cs="Times New Roman"/>
          <w:sz w:val="24"/>
          <w:szCs w:val="24"/>
        </w:rPr>
        <w:t xml:space="preserve">En los procesos de modelado BPM, la información y los documentos son utilizados por los autores, lo que genera un flujo de cómo se llevan a cabo las actividades, desde su inicio hasta lograr el objetivo del proceso. Para </w:t>
      </w:r>
      <w:r w:rsidRPr="00020592">
        <w:rPr>
          <w:rFonts w:ascii="Times New Roman" w:hAnsi="Times New Roman" w:cs="Times New Roman"/>
          <w:sz w:val="24"/>
          <w:szCs w:val="24"/>
        </w:rPr>
        <w:lastRenderedPageBreak/>
        <w:t>desarrollar un proyecto de modelado de procesos son necesarios los siguientes elementos:</w:t>
      </w:r>
    </w:p>
    <w:p w14:paraId="1953DF52" w14:textId="0CDD4E7B" w:rsidR="00020592" w:rsidRDefault="00020592" w:rsidP="00020592">
      <w:pPr>
        <w:spacing w:line="360" w:lineRule="auto"/>
        <w:ind w:left="720" w:firstLine="720"/>
        <w:rPr>
          <w:rFonts w:ascii="Times New Roman" w:hAnsi="Times New Roman" w:cs="Times New Roman"/>
          <w:sz w:val="24"/>
          <w:szCs w:val="24"/>
        </w:rPr>
      </w:pPr>
      <w:r w:rsidRPr="00020592">
        <w:rPr>
          <w:rFonts w:ascii="Times New Roman" w:hAnsi="Times New Roman" w:cs="Times New Roman"/>
          <w:sz w:val="24"/>
          <w:szCs w:val="24"/>
        </w:rPr>
        <w:t>Método: Etapas de la encuesta y el modelado de información.</w:t>
      </w:r>
    </w:p>
    <w:p w14:paraId="21187384" w14:textId="77777777" w:rsidR="00020592" w:rsidRPr="00020592" w:rsidRDefault="00020592" w:rsidP="00020592">
      <w:pPr>
        <w:spacing w:line="360" w:lineRule="auto"/>
        <w:ind w:left="720" w:firstLine="720"/>
        <w:rPr>
          <w:rFonts w:ascii="Times New Roman" w:hAnsi="Times New Roman" w:cs="Times New Roman"/>
          <w:sz w:val="24"/>
          <w:szCs w:val="24"/>
        </w:rPr>
      </w:pPr>
    </w:p>
    <w:p w14:paraId="322692DF" w14:textId="42145696" w:rsidR="00020592" w:rsidRDefault="00020592" w:rsidP="00020592">
      <w:pPr>
        <w:spacing w:line="360" w:lineRule="auto"/>
        <w:ind w:left="720" w:firstLine="720"/>
        <w:rPr>
          <w:rFonts w:ascii="Times New Roman" w:hAnsi="Times New Roman" w:cs="Times New Roman"/>
          <w:sz w:val="24"/>
          <w:szCs w:val="24"/>
        </w:rPr>
      </w:pPr>
      <w:r w:rsidRPr="00020592">
        <w:rPr>
          <w:rFonts w:ascii="Times New Roman" w:hAnsi="Times New Roman" w:cs="Times New Roman"/>
          <w:sz w:val="24"/>
          <w:szCs w:val="24"/>
        </w:rPr>
        <w:t>Meta-modelo: Información a ser modelada.</w:t>
      </w:r>
    </w:p>
    <w:p w14:paraId="214A84D9" w14:textId="77777777" w:rsidR="00020592" w:rsidRPr="00020592" w:rsidRDefault="00020592" w:rsidP="00020592">
      <w:pPr>
        <w:spacing w:line="360" w:lineRule="auto"/>
        <w:ind w:left="720" w:firstLine="720"/>
        <w:rPr>
          <w:rFonts w:ascii="Times New Roman" w:hAnsi="Times New Roman" w:cs="Times New Roman"/>
          <w:sz w:val="24"/>
          <w:szCs w:val="24"/>
        </w:rPr>
      </w:pPr>
    </w:p>
    <w:p w14:paraId="59FF0DD0" w14:textId="42D72FD4" w:rsidR="00020592" w:rsidRDefault="00020592" w:rsidP="00020592">
      <w:pPr>
        <w:spacing w:line="360" w:lineRule="auto"/>
        <w:ind w:left="720" w:firstLine="720"/>
        <w:rPr>
          <w:rFonts w:ascii="Times New Roman" w:hAnsi="Times New Roman" w:cs="Times New Roman"/>
          <w:sz w:val="24"/>
          <w:szCs w:val="24"/>
        </w:rPr>
      </w:pPr>
      <w:r w:rsidRPr="00020592">
        <w:rPr>
          <w:rFonts w:ascii="Times New Roman" w:hAnsi="Times New Roman" w:cs="Times New Roman"/>
          <w:sz w:val="24"/>
          <w:szCs w:val="24"/>
        </w:rPr>
        <w:t>Notación: Símbolos y reglas para representar la infomración.</w:t>
      </w:r>
    </w:p>
    <w:p w14:paraId="5452BE4B" w14:textId="77777777" w:rsidR="00020592" w:rsidRPr="00020592" w:rsidRDefault="00020592" w:rsidP="00020592">
      <w:pPr>
        <w:spacing w:line="360" w:lineRule="auto"/>
        <w:ind w:left="720" w:firstLine="720"/>
        <w:rPr>
          <w:rFonts w:ascii="Times New Roman" w:hAnsi="Times New Roman" w:cs="Times New Roman"/>
          <w:sz w:val="24"/>
          <w:szCs w:val="24"/>
        </w:rPr>
      </w:pPr>
    </w:p>
    <w:p w14:paraId="25D1FB07" w14:textId="055B1AC4" w:rsidR="00837721" w:rsidRDefault="00020592" w:rsidP="00020592">
      <w:pPr>
        <w:spacing w:line="360" w:lineRule="auto"/>
        <w:ind w:left="1440"/>
        <w:rPr>
          <w:rFonts w:ascii="Times New Roman" w:hAnsi="Times New Roman" w:cs="Times New Roman"/>
          <w:sz w:val="24"/>
          <w:szCs w:val="24"/>
        </w:rPr>
      </w:pPr>
      <w:r w:rsidRPr="00020592">
        <w:rPr>
          <w:rFonts w:ascii="Times New Roman" w:hAnsi="Times New Roman" w:cs="Times New Roman"/>
          <w:sz w:val="24"/>
          <w:szCs w:val="24"/>
        </w:rPr>
        <w:t>Herramienta: Apoyo computacional para la documentación de la información. </w:t>
      </w:r>
    </w:p>
    <w:p w14:paraId="76F8A1A4" w14:textId="3B5E0265" w:rsidR="00837721" w:rsidRDefault="00837721" w:rsidP="0044697C">
      <w:pPr>
        <w:spacing w:line="360" w:lineRule="auto"/>
        <w:rPr>
          <w:rFonts w:ascii="Times New Roman" w:hAnsi="Times New Roman" w:cs="Times New Roman"/>
          <w:sz w:val="24"/>
          <w:szCs w:val="24"/>
        </w:rPr>
      </w:pPr>
    </w:p>
    <w:p w14:paraId="26021278" w14:textId="388B4356" w:rsidR="00837721" w:rsidRPr="00020592" w:rsidRDefault="00837721" w:rsidP="00020592">
      <w:pPr>
        <w:spacing w:line="360" w:lineRule="auto"/>
        <w:rPr>
          <w:rFonts w:ascii="Times New Roman" w:hAnsi="Times New Roman" w:cs="Times New Roman"/>
          <w:sz w:val="24"/>
          <w:szCs w:val="24"/>
        </w:rPr>
      </w:pPr>
    </w:p>
    <w:p w14:paraId="51A3077E" w14:textId="76635106" w:rsidR="00837721" w:rsidRPr="00020592" w:rsidRDefault="00837721" w:rsidP="00020592">
      <w:pPr>
        <w:spacing w:line="360" w:lineRule="auto"/>
        <w:rPr>
          <w:rFonts w:ascii="Times New Roman" w:hAnsi="Times New Roman" w:cs="Times New Roman"/>
          <w:sz w:val="24"/>
          <w:szCs w:val="24"/>
        </w:rPr>
      </w:pPr>
    </w:p>
    <w:p w14:paraId="35476605" w14:textId="36C16B04" w:rsidR="00837721" w:rsidRPr="00020592" w:rsidRDefault="00837721" w:rsidP="00020592">
      <w:pPr>
        <w:spacing w:line="360" w:lineRule="auto"/>
        <w:ind w:left="720" w:firstLine="720"/>
        <w:rPr>
          <w:rFonts w:ascii="Times New Roman" w:hAnsi="Times New Roman" w:cs="Times New Roman"/>
          <w:b/>
          <w:bCs/>
          <w:sz w:val="24"/>
          <w:szCs w:val="24"/>
        </w:rPr>
      </w:pPr>
      <w:r w:rsidRPr="00020592">
        <w:rPr>
          <w:rFonts w:ascii="Times New Roman" w:hAnsi="Times New Roman" w:cs="Times New Roman"/>
          <w:b/>
          <w:bCs/>
          <w:sz w:val="24"/>
          <w:szCs w:val="24"/>
        </w:rPr>
        <w:t>II.1.3. SIPOC</w:t>
      </w:r>
    </w:p>
    <w:p w14:paraId="2117E778" w14:textId="77777777" w:rsidR="00020592" w:rsidRPr="00020592" w:rsidRDefault="00020592" w:rsidP="00020592">
      <w:pPr>
        <w:spacing w:line="360" w:lineRule="auto"/>
        <w:ind w:left="1440"/>
        <w:rPr>
          <w:rFonts w:ascii="Times New Roman" w:hAnsi="Times New Roman" w:cs="Times New Roman"/>
          <w:sz w:val="24"/>
          <w:szCs w:val="24"/>
        </w:rPr>
      </w:pPr>
      <w:r w:rsidRPr="00020592">
        <w:rPr>
          <w:rFonts w:ascii="Times New Roman" w:hAnsi="Times New Roman" w:cs="Times New Roman"/>
          <w:sz w:val="24"/>
          <w:szCs w:val="24"/>
        </w:rPr>
        <w:t xml:space="preserve">El Diagrama SIPOC, por sus siglas en inglés Supplier – Inputs- Process- Outputs – Customers, es la representación gráfica de un proceso de gestión. Esta herramienta permite visualizar el proceso de manera sencilla, identificando a las partes implicadas en el mismo: </w:t>
      </w:r>
    </w:p>
    <w:p w14:paraId="2D179F9E" w14:textId="77777777" w:rsidR="00020592" w:rsidRPr="00020592" w:rsidRDefault="00020592" w:rsidP="00020592">
      <w:pPr>
        <w:spacing w:line="360" w:lineRule="auto"/>
        <w:rPr>
          <w:rFonts w:ascii="Times New Roman" w:hAnsi="Times New Roman" w:cs="Times New Roman"/>
          <w:sz w:val="24"/>
          <w:szCs w:val="24"/>
        </w:rPr>
      </w:pPr>
    </w:p>
    <w:p w14:paraId="7E532CA3" w14:textId="7DC8B589" w:rsidR="00020592" w:rsidRPr="00020592" w:rsidRDefault="00020592" w:rsidP="00020592">
      <w:pPr>
        <w:spacing w:line="360" w:lineRule="auto"/>
        <w:rPr>
          <w:rFonts w:ascii="Times New Roman" w:hAnsi="Times New Roman" w:cs="Times New Roman"/>
          <w:sz w:val="24"/>
          <w:szCs w:val="24"/>
        </w:rPr>
      </w:pPr>
      <w:r w:rsidRPr="00020592">
        <w:rPr>
          <w:rFonts w:ascii="Times New Roman" w:hAnsi="Times New Roman" w:cs="Times New Roman"/>
          <w:sz w:val="24"/>
          <w:szCs w:val="24"/>
        </w:rPr>
        <w:tab/>
      </w:r>
      <w:r w:rsidRPr="00020592">
        <w:rPr>
          <w:rFonts w:ascii="Times New Roman" w:hAnsi="Times New Roman" w:cs="Times New Roman"/>
          <w:sz w:val="24"/>
          <w:szCs w:val="24"/>
        </w:rPr>
        <w:tab/>
        <w:t xml:space="preserve">Proveedor (supplier): persona que aporta recursos al proceso </w:t>
      </w:r>
    </w:p>
    <w:p w14:paraId="57E46AEA" w14:textId="6251FE66" w:rsidR="00020592" w:rsidRPr="00020592" w:rsidRDefault="00020592" w:rsidP="00020592">
      <w:pPr>
        <w:spacing w:line="360" w:lineRule="auto"/>
        <w:ind w:left="1440"/>
        <w:rPr>
          <w:rFonts w:ascii="Times New Roman" w:hAnsi="Times New Roman" w:cs="Times New Roman"/>
          <w:sz w:val="24"/>
          <w:szCs w:val="24"/>
        </w:rPr>
      </w:pPr>
      <w:r w:rsidRPr="00020592">
        <w:rPr>
          <w:rFonts w:ascii="Times New Roman" w:hAnsi="Times New Roman" w:cs="Times New Roman"/>
          <w:sz w:val="24"/>
          <w:szCs w:val="24"/>
        </w:rPr>
        <w:t xml:space="preserve">  Recursos (inputs): todo lo que se requiere para llevar a cabo el proceso. Se considera recursos a la información, materiales e incluso, personas. </w:t>
      </w:r>
    </w:p>
    <w:p w14:paraId="70E67D07" w14:textId="423E1254" w:rsidR="00020592" w:rsidRPr="00020592" w:rsidRDefault="00020592" w:rsidP="00020592">
      <w:pPr>
        <w:spacing w:line="360" w:lineRule="auto"/>
        <w:ind w:left="1440"/>
        <w:rPr>
          <w:rFonts w:ascii="Times New Roman" w:hAnsi="Times New Roman" w:cs="Times New Roman"/>
          <w:sz w:val="24"/>
          <w:szCs w:val="24"/>
        </w:rPr>
      </w:pPr>
      <w:r w:rsidRPr="00020592">
        <w:rPr>
          <w:rFonts w:ascii="Times New Roman" w:hAnsi="Times New Roman" w:cs="Times New Roman"/>
          <w:sz w:val="24"/>
          <w:szCs w:val="24"/>
        </w:rPr>
        <w:t xml:space="preserve">  Proceso (process): conjunto de actividades que transforman las entradas en salidas, dándoles un valor añadido. </w:t>
      </w:r>
    </w:p>
    <w:p w14:paraId="55577692" w14:textId="703243AC" w:rsidR="00020592" w:rsidRPr="00020592" w:rsidRDefault="00020592" w:rsidP="00020592">
      <w:pPr>
        <w:spacing w:line="360" w:lineRule="auto"/>
        <w:ind w:left="1440"/>
        <w:rPr>
          <w:rFonts w:ascii="Times New Roman" w:hAnsi="Times New Roman" w:cs="Times New Roman"/>
          <w:sz w:val="24"/>
          <w:szCs w:val="24"/>
        </w:rPr>
      </w:pPr>
      <w:r w:rsidRPr="00020592">
        <w:rPr>
          <w:rFonts w:ascii="Times New Roman" w:hAnsi="Times New Roman" w:cs="Times New Roman"/>
          <w:sz w:val="24"/>
          <w:szCs w:val="24"/>
        </w:rPr>
        <w:t xml:space="preserve">  Cliente (customer): la persona que recibe el resultado del proceso. El objetivo es obtener </w:t>
      </w:r>
      <w:r>
        <w:rPr>
          <w:rFonts w:ascii="Times New Roman" w:eastAsia="MS Gothic" w:hAnsi="Times New Roman" w:cs="Times New Roman"/>
          <w:sz w:val="24"/>
          <w:szCs w:val="24"/>
        </w:rPr>
        <w:t>l</w:t>
      </w:r>
      <w:r w:rsidRPr="00020592">
        <w:rPr>
          <w:rFonts w:ascii="Times New Roman" w:hAnsi="Times New Roman" w:cs="Times New Roman"/>
          <w:sz w:val="24"/>
          <w:szCs w:val="24"/>
        </w:rPr>
        <w:t xml:space="preserve">a satisfacción de este cliente. </w:t>
      </w:r>
    </w:p>
    <w:p w14:paraId="6977BBB7" w14:textId="77777777" w:rsidR="00020592" w:rsidRDefault="00020592" w:rsidP="00020592">
      <w:pPr>
        <w:spacing w:line="360" w:lineRule="auto"/>
        <w:ind w:left="720" w:firstLine="720"/>
        <w:rPr>
          <w:rFonts w:ascii="Times New Roman" w:hAnsi="Times New Roman" w:cs="Times New Roman"/>
          <w:sz w:val="24"/>
          <w:szCs w:val="24"/>
        </w:rPr>
      </w:pPr>
    </w:p>
    <w:p w14:paraId="176C90CA" w14:textId="535B1D16" w:rsidR="00020592" w:rsidRPr="00020592" w:rsidRDefault="00020592" w:rsidP="00020592">
      <w:pPr>
        <w:spacing w:line="360" w:lineRule="auto"/>
        <w:ind w:left="1440"/>
        <w:rPr>
          <w:rFonts w:ascii="Times New Roman" w:hAnsi="Times New Roman" w:cs="Times New Roman"/>
          <w:sz w:val="24"/>
          <w:szCs w:val="24"/>
        </w:rPr>
      </w:pPr>
      <w:r w:rsidRPr="00020592">
        <w:rPr>
          <w:rFonts w:ascii="Times New Roman" w:hAnsi="Times New Roman" w:cs="Times New Roman"/>
          <w:sz w:val="24"/>
          <w:szCs w:val="24"/>
        </w:rPr>
        <w:t xml:space="preserve">De manera resumida los pasos a realizar para elaborar un Diagrama SIPOC pueden ser: </w:t>
      </w:r>
    </w:p>
    <w:p w14:paraId="3AFB4F61" w14:textId="31695CCF" w:rsidR="00020592" w:rsidRPr="00020592" w:rsidRDefault="00020592" w:rsidP="00020592">
      <w:pPr>
        <w:spacing w:line="360" w:lineRule="auto"/>
        <w:rPr>
          <w:rFonts w:ascii="Times New Roman" w:hAnsi="Times New Roman" w:cs="Times New Roman"/>
          <w:sz w:val="24"/>
          <w:szCs w:val="24"/>
        </w:rPr>
      </w:pPr>
      <w:r w:rsidRPr="00020592">
        <w:rPr>
          <w:rFonts w:ascii="Times New Roman" w:hAnsi="Times New Roman" w:cs="Times New Roman"/>
          <w:sz w:val="24"/>
          <w:szCs w:val="24"/>
        </w:rPr>
        <w:tab/>
      </w:r>
      <w:r w:rsidRPr="00020592">
        <w:rPr>
          <w:rFonts w:ascii="Times New Roman" w:hAnsi="Times New Roman" w:cs="Times New Roman"/>
          <w:sz w:val="24"/>
          <w:szCs w:val="24"/>
        </w:rPr>
        <w:tab/>
      </w:r>
      <w:r w:rsidRPr="00020592">
        <w:rPr>
          <w:rFonts w:ascii="Times New Roman" w:hAnsi="Times New Roman" w:cs="Times New Roman"/>
          <w:sz w:val="24"/>
          <w:szCs w:val="24"/>
        </w:rPr>
        <w:t xml:space="preserve">  Identificar los procesos </w:t>
      </w:r>
    </w:p>
    <w:p w14:paraId="56210657" w14:textId="321A384F" w:rsidR="00020592" w:rsidRPr="00020592" w:rsidRDefault="00020592" w:rsidP="00020592">
      <w:pPr>
        <w:spacing w:line="360" w:lineRule="auto"/>
        <w:rPr>
          <w:rFonts w:ascii="Times New Roman" w:hAnsi="Times New Roman" w:cs="Times New Roman"/>
          <w:sz w:val="24"/>
          <w:szCs w:val="24"/>
        </w:rPr>
      </w:pPr>
      <w:r w:rsidRPr="00020592">
        <w:rPr>
          <w:rFonts w:ascii="Times New Roman" w:hAnsi="Times New Roman" w:cs="Times New Roman"/>
          <w:sz w:val="24"/>
          <w:szCs w:val="24"/>
        </w:rPr>
        <w:tab/>
      </w:r>
      <w:r w:rsidRPr="00020592">
        <w:rPr>
          <w:rFonts w:ascii="Times New Roman" w:hAnsi="Times New Roman" w:cs="Times New Roman"/>
          <w:sz w:val="24"/>
          <w:szCs w:val="24"/>
        </w:rPr>
        <w:tab/>
      </w:r>
      <w:r w:rsidRPr="00020592">
        <w:rPr>
          <w:rFonts w:ascii="Times New Roman" w:hAnsi="Times New Roman" w:cs="Times New Roman"/>
          <w:sz w:val="24"/>
          <w:szCs w:val="24"/>
        </w:rPr>
        <w:t xml:space="preserve">  Establecer las entradas del proceso, los recursos necesarios </w:t>
      </w:r>
    </w:p>
    <w:p w14:paraId="4BFD2A18" w14:textId="32EEF0A3" w:rsidR="00020592" w:rsidRPr="00020592" w:rsidRDefault="00020592" w:rsidP="00020592">
      <w:pPr>
        <w:spacing w:line="360" w:lineRule="auto"/>
        <w:rPr>
          <w:rFonts w:ascii="Times New Roman" w:hAnsi="Times New Roman" w:cs="Times New Roman"/>
          <w:sz w:val="24"/>
          <w:szCs w:val="24"/>
        </w:rPr>
      </w:pPr>
      <w:r w:rsidRPr="00020592">
        <w:rPr>
          <w:rFonts w:ascii="Times New Roman" w:hAnsi="Times New Roman" w:cs="Times New Roman"/>
          <w:sz w:val="24"/>
          <w:szCs w:val="24"/>
        </w:rPr>
        <w:lastRenderedPageBreak/>
        <w:tab/>
      </w:r>
      <w:r w:rsidRPr="00020592">
        <w:rPr>
          <w:rFonts w:ascii="Times New Roman" w:hAnsi="Times New Roman" w:cs="Times New Roman"/>
          <w:sz w:val="24"/>
          <w:szCs w:val="24"/>
        </w:rPr>
        <w:tab/>
      </w:r>
      <w:r w:rsidRPr="00020592">
        <w:rPr>
          <w:rFonts w:ascii="Times New Roman" w:hAnsi="Times New Roman" w:cs="Times New Roman"/>
          <w:sz w:val="24"/>
          <w:szCs w:val="24"/>
        </w:rPr>
        <w:t xml:space="preserve">  Establecer los proveedores de estas entradas al proceso </w:t>
      </w:r>
    </w:p>
    <w:p w14:paraId="4A44C98A" w14:textId="13927110" w:rsidR="00020592" w:rsidRPr="00020592" w:rsidRDefault="00020592" w:rsidP="00020592">
      <w:pPr>
        <w:spacing w:line="360" w:lineRule="auto"/>
        <w:rPr>
          <w:rFonts w:ascii="Times New Roman" w:hAnsi="Times New Roman" w:cs="Times New Roman"/>
          <w:sz w:val="24"/>
          <w:szCs w:val="24"/>
        </w:rPr>
      </w:pPr>
      <w:r w:rsidRPr="00020592">
        <w:rPr>
          <w:rFonts w:ascii="Times New Roman" w:hAnsi="Times New Roman" w:cs="Times New Roman"/>
          <w:sz w:val="24"/>
          <w:szCs w:val="24"/>
        </w:rPr>
        <w:tab/>
      </w:r>
      <w:r w:rsidRPr="00020592">
        <w:rPr>
          <w:rFonts w:ascii="Times New Roman" w:hAnsi="Times New Roman" w:cs="Times New Roman"/>
          <w:sz w:val="24"/>
          <w:szCs w:val="24"/>
        </w:rPr>
        <w:tab/>
      </w:r>
      <w:r w:rsidRPr="00020592">
        <w:rPr>
          <w:rFonts w:ascii="Times New Roman" w:hAnsi="Times New Roman" w:cs="Times New Roman"/>
          <w:sz w:val="24"/>
          <w:szCs w:val="24"/>
        </w:rPr>
        <w:t xml:space="preserve">  Definir el proceso en si </w:t>
      </w:r>
    </w:p>
    <w:p w14:paraId="4BF47F69" w14:textId="2F4DB58E" w:rsidR="00020592" w:rsidRPr="00020592" w:rsidRDefault="00020592" w:rsidP="00020592">
      <w:pPr>
        <w:spacing w:line="360" w:lineRule="auto"/>
        <w:rPr>
          <w:rFonts w:ascii="Times New Roman" w:hAnsi="Times New Roman" w:cs="Times New Roman"/>
          <w:sz w:val="24"/>
          <w:szCs w:val="24"/>
        </w:rPr>
      </w:pPr>
      <w:r w:rsidRPr="00020592">
        <w:rPr>
          <w:rFonts w:ascii="Times New Roman" w:hAnsi="Times New Roman" w:cs="Times New Roman"/>
          <w:sz w:val="24"/>
          <w:szCs w:val="24"/>
        </w:rPr>
        <w:tab/>
      </w:r>
      <w:r w:rsidRPr="00020592">
        <w:rPr>
          <w:rFonts w:ascii="Times New Roman" w:hAnsi="Times New Roman" w:cs="Times New Roman"/>
          <w:sz w:val="24"/>
          <w:szCs w:val="24"/>
        </w:rPr>
        <w:tab/>
      </w:r>
      <w:r w:rsidRPr="00020592">
        <w:rPr>
          <w:rFonts w:ascii="Times New Roman" w:hAnsi="Times New Roman" w:cs="Times New Roman"/>
          <w:sz w:val="24"/>
          <w:szCs w:val="24"/>
        </w:rPr>
        <w:t>  Establecer quién es el cliente de cada una de las salidas obtenidas</w:t>
      </w:r>
      <w:r>
        <w:rPr>
          <w:rFonts w:ascii="Times New Roman" w:hAnsi="Times New Roman" w:cs="Times New Roman"/>
          <w:sz w:val="24"/>
          <w:szCs w:val="24"/>
        </w:rPr>
        <w:t>.</w:t>
      </w:r>
    </w:p>
    <w:p w14:paraId="5B2854BB" w14:textId="77777777" w:rsidR="00837721" w:rsidRPr="00020592" w:rsidRDefault="00837721" w:rsidP="0044697C">
      <w:pPr>
        <w:spacing w:line="360" w:lineRule="auto"/>
        <w:rPr>
          <w:rFonts w:ascii="Times New Roman" w:hAnsi="Times New Roman" w:cs="Times New Roman"/>
          <w:sz w:val="24"/>
          <w:szCs w:val="24"/>
          <w:lang w:val="es-MX"/>
        </w:rPr>
      </w:pPr>
    </w:p>
    <w:p w14:paraId="16E1E209" w14:textId="77777777" w:rsidR="00362C8A" w:rsidRPr="0044697C" w:rsidRDefault="00362C8A" w:rsidP="0044697C">
      <w:pPr>
        <w:spacing w:line="360" w:lineRule="auto"/>
        <w:rPr>
          <w:rFonts w:ascii="Times New Roman" w:hAnsi="Times New Roman" w:cs="Times New Roman"/>
          <w:sz w:val="24"/>
          <w:szCs w:val="24"/>
        </w:rPr>
      </w:pPr>
    </w:p>
    <w:p w14:paraId="72A93940" w14:textId="77777777" w:rsidR="00362C8A" w:rsidRPr="0044697C" w:rsidRDefault="00362C8A" w:rsidP="0044697C">
      <w:pPr>
        <w:spacing w:line="360" w:lineRule="auto"/>
        <w:rPr>
          <w:rFonts w:ascii="Times New Roman" w:hAnsi="Times New Roman" w:cs="Times New Roman"/>
          <w:sz w:val="24"/>
          <w:szCs w:val="24"/>
        </w:rPr>
      </w:pPr>
    </w:p>
    <w:p w14:paraId="61063F1D" w14:textId="77777777" w:rsidR="00362C8A" w:rsidRPr="0044697C" w:rsidRDefault="00362C8A" w:rsidP="0044697C">
      <w:pPr>
        <w:spacing w:line="360" w:lineRule="auto"/>
        <w:rPr>
          <w:rFonts w:ascii="Times New Roman" w:hAnsi="Times New Roman" w:cs="Times New Roman"/>
          <w:sz w:val="24"/>
          <w:szCs w:val="24"/>
        </w:rPr>
      </w:pPr>
    </w:p>
    <w:p w14:paraId="47B026E8" w14:textId="77777777" w:rsidR="00362C8A" w:rsidRPr="0044697C" w:rsidRDefault="00362C8A" w:rsidP="0044697C">
      <w:pPr>
        <w:spacing w:line="360" w:lineRule="auto"/>
        <w:rPr>
          <w:rFonts w:ascii="Times New Roman" w:hAnsi="Times New Roman" w:cs="Times New Roman"/>
          <w:sz w:val="24"/>
          <w:szCs w:val="24"/>
        </w:rPr>
      </w:pPr>
    </w:p>
    <w:p w14:paraId="4BD17749" w14:textId="77777777" w:rsidR="00362C8A" w:rsidRPr="0044697C" w:rsidRDefault="00362C8A" w:rsidP="0044697C">
      <w:pPr>
        <w:spacing w:line="360" w:lineRule="auto"/>
        <w:rPr>
          <w:rFonts w:ascii="Times New Roman" w:hAnsi="Times New Roman" w:cs="Times New Roman"/>
          <w:sz w:val="24"/>
          <w:szCs w:val="24"/>
        </w:rPr>
      </w:pPr>
    </w:p>
    <w:p w14:paraId="65436042" w14:textId="06724352" w:rsidR="006D7A1E" w:rsidRPr="0030220D" w:rsidRDefault="006D7A1E" w:rsidP="006D7A1E">
      <w:pPr>
        <w:spacing w:line="360" w:lineRule="auto"/>
        <w:ind w:left="720" w:firstLine="720"/>
        <w:rPr>
          <w:rFonts w:ascii="Times New Roman" w:hAnsi="Times New Roman" w:cs="Times New Roman"/>
          <w:b/>
          <w:bCs/>
          <w:sz w:val="24"/>
          <w:szCs w:val="24"/>
        </w:rPr>
      </w:pPr>
      <w:r w:rsidRPr="0030220D">
        <w:rPr>
          <w:rFonts w:ascii="Times New Roman" w:hAnsi="Times New Roman" w:cs="Times New Roman"/>
          <w:b/>
          <w:bCs/>
          <w:sz w:val="24"/>
          <w:szCs w:val="24"/>
        </w:rPr>
        <w:t>II.1.</w:t>
      </w:r>
      <w:r>
        <w:rPr>
          <w:rFonts w:ascii="Times New Roman" w:hAnsi="Times New Roman" w:cs="Times New Roman"/>
          <w:b/>
          <w:bCs/>
          <w:sz w:val="24"/>
          <w:szCs w:val="24"/>
        </w:rPr>
        <w:t>4</w:t>
      </w:r>
      <w:r w:rsidRPr="0030220D">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b/>
          <w:bCs/>
          <w:sz w:val="24"/>
          <w:szCs w:val="24"/>
        </w:rPr>
        <w:t>DEFINICION DE INDICADORES</w:t>
      </w:r>
    </w:p>
    <w:p w14:paraId="3DD9FFAA" w14:textId="77777777" w:rsidR="00362C8A" w:rsidRPr="0044697C" w:rsidRDefault="00362C8A" w:rsidP="0044697C">
      <w:pPr>
        <w:spacing w:line="360" w:lineRule="auto"/>
        <w:rPr>
          <w:rFonts w:ascii="Times New Roman" w:hAnsi="Times New Roman" w:cs="Times New Roman"/>
          <w:sz w:val="24"/>
          <w:szCs w:val="24"/>
        </w:rPr>
      </w:pPr>
    </w:p>
    <w:p w14:paraId="0CC43679" w14:textId="119E7E1A" w:rsidR="006D7A1E" w:rsidRPr="0044697C" w:rsidRDefault="006D7A1E" w:rsidP="006D7A1E">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t>La eficacia se define como el grado en el que se logran las metas y objetivos de un plan, es decir, hasta qué punto se ha conseguido el resultado esperado. Por ejemplo, en una panadería se marca el objetivo de que cada trabajador elabore 100 barras de pan diarias; uno de ellos consigue esta meta, por lo que es eficaz, mientras que otro solo alcanza nueve decenas, convirtiéndose en ineficaz.</w:t>
      </w:r>
    </w:p>
    <w:p w14:paraId="5E6A8351" w14:textId="77777777" w:rsidR="006D7A1E" w:rsidRPr="0044697C" w:rsidRDefault="006D7A1E" w:rsidP="006D7A1E">
      <w:pPr>
        <w:spacing w:line="360" w:lineRule="auto"/>
        <w:rPr>
          <w:rFonts w:ascii="Times New Roman" w:hAnsi="Times New Roman" w:cs="Times New Roman"/>
          <w:sz w:val="24"/>
          <w:szCs w:val="24"/>
        </w:rPr>
      </w:pPr>
    </w:p>
    <w:p w14:paraId="373C9F94" w14:textId="77777777" w:rsidR="006D7A1E" w:rsidRPr="0044697C" w:rsidRDefault="006D7A1E" w:rsidP="006D7A1E">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t>La eficiencia supone conseguir un objetivo al menor coste posible. Así, mientras que el empleado eficaz emplea un proceso que requiere un gasto de 10 céntimos por barra, el ineficaz ha desarrollado una metodología con la que ahorra masa, reduciendo el coste a 9 céntimos por pieza. De este modo, el segundo será más eficiente que el primero.</w:t>
      </w:r>
    </w:p>
    <w:p w14:paraId="2BC2D2D9" w14:textId="77777777" w:rsidR="006D7A1E" w:rsidRPr="0044697C" w:rsidRDefault="006D7A1E" w:rsidP="006D7A1E">
      <w:pPr>
        <w:spacing w:line="360" w:lineRule="auto"/>
        <w:rPr>
          <w:rFonts w:ascii="Times New Roman" w:hAnsi="Times New Roman" w:cs="Times New Roman"/>
          <w:sz w:val="24"/>
          <w:szCs w:val="24"/>
        </w:rPr>
      </w:pPr>
    </w:p>
    <w:p w14:paraId="6C1F9FC1" w14:textId="77777777" w:rsidR="006D7A1E" w:rsidRPr="0044697C" w:rsidRDefault="006D7A1E" w:rsidP="006D7A1E">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t>La efectividad se traduce como el equilibrio entre los dos indicadores anteriores, consiguiendo llevar a cabo el máximo trabajo previsto al mejor precio.</w:t>
      </w:r>
    </w:p>
    <w:p w14:paraId="14408F8D" w14:textId="77777777" w:rsidR="006D7A1E" w:rsidRPr="0044697C" w:rsidRDefault="006D7A1E" w:rsidP="006D7A1E">
      <w:pPr>
        <w:spacing w:line="360" w:lineRule="auto"/>
        <w:rPr>
          <w:rFonts w:ascii="Times New Roman" w:hAnsi="Times New Roman" w:cs="Times New Roman"/>
          <w:sz w:val="24"/>
          <w:szCs w:val="24"/>
        </w:rPr>
      </w:pPr>
    </w:p>
    <w:p w14:paraId="0BCFBF03" w14:textId="77777777" w:rsidR="006D7A1E" w:rsidRPr="0044697C" w:rsidRDefault="006D7A1E" w:rsidP="006D7A1E">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t>Gestionando estos indicadores de efectividad, eficacia y eficiencia conseguiremos los siguientes beneficios para la compañía:</w:t>
      </w:r>
    </w:p>
    <w:p w14:paraId="3BDF7EB4" w14:textId="77777777" w:rsidR="006D7A1E" w:rsidRPr="0044697C" w:rsidRDefault="006D7A1E" w:rsidP="006D7A1E">
      <w:pPr>
        <w:spacing w:line="360" w:lineRule="auto"/>
        <w:rPr>
          <w:rFonts w:ascii="Times New Roman" w:hAnsi="Times New Roman" w:cs="Times New Roman"/>
          <w:sz w:val="24"/>
          <w:szCs w:val="24"/>
        </w:rPr>
      </w:pPr>
    </w:p>
    <w:p w14:paraId="080C841B" w14:textId="77777777" w:rsidR="006D7A1E" w:rsidRPr="0044697C" w:rsidRDefault="006D7A1E" w:rsidP="006D7A1E">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lastRenderedPageBreak/>
        <w:t>Correcto establecimiento de las metas. Si toda la plantilla, por ejemplo, consigue resultados del 100%, quizá sea el momento de ser un poco más ambiciosos en cuanto a los objetivos de la empresa, y viceversa.</w:t>
      </w:r>
    </w:p>
    <w:p w14:paraId="6334A293" w14:textId="77777777" w:rsidR="006D7A1E" w:rsidRPr="0044697C" w:rsidRDefault="006D7A1E" w:rsidP="006D7A1E">
      <w:pPr>
        <w:spacing w:line="360" w:lineRule="auto"/>
        <w:rPr>
          <w:rFonts w:ascii="Times New Roman" w:hAnsi="Times New Roman" w:cs="Times New Roman"/>
          <w:sz w:val="24"/>
          <w:szCs w:val="24"/>
        </w:rPr>
      </w:pPr>
    </w:p>
    <w:p w14:paraId="754DC607" w14:textId="77777777" w:rsidR="006D7A1E" w:rsidRPr="0044697C" w:rsidRDefault="006D7A1E" w:rsidP="006D7A1E">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t>Ajuste de costes y tiempo. Estos indicadores nos permiten conocer si el dinero y dedicación invertida en el proceso es realmente el adecuado, lo que contribuye a la elaboración de los presupuestos, el ahorro en gastos y la planificación de Recursos Humanos.</w:t>
      </w:r>
    </w:p>
    <w:p w14:paraId="43B2F893" w14:textId="77777777" w:rsidR="006D7A1E" w:rsidRPr="0044697C" w:rsidRDefault="006D7A1E" w:rsidP="006D7A1E">
      <w:pPr>
        <w:spacing w:line="360" w:lineRule="auto"/>
        <w:rPr>
          <w:rFonts w:ascii="Times New Roman" w:hAnsi="Times New Roman" w:cs="Times New Roman"/>
          <w:sz w:val="24"/>
          <w:szCs w:val="24"/>
        </w:rPr>
      </w:pPr>
    </w:p>
    <w:p w14:paraId="43F6E6F5" w14:textId="08586345" w:rsidR="006D7A1E" w:rsidRPr="0044697C" w:rsidRDefault="006D7A1E" w:rsidP="006D7A1E">
      <w:pPr>
        <w:spacing w:line="360" w:lineRule="auto"/>
        <w:ind w:left="1440" w:firstLine="60"/>
        <w:rPr>
          <w:rFonts w:ascii="Times New Roman" w:hAnsi="Times New Roman" w:cs="Times New Roman"/>
          <w:sz w:val="24"/>
          <w:szCs w:val="24"/>
        </w:rPr>
      </w:pPr>
      <w:r w:rsidRPr="0044697C">
        <w:rPr>
          <w:rFonts w:ascii="Times New Roman" w:hAnsi="Times New Roman" w:cs="Times New Roman"/>
          <w:sz w:val="24"/>
          <w:szCs w:val="24"/>
        </w:rPr>
        <w:t>Evaluación del desempeño. Al conocer el grado de efectividad de cada empleado obtendremos una radiografía sobre su competencia que nos ayudará a diseñar planes de formación, promoción o distribución de incentivos.</w:t>
      </w:r>
    </w:p>
    <w:p w14:paraId="720730C0" w14:textId="77777777" w:rsidR="006D7A1E" w:rsidRPr="0044697C" w:rsidRDefault="006D7A1E" w:rsidP="006D7A1E">
      <w:pPr>
        <w:spacing w:line="360" w:lineRule="auto"/>
        <w:rPr>
          <w:rFonts w:ascii="Times New Roman" w:hAnsi="Times New Roman" w:cs="Times New Roman"/>
          <w:sz w:val="24"/>
          <w:szCs w:val="24"/>
        </w:rPr>
      </w:pPr>
    </w:p>
    <w:p w14:paraId="18E6173C" w14:textId="41E50DE8" w:rsidR="006D7A1E" w:rsidRPr="0044697C" w:rsidRDefault="006D7A1E" w:rsidP="006D7A1E">
      <w:pPr>
        <w:spacing w:line="360" w:lineRule="auto"/>
        <w:ind w:left="1440" w:firstLine="60"/>
        <w:rPr>
          <w:rFonts w:ascii="Times New Roman" w:hAnsi="Times New Roman" w:cs="Times New Roman"/>
          <w:sz w:val="24"/>
          <w:szCs w:val="24"/>
        </w:rPr>
      </w:pPr>
      <w:r w:rsidRPr="0044697C">
        <w:rPr>
          <w:rFonts w:ascii="Times New Roman" w:hAnsi="Times New Roman" w:cs="Times New Roman"/>
          <w:sz w:val="24"/>
          <w:szCs w:val="24"/>
        </w:rPr>
        <w:t>Mejora de la competitividad. El hecho de evaluar constantemente el margen entre lo que se espera y lo que se hace provoca que las organizaciones tiendan hacia la mejora continua, convirtiéndose en más competitivas dentro de sus sectores.</w:t>
      </w:r>
    </w:p>
    <w:p w14:paraId="4E161869" w14:textId="77777777" w:rsidR="006D7A1E" w:rsidRPr="0044697C" w:rsidRDefault="006D7A1E" w:rsidP="006D7A1E">
      <w:pPr>
        <w:spacing w:line="360" w:lineRule="auto"/>
        <w:rPr>
          <w:rFonts w:ascii="Times New Roman" w:hAnsi="Times New Roman" w:cs="Times New Roman"/>
          <w:sz w:val="24"/>
          <w:szCs w:val="24"/>
        </w:rPr>
      </w:pPr>
    </w:p>
    <w:p w14:paraId="40B35627" w14:textId="77777777" w:rsidR="006D7A1E" w:rsidRPr="0044697C" w:rsidRDefault="006D7A1E" w:rsidP="006D7A1E">
      <w:pPr>
        <w:spacing w:line="360" w:lineRule="auto"/>
        <w:rPr>
          <w:rFonts w:ascii="Times New Roman" w:hAnsi="Times New Roman" w:cs="Times New Roman"/>
          <w:sz w:val="24"/>
          <w:szCs w:val="24"/>
        </w:rPr>
      </w:pPr>
    </w:p>
    <w:p w14:paraId="3AFCE01F" w14:textId="77777777" w:rsidR="006D7A1E" w:rsidRPr="0044697C" w:rsidRDefault="006D7A1E" w:rsidP="006D7A1E">
      <w:pPr>
        <w:spacing w:line="360" w:lineRule="auto"/>
        <w:rPr>
          <w:rFonts w:ascii="Times New Roman" w:hAnsi="Times New Roman" w:cs="Times New Roman"/>
          <w:sz w:val="24"/>
          <w:szCs w:val="24"/>
        </w:rPr>
      </w:pPr>
    </w:p>
    <w:p w14:paraId="39BCBD90" w14:textId="26B205C6" w:rsidR="007C0048" w:rsidRPr="0030220D" w:rsidRDefault="007C0048" w:rsidP="007C0048">
      <w:pPr>
        <w:spacing w:line="360" w:lineRule="auto"/>
        <w:ind w:left="720" w:firstLine="720"/>
        <w:rPr>
          <w:rFonts w:ascii="Times New Roman" w:hAnsi="Times New Roman" w:cs="Times New Roman"/>
          <w:b/>
          <w:bCs/>
          <w:sz w:val="24"/>
          <w:szCs w:val="24"/>
        </w:rPr>
      </w:pPr>
      <w:r w:rsidRPr="0030220D">
        <w:rPr>
          <w:rFonts w:ascii="Times New Roman" w:hAnsi="Times New Roman" w:cs="Times New Roman"/>
          <w:b/>
          <w:bCs/>
          <w:sz w:val="24"/>
          <w:szCs w:val="24"/>
        </w:rPr>
        <w:t>II.1.</w:t>
      </w:r>
      <w:r w:rsidR="00AC4203">
        <w:rPr>
          <w:rFonts w:ascii="Times New Roman" w:hAnsi="Times New Roman" w:cs="Times New Roman"/>
          <w:b/>
          <w:bCs/>
          <w:sz w:val="24"/>
          <w:szCs w:val="24"/>
        </w:rPr>
        <w:t>5</w:t>
      </w:r>
      <w:r w:rsidRPr="0030220D">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b/>
          <w:bCs/>
          <w:sz w:val="24"/>
          <w:szCs w:val="24"/>
        </w:rPr>
        <w:t>CALCULO</w:t>
      </w:r>
      <w:r>
        <w:rPr>
          <w:rFonts w:ascii="Times New Roman" w:hAnsi="Times New Roman" w:cs="Times New Roman"/>
          <w:b/>
          <w:bCs/>
          <w:sz w:val="24"/>
          <w:szCs w:val="24"/>
        </w:rPr>
        <w:t xml:space="preserve"> DE INDICADORES</w:t>
      </w:r>
    </w:p>
    <w:p w14:paraId="2CCCC7A0" w14:textId="77777777" w:rsidR="006D7A1E" w:rsidRPr="0044697C" w:rsidRDefault="006D7A1E" w:rsidP="006D7A1E">
      <w:pPr>
        <w:spacing w:line="360" w:lineRule="auto"/>
        <w:rPr>
          <w:rFonts w:ascii="Times New Roman" w:hAnsi="Times New Roman" w:cs="Times New Roman"/>
          <w:sz w:val="24"/>
          <w:szCs w:val="24"/>
        </w:rPr>
      </w:pPr>
    </w:p>
    <w:p w14:paraId="471310A7" w14:textId="56CDA71F" w:rsidR="006D7A1E" w:rsidRPr="0044697C" w:rsidRDefault="006D7A1E" w:rsidP="009A5473">
      <w:pPr>
        <w:spacing w:line="360" w:lineRule="auto"/>
        <w:ind w:left="1440" w:firstLine="60"/>
        <w:rPr>
          <w:rFonts w:ascii="Times New Roman" w:hAnsi="Times New Roman" w:cs="Times New Roman"/>
          <w:sz w:val="24"/>
          <w:szCs w:val="24"/>
        </w:rPr>
      </w:pPr>
      <w:r w:rsidRPr="0044697C">
        <w:rPr>
          <w:rFonts w:ascii="Times New Roman" w:hAnsi="Times New Roman" w:cs="Times New Roman"/>
          <w:sz w:val="24"/>
          <w:szCs w:val="24"/>
        </w:rPr>
        <w:t>Eficacia= (Resultado alcanzado*100)/Resultado previsto. Esto nos dará un porcentaje que podremos evaluar en función de una tabla de percentiles, de modo que en función del resultado le otorgaremos una puntuación del 1 al 5, siendo 1 muy ineficaz y 5 muy eficaz.</w:t>
      </w:r>
    </w:p>
    <w:p w14:paraId="4172B41B" w14:textId="77777777" w:rsidR="006D7A1E" w:rsidRPr="0044697C" w:rsidRDefault="006D7A1E" w:rsidP="006D7A1E">
      <w:pPr>
        <w:spacing w:line="360" w:lineRule="auto"/>
        <w:rPr>
          <w:rFonts w:ascii="Times New Roman" w:hAnsi="Times New Roman" w:cs="Times New Roman"/>
          <w:sz w:val="24"/>
          <w:szCs w:val="24"/>
        </w:rPr>
      </w:pPr>
    </w:p>
    <w:p w14:paraId="687436B0" w14:textId="2A91217C" w:rsidR="006D7A1E" w:rsidRPr="0044697C" w:rsidRDefault="006D7A1E" w:rsidP="009A5473">
      <w:pPr>
        <w:spacing w:line="360" w:lineRule="auto"/>
        <w:ind w:left="1440" w:firstLine="240"/>
        <w:rPr>
          <w:rFonts w:ascii="Times New Roman" w:hAnsi="Times New Roman" w:cs="Times New Roman"/>
          <w:sz w:val="24"/>
          <w:szCs w:val="24"/>
        </w:rPr>
      </w:pPr>
      <w:r w:rsidRPr="0044697C">
        <w:rPr>
          <w:rFonts w:ascii="Times New Roman" w:hAnsi="Times New Roman" w:cs="Times New Roman"/>
          <w:sz w:val="24"/>
          <w:szCs w:val="24"/>
        </w:rPr>
        <w:t xml:space="preserve">Eficiencia= (Resultado alcanzado/Costo real)*Tiempo invertido/(Resultado esperado/Coste estimado)*Tiempo previsto. En este caso, el análisis del indicador también se hará en virtud de una tabla donde si el resultado es menor a 1, se considerará ineficiente; si es igual a 1, eficiente; </w:t>
      </w:r>
      <w:r w:rsidRPr="0044697C">
        <w:rPr>
          <w:rFonts w:ascii="Times New Roman" w:hAnsi="Times New Roman" w:cs="Times New Roman"/>
          <w:sz w:val="24"/>
          <w:szCs w:val="24"/>
        </w:rPr>
        <w:lastRenderedPageBreak/>
        <w:t>y si supera la unidad, será muy eficiente. En cada caso, asignaremos una puntuación a cada horquilla; por ejemplo, 5, 3 y 1 de más a menos eficiente.</w:t>
      </w:r>
    </w:p>
    <w:p w14:paraId="4D62F7B2" w14:textId="77777777" w:rsidR="006D7A1E" w:rsidRPr="0044697C" w:rsidRDefault="006D7A1E" w:rsidP="006D7A1E">
      <w:pPr>
        <w:spacing w:line="360" w:lineRule="auto"/>
        <w:rPr>
          <w:rFonts w:ascii="Times New Roman" w:hAnsi="Times New Roman" w:cs="Times New Roman"/>
          <w:sz w:val="24"/>
          <w:szCs w:val="24"/>
        </w:rPr>
      </w:pPr>
    </w:p>
    <w:p w14:paraId="68C547DF" w14:textId="040D56CB" w:rsidR="006D7A1E" w:rsidRPr="0044697C" w:rsidRDefault="006D7A1E" w:rsidP="009A5473">
      <w:pPr>
        <w:spacing w:line="360" w:lineRule="auto"/>
        <w:ind w:left="1440" w:firstLine="60"/>
        <w:rPr>
          <w:rFonts w:ascii="Times New Roman" w:hAnsi="Times New Roman" w:cs="Times New Roman"/>
          <w:sz w:val="24"/>
          <w:szCs w:val="24"/>
        </w:rPr>
      </w:pPr>
      <w:r w:rsidRPr="0044697C">
        <w:rPr>
          <w:rFonts w:ascii="Times New Roman" w:hAnsi="Times New Roman" w:cs="Times New Roman"/>
          <w:sz w:val="24"/>
          <w:szCs w:val="24"/>
        </w:rPr>
        <w:t>Efectividad= (Puntuaje de eficiencia/Puntuaje de eficacia)/2)/Máxima puntuación posible. Obtendremos un porcentaje que nos dirá lo efectiva que es la actividad analizada.</w:t>
      </w:r>
    </w:p>
    <w:p w14:paraId="7363188A" w14:textId="77777777" w:rsidR="006D7A1E" w:rsidRPr="0044697C" w:rsidRDefault="006D7A1E" w:rsidP="006D7A1E">
      <w:pPr>
        <w:spacing w:line="360" w:lineRule="auto"/>
        <w:rPr>
          <w:rFonts w:ascii="Times New Roman" w:hAnsi="Times New Roman" w:cs="Times New Roman"/>
          <w:sz w:val="24"/>
          <w:szCs w:val="24"/>
        </w:rPr>
      </w:pPr>
    </w:p>
    <w:p w14:paraId="3BB160DE" w14:textId="77777777" w:rsidR="006D7A1E" w:rsidRPr="0044697C" w:rsidRDefault="006D7A1E" w:rsidP="006D7A1E">
      <w:pPr>
        <w:spacing w:line="360" w:lineRule="auto"/>
        <w:rPr>
          <w:rFonts w:ascii="Times New Roman" w:hAnsi="Times New Roman" w:cs="Times New Roman"/>
          <w:sz w:val="24"/>
          <w:szCs w:val="24"/>
        </w:rPr>
      </w:pPr>
    </w:p>
    <w:p w14:paraId="6AB43E6A" w14:textId="77777777" w:rsidR="00362C8A" w:rsidRPr="0044697C" w:rsidRDefault="00362C8A" w:rsidP="0044697C">
      <w:pPr>
        <w:spacing w:line="360" w:lineRule="auto"/>
        <w:rPr>
          <w:rFonts w:ascii="Times New Roman" w:hAnsi="Times New Roman" w:cs="Times New Roman"/>
          <w:sz w:val="24"/>
          <w:szCs w:val="24"/>
        </w:rPr>
      </w:pPr>
    </w:p>
    <w:p w14:paraId="1FCB6710" w14:textId="77777777" w:rsidR="00362C8A" w:rsidRPr="0044697C" w:rsidRDefault="00362C8A" w:rsidP="0044697C">
      <w:pPr>
        <w:spacing w:line="360" w:lineRule="auto"/>
        <w:rPr>
          <w:rFonts w:ascii="Times New Roman" w:hAnsi="Times New Roman" w:cs="Times New Roman"/>
          <w:sz w:val="24"/>
          <w:szCs w:val="24"/>
        </w:rPr>
      </w:pPr>
    </w:p>
    <w:p w14:paraId="593DA2A2" w14:textId="77777777" w:rsidR="00362C8A" w:rsidRPr="0044697C" w:rsidRDefault="00362C8A" w:rsidP="0044697C">
      <w:pPr>
        <w:spacing w:line="360" w:lineRule="auto"/>
        <w:rPr>
          <w:rFonts w:ascii="Times New Roman" w:hAnsi="Times New Roman" w:cs="Times New Roman"/>
          <w:sz w:val="24"/>
          <w:szCs w:val="24"/>
        </w:rPr>
      </w:pPr>
    </w:p>
    <w:p w14:paraId="2C95082E" w14:textId="77777777" w:rsidR="00362C8A" w:rsidRPr="0044697C" w:rsidRDefault="00362C8A" w:rsidP="0044697C">
      <w:pPr>
        <w:spacing w:line="360" w:lineRule="auto"/>
        <w:rPr>
          <w:rFonts w:ascii="Times New Roman" w:hAnsi="Times New Roman" w:cs="Times New Roman"/>
          <w:sz w:val="24"/>
          <w:szCs w:val="24"/>
        </w:rPr>
      </w:pPr>
    </w:p>
    <w:p w14:paraId="6C6792B1" w14:textId="77777777" w:rsidR="00362C8A" w:rsidRPr="0044697C" w:rsidRDefault="00362C8A" w:rsidP="0044697C">
      <w:pPr>
        <w:spacing w:line="360" w:lineRule="auto"/>
        <w:rPr>
          <w:rFonts w:ascii="Times New Roman" w:hAnsi="Times New Roman" w:cs="Times New Roman"/>
          <w:sz w:val="24"/>
          <w:szCs w:val="24"/>
        </w:rPr>
      </w:pPr>
    </w:p>
    <w:p w14:paraId="5C73832A" w14:textId="77777777" w:rsidR="00362C8A" w:rsidRPr="0044697C" w:rsidRDefault="00362C8A" w:rsidP="0044697C">
      <w:pPr>
        <w:spacing w:line="360" w:lineRule="auto"/>
        <w:rPr>
          <w:rFonts w:ascii="Times New Roman" w:hAnsi="Times New Roman" w:cs="Times New Roman"/>
          <w:sz w:val="24"/>
          <w:szCs w:val="24"/>
        </w:rPr>
      </w:pPr>
    </w:p>
    <w:p w14:paraId="567BCDA1" w14:textId="77777777" w:rsidR="00362C8A" w:rsidRPr="0044697C" w:rsidRDefault="00362C8A" w:rsidP="0044697C">
      <w:pPr>
        <w:spacing w:line="360" w:lineRule="auto"/>
        <w:rPr>
          <w:rFonts w:ascii="Times New Roman" w:hAnsi="Times New Roman" w:cs="Times New Roman"/>
          <w:sz w:val="24"/>
          <w:szCs w:val="24"/>
        </w:rPr>
      </w:pPr>
    </w:p>
    <w:p w14:paraId="0F6C96EA" w14:textId="37EA33C6" w:rsidR="00A97F76" w:rsidRDefault="00A97F76" w:rsidP="0044697C">
      <w:pPr>
        <w:spacing w:line="360" w:lineRule="auto"/>
        <w:rPr>
          <w:rFonts w:ascii="Times New Roman" w:hAnsi="Times New Roman" w:cs="Times New Roman"/>
          <w:sz w:val="24"/>
          <w:szCs w:val="24"/>
        </w:rPr>
      </w:pPr>
    </w:p>
    <w:p w14:paraId="2ED1002F" w14:textId="2300C8F8" w:rsidR="00AC4203" w:rsidRDefault="00AC4203" w:rsidP="0044697C">
      <w:pPr>
        <w:spacing w:line="360" w:lineRule="auto"/>
        <w:rPr>
          <w:rFonts w:ascii="Times New Roman" w:hAnsi="Times New Roman" w:cs="Times New Roman"/>
          <w:sz w:val="24"/>
          <w:szCs w:val="24"/>
        </w:rPr>
      </w:pPr>
    </w:p>
    <w:p w14:paraId="702A86EA" w14:textId="2A86C162" w:rsidR="00AC4203" w:rsidRDefault="00AC4203" w:rsidP="0044697C">
      <w:pPr>
        <w:spacing w:line="360" w:lineRule="auto"/>
        <w:rPr>
          <w:rFonts w:ascii="Times New Roman" w:hAnsi="Times New Roman" w:cs="Times New Roman"/>
          <w:sz w:val="24"/>
          <w:szCs w:val="24"/>
        </w:rPr>
      </w:pPr>
    </w:p>
    <w:p w14:paraId="0EB5A88B" w14:textId="6A0F8B19" w:rsidR="00AC4203" w:rsidRDefault="00AC4203" w:rsidP="0044697C">
      <w:pPr>
        <w:spacing w:line="360" w:lineRule="auto"/>
        <w:rPr>
          <w:rFonts w:ascii="Times New Roman" w:hAnsi="Times New Roman" w:cs="Times New Roman"/>
          <w:sz w:val="24"/>
          <w:szCs w:val="24"/>
        </w:rPr>
      </w:pPr>
    </w:p>
    <w:p w14:paraId="71583D88" w14:textId="613D897C" w:rsidR="00AC4203" w:rsidRDefault="00AC4203" w:rsidP="0044697C">
      <w:pPr>
        <w:spacing w:line="360" w:lineRule="auto"/>
        <w:rPr>
          <w:rFonts w:ascii="Times New Roman" w:hAnsi="Times New Roman" w:cs="Times New Roman"/>
          <w:sz w:val="24"/>
          <w:szCs w:val="24"/>
        </w:rPr>
      </w:pPr>
    </w:p>
    <w:p w14:paraId="10D03649" w14:textId="1EBF5900" w:rsidR="00AC4203" w:rsidRDefault="00AC4203" w:rsidP="0044697C">
      <w:pPr>
        <w:spacing w:line="360" w:lineRule="auto"/>
        <w:rPr>
          <w:rFonts w:ascii="Times New Roman" w:hAnsi="Times New Roman" w:cs="Times New Roman"/>
          <w:sz w:val="24"/>
          <w:szCs w:val="24"/>
        </w:rPr>
      </w:pPr>
    </w:p>
    <w:p w14:paraId="2DC61D9B" w14:textId="246A9D86" w:rsidR="00AC4203" w:rsidRDefault="00AC4203" w:rsidP="0044697C">
      <w:pPr>
        <w:spacing w:line="360" w:lineRule="auto"/>
        <w:rPr>
          <w:rFonts w:ascii="Times New Roman" w:hAnsi="Times New Roman" w:cs="Times New Roman"/>
          <w:sz w:val="24"/>
          <w:szCs w:val="24"/>
        </w:rPr>
      </w:pPr>
    </w:p>
    <w:p w14:paraId="2929EBD5" w14:textId="48490F2A" w:rsidR="00AC4203" w:rsidRDefault="00AC4203" w:rsidP="0044697C">
      <w:pPr>
        <w:spacing w:line="360" w:lineRule="auto"/>
        <w:rPr>
          <w:rFonts w:ascii="Times New Roman" w:hAnsi="Times New Roman" w:cs="Times New Roman"/>
          <w:sz w:val="24"/>
          <w:szCs w:val="24"/>
        </w:rPr>
      </w:pPr>
    </w:p>
    <w:p w14:paraId="35D78E5B" w14:textId="297D1991" w:rsidR="00AC4203" w:rsidRDefault="00AC4203" w:rsidP="0044697C">
      <w:pPr>
        <w:spacing w:line="360" w:lineRule="auto"/>
        <w:rPr>
          <w:rFonts w:ascii="Times New Roman" w:hAnsi="Times New Roman" w:cs="Times New Roman"/>
          <w:sz w:val="24"/>
          <w:szCs w:val="24"/>
        </w:rPr>
      </w:pPr>
    </w:p>
    <w:p w14:paraId="3F4AA7B8" w14:textId="2E1101BB" w:rsidR="00AC4203" w:rsidRDefault="00AC4203" w:rsidP="0044697C">
      <w:pPr>
        <w:spacing w:line="360" w:lineRule="auto"/>
        <w:rPr>
          <w:rFonts w:ascii="Times New Roman" w:hAnsi="Times New Roman" w:cs="Times New Roman"/>
          <w:sz w:val="24"/>
          <w:szCs w:val="24"/>
        </w:rPr>
      </w:pPr>
    </w:p>
    <w:p w14:paraId="5D7C2C23" w14:textId="7FB6264F" w:rsidR="00AC4203" w:rsidRDefault="00AC4203" w:rsidP="0044697C">
      <w:pPr>
        <w:spacing w:line="360" w:lineRule="auto"/>
        <w:rPr>
          <w:rFonts w:ascii="Times New Roman" w:hAnsi="Times New Roman" w:cs="Times New Roman"/>
          <w:sz w:val="24"/>
          <w:szCs w:val="24"/>
        </w:rPr>
      </w:pPr>
    </w:p>
    <w:p w14:paraId="09E89E9C" w14:textId="77777777" w:rsidR="00AC4203" w:rsidRPr="0044697C" w:rsidRDefault="00AC4203" w:rsidP="0044697C">
      <w:pPr>
        <w:spacing w:line="360" w:lineRule="auto"/>
        <w:rPr>
          <w:rFonts w:ascii="Times New Roman" w:hAnsi="Times New Roman" w:cs="Times New Roman"/>
          <w:sz w:val="24"/>
          <w:szCs w:val="24"/>
        </w:rPr>
      </w:pPr>
    </w:p>
    <w:p w14:paraId="53E65511" w14:textId="77777777" w:rsidR="00A97F76" w:rsidRPr="0044697C" w:rsidRDefault="00A97F76" w:rsidP="0044697C">
      <w:pPr>
        <w:spacing w:line="360" w:lineRule="auto"/>
        <w:rPr>
          <w:rFonts w:ascii="Times New Roman" w:hAnsi="Times New Roman" w:cs="Times New Roman"/>
          <w:sz w:val="24"/>
          <w:szCs w:val="24"/>
        </w:rPr>
      </w:pPr>
    </w:p>
    <w:p w14:paraId="58BC725A" w14:textId="77777777" w:rsidR="00A97F76" w:rsidRPr="0044697C" w:rsidRDefault="00A97F76" w:rsidP="0044697C">
      <w:pPr>
        <w:spacing w:line="360" w:lineRule="auto"/>
        <w:rPr>
          <w:rFonts w:ascii="Times New Roman" w:hAnsi="Times New Roman" w:cs="Times New Roman"/>
          <w:sz w:val="24"/>
          <w:szCs w:val="24"/>
        </w:rPr>
      </w:pPr>
    </w:p>
    <w:p w14:paraId="507BDE81" w14:textId="77777777" w:rsidR="00A97F76" w:rsidRPr="0044697C" w:rsidRDefault="00A97F76" w:rsidP="0044697C">
      <w:pPr>
        <w:spacing w:line="360" w:lineRule="auto"/>
        <w:rPr>
          <w:rFonts w:ascii="Times New Roman" w:hAnsi="Times New Roman" w:cs="Times New Roman"/>
          <w:sz w:val="24"/>
          <w:szCs w:val="24"/>
        </w:rPr>
      </w:pPr>
    </w:p>
    <w:p w14:paraId="616347CA" w14:textId="03E9486F" w:rsidR="0083570A" w:rsidRPr="0044697C" w:rsidRDefault="0083570A" w:rsidP="0044697C">
      <w:pPr>
        <w:spacing w:line="360" w:lineRule="auto"/>
        <w:rPr>
          <w:rFonts w:ascii="Times New Roman" w:hAnsi="Times New Roman" w:cs="Times New Roman"/>
          <w:sz w:val="24"/>
          <w:szCs w:val="24"/>
        </w:rPr>
      </w:pPr>
    </w:p>
    <w:p w14:paraId="38C5F264" w14:textId="77777777" w:rsidR="0083570A" w:rsidRPr="0044697C" w:rsidRDefault="0083570A" w:rsidP="0044697C">
      <w:pPr>
        <w:spacing w:line="360" w:lineRule="auto"/>
        <w:rPr>
          <w:rFonts w:ascii="Times New Roman" w:hAnsi="Times New Roman" w:cs="Times New Roman"/>
          <w:sz w:val="24"/>
          <w:szCs w:val="24"/>
        </w:rPr>
      </w:pPr>
    </w:p>
    <w:p w14:paraId="1CF0B049" w14:textId="77777777" w:rsidR="0083570A" w:rsidRPr="0044697C" w:rsidRDefault="0083570A" w:rsidP="0044697C">
      <w:pPr>
        <w:spacing w:line="360" w:lineRule="auto"/>
        <w:rPr>
          <w:rFonts w:ascii="Times New Roman" w:hAnsi="Times New Roman" w:cs="Times New Roman"/>
          <w:sz w:val="24"/>
          <w:szCs w:val="24"/>
        </w:rPr>
      </w:pPr>
    </w:p>
    <w:p w14:paraId="58A79EB5" w14:textId="77777777" w:rsidR="0083570A" w:rsidRPr="00363723" w:rsidRDefault="0083570A" w:rsidP="0044697C">
      <w:pPr>
        <w:spacing w:line="360" w:lineRule="auto"/>
        <w:rPr>
          <w:rFonts w:ascii="Times New Roman" w:hAnsi="Times New Roman" w:cs="Times New Roman"/>
          <w:b/>
          <w:bCs/>
          <w:sz w:val="24"/>
          <w:szCs w:val="24"/>
        </w:rPr>
      </w:pPr>
    </w:p>
    <w:p w14:paraId="31807CD1" w14:textId="10D11E90" w:rsidR="0083570A" w:rsidRDefault="00363723" w:rsidP="00363723">
      <w:pPr>
        <w:pStyle w:val="Prrafodelista"/>
        <w:numPr>
          <w:ilvl w:val="0"/>
          <w:numId w:val="1"/>
        </w:numPr>
        <w:spacing w:line="360" w:lineRule="auto"/>
        <w:rPr>
          <w:rFonts w:ascii="Times New Roman" w:hAnsi="Times New Roman" w:cs="Times New Roman"/>
          <w:b/>
          <w:bCs/>
          <w:sz w:val="24"/>
          <w:szCs w:val="24"/>
        </w:rPr>
      </w:pPr>
      <w:r w:rsidRPr="00363723">
        <w:rPr>
          <w:rFonts w:ascii="Times New Roman" w:hAnsi="Times New Roman" w:cs="Times New Roman"/>
          <w:b/>
          <w:bCs/>
          <w:sz w:val="24"/>
          <w:szCs w:val="24"/>
        </w:rPr>
        <w:t>HIPOTESIS Y OPERACIONALIZACION DE VARIABLES</w:t>
      </w:r>
    </w:p>
    <w:p w14:paraId="418E2938" w14:textId="05E9D78E" w:rsidR="00363723" w:rsidRDefault="00363723" w:rsidP="00363723">
      <w:pPr>
        <w:spacing w:line="360" w:lineRule="auto"/>
        <w:rPr>
          <w:rFonts w:ascii="Times New Roman" w:hAnsi="Times New Roman" w:cs="Times New Roman"/>
          <w:b/>
          <w:bCs/>
          <w:sz w:val="24"/>
          <w:szCs w:val="24"/>
        </w:rPr>
      </w:pPr>
    </w:p>
    <w:p w14:paraId="76FF10AA" w14:textId="465D4D93" w:rsidR="00363723" w:rsidRDefault="00363723" w:rsidP="00363723">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III.1.</w:t>
      </w:r>
      <w:r>
        <w:rPr>
          <w:rFonts w:ascii="Times New Roman" w:hAnsi="Times New Roman" w:cs="Times New Roman"/>
          <w:b/>
          <w:bCs/>
          <w:sz w:val="24"/>
          <w:szCs w:val="24"/>
        </w:rPr>
        <w:tab/>
        <w:t>HIPÓTESIS GENERAL</w:t>
      </w:r>
    </w:p>
    <w:p w14:paraId="0475CC9C" w14:textId="7BB14736" w:rsidR="00363723" w:rsidRPr="00011D9B" w:rsidRDefault="00E60B34" w:rsidP="00011D9B">
      <w:pPr>
        <w:spacing w:line="360" w:lineRule="auto"/>
        <w:ind w:left="720"/>
        <w:rPr>
          <w:rFonts w:ascii="Times New Roman" w:hAnsi="Times New Roman" w:cs="Times New Roman"/>
          <w:sz w:val="24"/>
          <w:szCs w:val="24"/>
        </w:rPr>
      </w:pPr>
      <w:r w:rsidRPr="00011D9B">
        <w:rPr>
          <w:rFonts w:ascii="Times New Roman" w:hAnsi="Times New Roman" w:cs="Times New Roman"/>
          <w:sz w:val="24"/>
          <w:szCs w:val="24"/>
        </w:rPr>
        <w:t>La implementacion de BPM mejorar</w:t>
      </w:r>
      <w:r w:rsidR="00011D9B">
        <w:rPr>
          <w:rFonts w:ascii="Times New Roman" w:hAnsi="Times New Roman" w:cs="Times New Roman"/>
          <w:sz w:val="24"/>
          <w:szCs w:val="24"/>
        </w:rPr>
        <w:t>á</w:t>
      </w:r>
      <w:r w:rsidRPr="00011D9B">
        <w:rPr>
          <w:rFonts w:ascii="Times New Roman" w:hAnsi="Times New Roman" w:cs="Times New Roman"/>
          <w:sz w:val="24"/>
          <w:szCs w:val="24"/>
        </w:rPr>
        <w:t xml:space="preserve"> la gestion documental del proceso de facturacion en el area de servicio tecnico</w:t>
      </w:r>
      <w:r w:rsidR="00011D9B">
        <w:rPr>
          <w:rFonts w:ascii="Times New Roman" w:hAnsi="Times New Roman" w:cs="Times New Roman"/>
          <w:sz w:val="24"/>
          <w:szCs w:val="24"/>
        </w:rPr>
        <w:t xml:space="preserve"> de la tienda Ishop Bellavista. </w:t>
      </w:r>
    </w:p>
    <w:p w14:paraId="7CAF6573" w14:textId="6FD3E9E8" w:rsidR="00363723" w:rsidRDefault="00363723" w:rsidP="00363723">
      <w:pPr>
        <w:spacing w:line="360" w:lineRule="auto"/>
        <w:ind w:firstLine="720"/>
        <w:rPr>
          <w:rFonts w:ascii="Times New Roman" w:hAnsi="Times New Roman" w:cs="Times New Roman"/>
          <w:b/>
          <w:bCs/>
          <w:sz w:val="24"/>
          <w:szCs w:val="24"/>
        </w:rPr>
      </w:pPr>
    </w:p>
    <w:p w14:paraId="2FC1504F" w14:textId="2632B740" w:rsidR="00363723" w:rsidRDefault="00363723" w:rsidP="00363723">
      <w:pPr>
        <w:spacing w:line="360" w:lineRule="auto"/>
        <w:ind w:firstLine="720"/>
        <w:rPr>
          <w:rFonts w:ascii="Times New Roman" w:hAnsi="Times New Roman" w:cs="Times New Roman"/>
          <w:b/>
          <w:bCs/>
          <w:sz w:val="24"/>
          <w:szCs w:val="24"/>
        </w:rPr>
      </w:pPr>
    </w:p>
    <w:p w14:paraId="02ACCFD8" w14:textId="40E23E3A" w:rsidR="00363723" w:rsidRDefault="00363723" w:rsidP="00363723">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III.2.</w:t>
      </w:r>
      <w:r>
        <w:rPr>
          <w:rFonts w:ascii="Times New Roman" w:hAnsi="Times New Roman" w:cs="Times New Roman"/>
          <w:b/>
          <w:bCs/>
          <w:sz w:val="24"/>
          <w:szCs w:val="24"/>
        </w:rPr>
        <w:tab/>
        <w:t>HIPOTESIS ESPECÍFICAS</w:t>
      </w:r>
    </w:p>
    <w:p w14:paraId="427A0AD7" w14:textId="77777777" w:rsidR="00363723" w:rsidRPr="00363723" w:rsidRDefault="00363723" w:rsidP="00363723">
      <w:pPr>
        <w:spacing w:line="360" w:lineRule="auto"/>
        <w:ind w:firstLine="720"/>
        <w:rPr>
          <w:rFonts w:ascii="Times New Roman" w:hAnsi="Times New Roman" w:cs="Times New Roman"/>
          <w:b/>
          <w:bCs/>
          <w:sz w:val="24"/>
          <w:szCs w:val="24"/>
        </w:rPr>
      </w:pPr>
    </w:p>
    <w:p w14:paraId="2B986EDE" w14:textId="5806493E" w:rsidR="00363723" w:rsidRPr="0044697C" w:rsidRDefault="00363723" w:rsidP="00363723">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t>H1.- Si realizamos la mejora de procesos basado en BPM permitira lograr una eficiencia significativa de l</w:t>
      </w:r>
      <w:r w:rsidR="00011D9B">
        <w:rPr>
          <w:rFonts w:ascii="Times New Roman" w:hAnsi="Times New Roman" w:cs="Times New Roman"/>
          <w:sz w:val="24"/>
          <w:szCs w:val="24"/>
        </w:rPr>
        <w:t>a gestion documental del</w:t>
      </w:r>
      <w:r w:rsidRPr="0044697C">
        <w:rPr>
          <w:rFonts w:ascii="Times New Roman" w:hAnsi="Times New Roman" w:cs="Times New Roman"/>
          <w:sz w:val="24"/>
          <w:szCs w:val="24"/>
        </w:rPr>
        <w:t xml:space="preserve"> proceso de facturaci</w:t>
      </w:r>
      <w:r w:rsidR="00011D9B">
        <w:rPr>
          <w:rFonts w:ascii="Times New Roman" w:hAnsi="Times New Roman" w:cs="Times New Roman"/>
          <w:sz w:val="24"/>
          <w:szCs w:val="24"/>
        </w:rPr>
        <w:t>ó</w:t>
      </w:r>
      <w:r w:rsidRPr="0044697C">
        <w:rPr>
          <w:rFonts w:ascii="Times New Roman" w:hAnsi="Times New Roman" w:cs="Times New Roman"/>
          <w:sz w:val="24"/>
          <w:szCs w:val="24"/>
        </w:rPr>
        <w:t xml:space="preserve">n del area de servicio tecnico en la Tienda Ishop Bellavista. </w:t>
      </w:r>
    </w:p>
    <w:p w14:paraId="11E1FA91" w14:textId="77777777" w:rsidR="00363723" w:rsidRPr="0044697C" w:rsidRDefault="00363723" w:rsidP="00363723">
      <w:pPr>
        <w:spacing w:line="360" w:lineRule="auto"/>
        <w:rPr>
          <w:rFonts w:ascii="Times New Roman" w:hAnsi="Times New Roman" w:cs="Times New Roman"/>
          <w:sz w:val="24"/>
          <w:szCs w:val="24"/>
        </w:rPr>
      </w:pPr>
    </w:p>
    <w:p w14:paraId="1364F306" w14:textId="77777777" w:rsidR="009A5473" w:rsidRPr="0044697C" w:rsidRDefault="00363723" w:rsidP="009A5473">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t xml:space="preserve">H2.- Si realizamos la mejora de procesos basado en BPM permitira lograr una eficacia </w:t>
      </w:r>
      <w:r w:rsidR="009A5473" w:rsidRPr="0044697C">
        <w:rPr>
          <w:rFonts w:ascii="Times New Roman" w:hAnsi="Times New Roman" w:cs="Times New Roman"/>
          <w:sz w:val="24"/>
          <w:szCs w:val="24"/>
        </w:rPr>
        <w:t>significativa de l</w:t>
      </w:r>
      <w:r w:rsidR="009A5473">
        <w:rPr>
          <w:rFonts w:ascii="Times New Roman" w:hAnsi="Times New Roman" w:cs="Times New Roman"/>
          <w:sz w:val="24"/>
          <w:szCs w:val="24"/>
        </w:rPr>
        <w:t>a gestion documental del</w:t>
      </w:r>
      <w:r w:rsidR="009A5473" w:rsidRPr="0044697C">
        <w:rPr>
          <w:rFonts w:ascii="Times New Roman" w:hAnsi="Times New Roman" w:cs="Times New Roman"/>
          <w:sz w:val="24"/>
          <w:szCs w:val="24"/>
        </w:rPr>
        <w:t xml:space="preserve"> proceso de facturaci</w:t>
      </w:r>
      <w:r w:rsidR="009A5473">
        <w:rPr>
          <w:rFonts w:ascii="Times New Roman" w:hAnsi="Times New Roman" w:cs="Times New Roman"/>
          <w:sz w:val="24"/>
          <w:szCs w:val="24"/>
        </w:rPr>
        <w:t>ó</w:t>
      </w:r>
      <w:r w:rsidR="009A5473" w:rsidRPr="0044697C">
        <w:rPr>
          <w:rFonts w:ascii="Times New Roman" w:hAnsi="Times New Roman" w:cs="Times New Roman"/>
          <w:sz w:val="24"/>
          <w:szCs w:val="24"/>
        </w:rPr>
        <w:t xml:space="preserve">n del area de servicio tecnico en la Tienda Ishop Bellavista. </w:t>
      </w:r>
    </w:p>
    <w:p w14:paraId="25563DD5" w14:textId="22CBF962" w:rsidR="00363723" w:rsidRPr="0044697C" w:rsidRDefault="00363723" w:rsidP="00363723">
      <w:pPr>
        <w:spacing w:line="360" w:lineRule="auto"/>
        <w:ind w:left="1440"/>
        <w:rPr>
          <w:rFonts w:ascii="Times New Roman" w:hAnsi="Times New Roman" w:cs="Times New Roman"/>
          <w:sz w:val="24"/>
          <w:szCs w:val="24"/>
        </w:rPr>
      </w:pPr>
    </w:p>
    <w:p w14:paraId="788ECDD9" w14:textId="77777777" w:rsidR="00363723" w:rsidRPr="0044697C" w:rsidRDefault="00363723" w:rsidP="00363723">
      <w:pPr>
        <w:spacing w:line="360" w:lineRule="auto"/>
        <w:rPr>
          <w:rFonts w:ascii="Times New Roman" w:hAnsi="Times New Roman" w:cs="Times New Roman"/>
          <w:sz w:val="24"/>
          <w:szCs w:val="24"/>
        </w:rPr>
      </w:pPr>
    </w:p>
    <w:p w14:paraId="135DFF2D" w14:textId="447FEF9F" w:rsidR="00734876" w:rsidRPr="009A5473" w:rsidRDefault="00363723" w:rsidP="009A5473">
      <w:pPr>
        <w:spacing w:line="360" w:lineRule="auto"/>
        <w:ind w:left="1440"/>
        <w:rPr>
          <w:rFonts w:ascii="Times New Roman" w:hAnsi="Times New Roman" w:cs="Times New Roman"/>
          <w:sz w:val="24"/>
          <w:szCs w:val="24"/>
        </w:rPr>
      </w:pPr>
      <w:r w:rsidRPr="0044697C">
        <w:rPr>
          <w:rFonts w:ascii="Times New Roman" w:hAnsi="Times New Roman" w:cs="Times New Roman"/>
          <w:sz w:val="24"/>
          <w:szCs w:val="24"/>
        </w:rPr>
        <w:t xml:space="preserve">H3.- Si realizamos la mejora de procesos basado en BPM permitira lograr una efectividad </w:t>
      </w:r>
      <w:r w:rsidR="009A5473" w:rsidRPr="0044697C">
        <w:rPr>
          <w:rFonts w:ascii="Times New Roman" w:hAnsi="Times New Roman" w:cs="Times New Roman"/>
          <w:sz w:val="24"/>
          <w:szCs w:val="24"/>
        </w:rPr>
        <w:t>significativa de l</w:t>
      </w:r>
      <w:r w:rsidR="009A5473">
        <w:rPr>
          <w:rFonts w:ascii="Times New Roman" w:hAnsi="Times New Roman" w:cs="Times New Roman"/>
          <w:sz w:val="24"/>
          <w:szCs w:val="24"/>
        </w:rPr>
        <w:t>a gestion documental del</w:t>
      </w:r>
      <w:r w:rsidR="009A5473" w:rsidRPr="0044697C">
        <w:rPr>
          <w:rFonts w:ascii="Times New Roman" w:hAnsi="Times New Roman" w:cs="Times New Roman"/>
          <w:sz w:val="24"/>
          <w:szCs w:val="24"/>
        </w:rPr>
        <w:t xml:space="preserve"> proceso de facturaci</w:t>
      </w:r>
      <w:r w:rsidR="009A5473">
        <w:rPr>
          <w:rFonts w:ascii="Times New Roman" w:hAnsi="Times New Roman" w:cs="Times New Roman"/>
          <w:sz w:val="24"/>
          <w:szCs w:val="24"/>
        </w:rPr>
        <w:t>ó</w:t>
      </w:r>
      <w:r w:rsidR="009A5473" w:rsidRPr="0044697C">
        <w:rPr>
          <w:rFonts w:ascii="Times New Roman" w:hAnsi="Times New Roman" w:cs="Times New Roman"/>
          <w:sz w:val="24"/>
          <w:szCs w:val="24"/>
        </w:rPr>
        <w:t xml:space="preserve">n del area de servicio tecnico en la Tienda Ishop Bellavista. </w:t>
      </w:r>
    </w:p>
    <w:p w14:paraId="2F9CAE1E" w14:textId="70650CBB" w:rsidR="00734876" w:rsidRDefault="00734876" w:rsidP="00734876">
      <w:pPr>
        <w:spacing w:line="360" w:lineRule="auto"/>
        <w:ind w:firstLine="720"/>
        <w:rPr>
          <w:rFonts w:ascii="Times New Roman" w:hAnsi="Times New Roman" w:cs="Times New Roman"/>
          <w:b/>
          <w:bCs/>
          <w:sz w:val="24"/>
          <w:szCs w:val="24"/>
        </w:rPr>
      </w:pPr>
    </w:p>
    <w:p w14:paraId="6FA65865" w14:textId="5B99FB46" w:rsidR="005B7CC0" w:rsidRDefault="005B7CC0" w:rsidP="00734876">
      <w:pPr>
        <w:spacing w:line="360" w:lineRule="auto"/>
        <w:ind w:firstLine="720"/>
        <w:rPr>
          <w:rFonts w:ascii="Times New Roman" w:hAnsi="Times New Roman" w:cs="Times New Roman"/>
          <w:b/>
          <w:bCs/>
          <w:sz w:val="24"/>
          <w:szCs w:val="24"/>
        </w:rPr>
      </w:pPr>
    </w:p>
    <w:p w14:paraId="3D498B84" w14:textId="497A0DAF" w:rsidR="005B7CC0" w:rsidRDefault="005B7CC0" w:rsidP="00734876">
      <w:pPr>
        <w:spacing w:line="360" w:lineRule="auto"/>
        <w:ind w:firstLine="720"/>
        <w:rPr>
          <w:rFonts w:ascii="Times New Roman" w:hAnsi="Times New Roman" w:cs="Times New Roman"/>
          <w:b/>
          <w:bCs/>
          <w:sz w:val="24"/>
          <w:szCs w:val="24"/>
        </w:rPr>
      </w:pPr>
    </w:p>
    <w:p w14:paraId="6A6BDE65" w14:textId="473FB124" w:rsidR="005B7CC0" w:rsidRDefault="005B7CC0" w:rsidP="00734876">
      <w:pPr>
        <w:spacing w:line="360" w:lineRule="auto"/>
        <w:ind w:firstLine="720"/>
        <w:rPr>
          <w:rFonts w:ascii="Times New Roman" w:hAnsi="Times New Roman" w:cs="Times New Roman"/>
          <w:b/>
          <w:bCs/>
          <w:sz w:val="24"/>
          <w:szCs w:val="24"/>
        </w:rPr>
      </w:pPr>
    </w:p>
    <w:p w14:paraId="717B93DB" w14:textId="2CE43A56" w:rsidR="005B7CC0" w:rsidRDefault="005B7CC0" w:rsidP="00734876">
      <w:pPr>
        <w:spacing w:line="360" w:lineRule="auto"/>
        <w:ind w:firstLine="720"/>
        <w:rPr>
          <w:rFonts w:ascii="Times New Roman" w:hAnsi="Times New Roman" w:cs="Times New Roman"/>
          <w:b/>
          <w:bCs/>
          <w:sz w:val="24"/>
          <w:szCs w:val="24"/>
        </w:rPr>
      </w:pPr>
    </w:p>
    <w:p w14:paraId="4A9EBFCC" w14:textId="77777777" w:rsidR="005B7CC0" w:rsidRDefault="005B7CC0" w:rsidP="00734876">
      <w:pPr>
        <w:spacing w:line="360" w:lineRule="auto"/>
        <w:ind w:firstLine="720"/>
        <w:rPr>
          <w:rFonts w:ascii="Times New Roman" w:hAnsi="Times New Roman" w:cs="Times New Roman"/>
          <w:b/>
          <w:bCs/>
          <w:sz w:val="24"/>
          <w:szCs w:val="24"/>
        </w:rPr>
      </w:pPr>
    </w:p>
    <w:p w14:paraId="63098574" w14:textId="77777777" w:rsidR="00734876" w:rsidRDefault="00734876" w:rsidP="00734876">
      <w:pPr>
        <w:spacing w:line="360" w:lineRule="auto"/>
        <w:ind w:firstLine="720"/>
        <w:rPr>
          <w:rFonts w:ascii="Times New Roman" w:hAnsi="Times New Roman" w:cs="Times New Roman"/>
          <w:b/>
          <w:bCs/>
          <w:sz w:val="24"/>
          <w:szCs w:val="24"/>
        </w:rPr>
      </w:pPr>
    </w:p>
    <w:p w14:paraId="7962CBDE" w14:textId="7F5195AB" w:rsidR="00734876" w:rsidRDefault="00734876" w:rsidP="00734876">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lastRenderedPageBreak/>
        <w:t>III.3.</w:t>
      </w:r>
      <w:r>
        <w:rPr>
          <w:rFonts w:ascii="Times New Roman" w:hAnsi="Times New Roman" w:cs="Times New Roman"/>
          <w:b/>
          <w:bCs/>
          <w:sz w:val="24"/>
          <w:szCs w:val="24"/>
        </w:rPr>
        <w:tab/>
        <w:t>VARIABLES</w:t>
      </w:r>
    </w:p>
    <w:p w14:paraId="77E7BBDA" w14:textId="58146FF8" w:rsidR="00734876" w:rsidRDefault="00734876" w:rsidP="00734876">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ab/>
        <w:t>III.3.1.</w:t>
      </w:r>
      <w:r>
        <w:rPr>
          <w:rFonts w:ascii="Times New Roman" w:hAnsi="Times New Roman" w:cs="Times New Roman"/>
          <w:b/>
          <w:bCs/>
          <w:sz w:val="24"/>
          <w:szCs w:val="24"/>
        </w:rPr>
        <w:tab/>
      </w:r>
      <w:r>
        <w:rPr>
          <w:rFonts w:ascii="Times New Roman" w:hAnsi="Times New Roman" w:cs="Times New Roman"/>
          <w:b/>
          <w:bCs/>
          <w:sz w:val="24"/>
          <w:szCs w:val="24"/>
        </w:rPr>
        <w:tab/>
        <w:t>VARIABLE INDEPENDIENTE</w:t>
      </w:r>
    </w:p>
    <w:p w14:paraId="00F6A99E" w14:textId="31F558C4" w:rsidR="00EC2664" w:rsidRPr="0044697C" w:rsidRDefault="005B7CC0" w:rsidP="00EC266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C2664">
        <w:rPr>
          <w:rFonts w:ascii="Times New Roman" w:hAnsi="Times New Roman" w:cs="Times New Roman"/>
          <w:sz w:val="24"/>
          <w:szCs w:val="24"/>
        </w:rPr>
        <w:tab/>
      </w:r>
      <w:r w:rsidR="00EC2664">
        <w:rPr>
          <w:rFonts w:ascii="Times New Roman" w:hAnsi="Times New Roman" w:cs="Times New Roman"/>
          <w:sz w:val="24"/>
          <w:szCs w:val="24"/>
        </w:rPr>
        <w:tab/>
      </w:r>
      <w:r w:rsidR="00EC2664">
        <w:rPr>
          <w:rFonts w:ascii="Times New Roman" w:hAnsi="Times New Roman" w:cs="Times New Roman"/>
          <w:sz w:val="24"/>
          <w:szCs w:val="24"/>
        </w:rPr>
        <w:t>Implementacion de BPM</w:t>
      </w:r>
    </w:p>
    <w:p w14:paraId="45668A04" w14:textId="3488E4A3" w:rsidR="00734876" w:rsidRDefault="00734876" w:rsidP="00363723">
      <w:pPr>
        <w:spacing w:line="360" w:lineRule="auto"/>
        <w:ind w:left="1440"/>
        <w:rPr>
          <w:rFonts w:ascii="Times New Roman" w:hAnsi="Times New Roman" w:cs="Times New Roman"/>
          <w:sz w:val="24"/>
          <w:szCs w:val="24"/>
        </w:rPr>
      </w:pPr>
    </w:p>
    <w:p w14:paraId="2C65055E" w14:textId="3A8BBB38" w:rsidR="00F51DBA" w:rsidRDefault="00F51DBA" w:rsidP="00363723">
      <w:pPr>
        <w:spacing w:line="360" w:lineRule="auto"/>
        <w:ind w:left="1440"/>
        <w:rPr>
          <w:rFonts w:ascii="Times New Roman" w:hAnsi="Times New Roman" w:cs="Times New Roman"/>
          <w:sz w:val="24"/>
          <w:szCs w:val="24"/>
        </w:rPr>
      </w:pPr>
    </w:p>
    <w:p w14:paraId="6B985369" w14:textId="78501A8B" w:rsidR="00734876" w:rsidRDefault="00734876" w:rsidP="00734876">
      <w:pPr>
        <w:spacing w:line="360" w:lineRule="auto"/>
        <w:ind w:left="720" w:firstLine="720"/>
        <w:rPr>
          <w:rFonts w:ascii="Times New Roman" w:hAnsi="Times New Roman" w:cs="Times New Roman"/>
          <w:b/>
          <w:bCs/>
          <w:sz w:val="24"/>
          <w:szCs w:val="24"/>
        </w:rPr>
      </w:pPr>
      <w:r>
        <w:rPr>
          <w:rFonts w:ascii="Times New Roman" w:hAnsi="Times New Roman" w:cs="Times New Roman"/>
          <w:b/>
          <w:bCs/>
          <w:sz w:val="24"/>
          <w:szCs w:val="24"/>
        </w:rPr>
        <w:t>III.3.2.</w:t>
      </w:r>
      <w:r>
        <w:rPr>
          <w:rFonts w:ascii="Times New Roman" w:hAnsi="Times New Roman" w:cs="Times New Roman"/>
          <w:b/>
          <w:bCs/>
          <w:sz w:val="24"/>
          <w:szCs w:val="24"/>
        </w:rPr>
        <w:tab/>
      </w:r>
      <w:r>
        <w:rPr>
          <w:rFonts w:ascii="Times New Roman" w:hAnsi="Times New Roman" w:cs="Times New Roman"/>
          <w:b/>
          <w:bCs/>
          <w:sz w:val="24"/>
          <w:szCs w:val="24"/>
        </w:rPr>
        <w:tab/>
        <w:t>VARIABLE DEPENDIENTE</w:t>
      </w:r>
    </w:p>
    <w:p w14:paraId="1D9A258B" w14:textId="0E413292" w:rsidR="00F51DBA" w:rsidRDefault="005B7CC0" w:rsidP="00363723">
      <w:pPr>
        <w:spacing w:line="360" w:lineRule="auto"/>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Gestion documental</w:t>
      </w:r>
    </w:p>
    <w:p w14:paraId="184088EE" w14:textId="7ED1E0D5" w:rsidR="00F51DBA" w:rsidRDefault="00F51DBA" w:rsidP="00363723">
      <w:pPr>
        <w:spacing w:line="360" w:lineRule="auto"/>
        <w:ind w:left="1440"/>
        <w:rPr>
          <w:rFonts w:ascii="Times New Roman" w:hAnsi="Times New Roman" w:cs="Times New Roman"/>
          <w:sz w:val="24"/>
          <w:szCs w:val="24"/>
        </w:rPr>
      </w:pPr>
    </w:p>
    <w:p w14:paraId="52163592" w14:textId="0433A7C4" w:rsidR="00734876" w:rsidRPr="00F51DBA" w:rsidRDefault="00734876" w:rsidP="00734876">
      <w:pPr>
        <w:spacing w:line="360" w:lineRule="auto"/>
        <w:ind w:left="720" w:firstLine="720"/>
        <w:rPr>
          <w:rFonts w:ascii="Times New Roman" w:hAnsi="Times New Roman" w:cs="Times New Roman"/>
          <w:b/>
          <w:bCs/>
          <w:sz w:val="24"/>
          <w:szCs w:val="24"/>
        </w:rPr>
      </w:pPr>
      <w:r>
        <w:rPr>
          <w:rFonts w:ascii="Times New Roman" w:hAnsi="Times New Roman" w:cs="Times New Roman"/>
          <w:b/>
          <w:bCs/>
          <w:sz w:val="24"/>
          <w:szCs w:val="24"/>
        </w:rPr>
        <w:t>III.3.3.</w:t>
      </w:r>
      <w:r>
        <w:rPr>
          <w:rFonts w:ascii="Times New Roman" w:hAnsi="Times New Roman" w:cs="Times New Roman"/>
          <w:b/>
          <w:bCs/>
          <w:sz w:val="24"/>
          <w:szCs w:val="24"/>
        </w:rPr>
        <w:tab/>
      </w:r>
      <w:r>
        <w:rPr>
          <w:rFonts w:ascii="Times New Roman" w:hAnsi="Times New Roman" w:cs="Times New Roman"/>
          <w:b/>
          <w:bCs/>
          <w:sz w:val="24"/>
          <w:szCs w:val="24"/>
        </w:rPr>
        <w:tab/>
      </w:r>
      <w:r w:rsidRPr="00F51DBA">
        <w:rPr>
          <w:rFonts w:ascii="Times New Roman" w:hAnsi="Times New Roman" w:cs="Times New Roman"/>
          <w:b/>
          <w:bCs/>
          <w:sz w:val="24"/>
          <w:szCs w:val="24"/>
        </w:rPr>
        <w:t>OPERACIONALIZACIÓN DE VARIABLES</w:t>
      </w:r>
    </w:p>
    <w:p w14:paraId="42781060" w14:textId="13191602" w:rsidR="00416CA4" w:rsidRPr="0044697C" w:rsidRDefault="00416CA4" w:rsidP="0044697C">
      <w:pPr>
        <w:spacing w:line="360" w:lineRule="auto"/>
        <w:rPr>
          <w:rFonts w:ascii="Times New Roman" w:hAnsi="Times New Roman" w:cs="Times New Roman"/>
          <w:sz w:val="24"/>
          <w:szCs w:val="24"/>
        </w:rPr>
      </w:pPr>
    </w:p>
    <w:p w14:paraId="58C0275E" w14:textId="5EB32181" w:rsidR="0059067B" w:rsidRPr="0044697C" w:rsidRDefault="0059067B" w:rsidP="0044697C">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763"/>
        <w:gridCol w:w="1776"/>
        <w:gridCol w:w="1764"/>
        <w:gridCol w:w="1762"/>
        <w:gridCol w:w="1763"/>
      </w:tblGrid>
      <w:tr w:rsidR="0059067B" w:rsidRPr="0044697C" w14:paraId="5502F248" w14:textId="77777777" w:rsidTr="00EC2664">
        <w:tc>
          <w:tcPr>
            <w:tcW w:w="3539" w:type="dxa"/>
            <w:gridSpan w:val="2"/>
          </w:tcPr>
          <w:p w14:paraId="79128301" w14:textId="77777777" w:rsidR="0059067B" w:rsidRPr="0044697C" w:rsidRDefault="0059067B" w:rsidP="0044697C">
            <w:pPr>
              <w:spacing w:line="360" w:lineRule="auto"/>
              <w:rPr>
                <w:rFonts w:ascii="Times New Roman" w:hAnsi="Times New Roman" w:cs="Times New Roman"/>
                <w:sz w:val="24"/>
                <w:szCs w:val="24"/>
              </w:rPr>
            </w:pPr>
            <w:r w:rsidRPr="0044697C">
              <w:rPr>
                <w:rFonts w:ascii="Times New Roman" w:hAnsi="Times New Roman" w:cs="Times New Roman"/>
                <w:sz w:val="24"/>
                <w:szCs w:val="24"/>
              </w:rPr>
              <w:t>Variables</w:t>
            </w:r>
          </w:p>
        </w:tc>
        <w:tc>
          <w:tcPr>
            <w:tcW w:w="1764" w:type="dxa"/>
          </w:tcPr>
          <w:p w14:paraId="5638AC2E" w14:textId="77777777" w:rsidR="0059067B" w:rsidRPr="0044697C" w:rsidRDefault="0059067B" w:rsidP="0044697C">
            <w:pPr>
              <w:spacing w:line="360" w:lineRule="auto"/>
              <w:rPr>
                <w:rFonts w:ascii="Times New Roman" w:hAnsi="Times New Roman" w:cs="Times New Roman"/>
                <w:sz w:val="24"/>
                <w:szCs w:val="24"/>
              </w:rPr>
            </w:pPr>
            <w:r w:rsidRPr="0044697C">
              <w:rPr>
                <w:rFonts w:ascii="Times New Roman" w:hAnsi="Times New Roman" w:cs="Times New Roman"/>
                <w:sz w:val="24"/>
                <w:szCs w:val="24"/>
              </w:rPr>
              <w:t>Dimensiones</w:t>
            </w:r>
          </w:p>
        </w:tc>
        <w:tc>
          <w:tcPr>
            <w:tcW w:w="1762" w:type="dxa"/>
          </w:tcPr>
          <w:p w14:paraId="5732536D" w14:textId="77777777" w:rsidR="0059067B" w:rsidRPr="0044697C" w:rsidRDefault="0059067B" w:rsidP="0044697C">
            <w:pPr>
              <w:spacing w:line="360" w:lineRule="auto"/>
              <w:rPr>
                <w:rFonts w:ascii="Times New Roman" w:hAnsi="Times New Roman" w:cs="Times New Roman"/>
                <w:sz w:val="24"/>
                <w:szCs w:val="24"/>
              </w:rPr>
            </w:pPr>
            <w:r w:rsidRPr="0044697C">
              <w:rPr>
                <w:rFonts w:ascii="Times New Roman" w:hAnsi="Times New Roman" w:cs="Times New Roman"/>
                <w:sz w:val="24"/>
                <w:szCs w:val="24"/>
              </w:rPr>
              <w:t>Indicadores</w:t>
            </w:r>
          </w:p>
        </w:tc>
        <w:tc>
          <w:tcPr>
            <w:tcW w:w="1763" w:type="dxa"/>
          </w:tcPr>
          <w:p w14:paraId="40B759F5" w14:textId="77777777" w:rsidR="0059067B" w:rsidRPr="0044697C" w:rsidRDefault="0059067B" w:rsidP="0044697C">
            <w:pPr>
              <w:spacing w:line="360" w:lineRule="auto"/>
              <w:rPr>
                <w:rFonts w:ascii="Times New Roman" w:hAnsi="Times New Roman" w:cs="Times New Roman"/>
                <w:sz w:val="24"/>
                <w:szCs w:val="24"/>
              </w:rPr>
            </w:pPr>
            <w:r w:rsidRPr="0044697C">
              <w:rPr>
                <w:rFonts w:ascii="Times New Roman" w:hAnsi="Times New Roman" w:cs="Times New Roman"/>
                <w:sz w:val="24"/>
                <w:szCs w:val="24"/>
              </w:rPr>
              <w:t>Método</w:t>
            </w:r>
          </w:p>
        </w:tc>
      </w:tr>
      <w:tr w:rsidR="0059067B" w:rsidRPr="0044697C" w14:paraId="1E1D2DF2" w14:textId="77777777" w:rsidTr="00EC2664">
        <w:tc>
          <w:tcPr>
            <w:tcW w:w="1763" w:type="dxa"/>
            <w:vMerge w:val="restart"/>
          </w:tcPr>
          <w:p w14:paraId="6D158BAC" w14:textId="4879F836" w:rsidR="0059067B" w:rsidRPr="0044697C" w:rsidRDefault="0059067B" w:rsidP="0044697C">
            <w:pPr>
              <w:spacing w:line="360" w:lineRule="auto"/>
              <w:rPr>
                <w:rFonts w:ascii="Times New Roman" w:hAnsi="Times New Roman" w:cs="Times New Roman"/>
                <w:sz w:val="24"/>
                <w:szCs w:val="24"/>
              </w:rPr>
            </w:pPr>
            <w:r w:rsidRPr="0044697C">
              <w:rPr>
                <w:rFonts w:ascii="Times New Roman" w:hAnsi="Times New Roman" w:cs="Times New Roman"/>
                <w:sz w:val="24"/>
                <w:szCs w:val="24"/>
              </w:rPr>
              <w:t>Independiente</w:t>
            </w:r>
          </w:p>
        </w:tc>
        <w:tc>
          <w:tcPr>
            <w:tcW w:w="1776" w:type="dxa"/>
            <w:vMerge w:val="restart"/>
          </w:tcPr>
          <w:p w14:paraId="6E9C2551" w14:textId="41BE9C2B" w:rsidR="0059067B" w:rsidRPr="0044697C" w:rsidRDefault="00EC2664" w:rsidP="0044697C">
            <w:pPr>
              <w:spacing w:line="360" w:lineRule="auto"/>
              <w:rPr>
                <w:rFonts w:ascii="Times New Roman" w:hAnsi="Times New Roman" w:cs="Times New Roman"/>
                <w:sz w:val="24"/>
                <w:szCs w:val="24"/>
              </w:rPr>
            </w:pPr>
            <w:r>
              <w:rPr>
                <w:rFonts w:ascii="Times New Roman" w:hAnsi="Times New Roman" w:cs="Times New Roman"/>
                <w:sz w:val="24"/>
                <w:szCs w:val="24"/>
              </w:rPr>
              <w:t>Implementacion de BPM</w:t>
            </w:r>
          </w:p>
        </w:tc>
        <w:tc>
          <w:tcPr>
            <w:tcW w:w="1764" w:type="dxa"/>
          </w:tcPr>
          <w:p w14:paraId="77507A8D" w14:textId="763DC687" w:rsidR="0059067B" w:rsidRPr="0044697C" w:rsidRDefault="0059067B" w:rsidP="005B7CC0">
            <w:pPr>
              <w:spacing w:line="360" w:lineRule="auto"/>
              <w:jc w:val="center"/>
              <w:rPr>
                <w:rFonts w:ascii="Times New Roman" w:hAnsi="Times New Roman" w:cs="Times New Roman"/>
                <w:sz w:val="24"/>
                <w:szCs w:val="24"/>
              </w:rPr>
            </w:pPr>
            <w:r w:rsidRPr="0044697C">
              <w:rPr>
                <w:rFonts w:ascii="Times New Roman" w:hAnsi="Times New Roman" w:cs="Times New Roman"/>
                <w:sz w:val="24"/>
                <w:szCs w:val="24"/>
              </w:rPr>
              <w:t>Eficiencia</w:t>
            </w:r>
          </w:p>
        </w:tc>
        <w:tc>
          <w:tcPr>
            <w:tcW w:w="1762" w:type="dxa"/>
          </w:tcPr>
          <w:p w14:paraId="657A633D" w14:textId="4A2F7628" w:rsidR="0059067B" w:rsidRPr="0044697C" w:rsidRDefault="00EC2664" w:rsidP="0044697C">
            <w:pPr>
              <w:spacing w:line="360" w:lineRule="auto"/>
              <w:rPr>
                <w:rFonts w:ascii="Times New Roman" w:hAnsi="Times New Roman" w:cs="Times New Roman"/>
                <w:sz w:val="24"/>
                <w:szCs w:val="24"/>
              </w:rPr>
            </w:pPr>
            <w:r>
              <w:rPr>
                <w:rFonts w:ascii="Times New Roman" w:hAnsi="Times New Roman" w:cs="Times New Roman"/>
                <w:sz w:val="24"/>
                <w:szCs w:val="24"/>
              </w:rPr>
              <w:t>Nivel de eficiciencia del proceso</w:t>
            </w:r>
            <w:r w:rsidR="0059067B" w:rsidRPr="0044697C">
              <w:rPr>
                <w:rFonts w:ascii="Times New Roman" w:hAnsi="Times New Roman" w:cs="Times New Roman"/>
                <w:sz w:val="24"/>
                <w:szCs w:val="24"/>
              </w:rPr>
              <w:t xml:space="preserve"> </w:t>
            </w:r>
          </w:p>
        </w:tc>
        <w:tc>
          <w:tcPr>
            <w:tcW w:w="1763" w:type="dxa"/>
          </w:tcPr>
          <w:p w14:paraId="233E0A48" w14:textId="7BA8515D" w:rsidR="0059067B" w:rsidRPr="0044697C" w:rsidRDefault="00EC2664" w:rsidP="0044697C">
            <w:pPr>
              <w:spacing w:line="360" w:lineRule="auto"/>
              <w:rPr>
                <w:rFonts w:ascii="Times New Roman" w:hAnsi="Times New Roman" w:cs="Times New Roman"/>
                <w:sz w:val="24"/>
                <w:szCs w:val="24"/>
              </w:rPr>
            </w:pPr>
            <w:r>
              <w:rPr>
                <w:rFonts w:ascii="Times New Roman" w:hAnsi="Times New Roman" w:cs="Times New Roman"/>
                <w:sz w:val="24"/>
                <w:szCs w:val="24"/>
              </w:rPr>
              <w:t xml:space="preserve">Observacion y analisis de informacion. </w:t>
            </w:r>
          </w:p>
        </w:tc>
      </w:tr>
      <w:tr w:rsidR="00EC2664" w:rsidRPr="0044697C" w14:paraId="22041C92" w14:textId="77777777" w:rsidTr="00EC2664">
        <w:tc>
          <w:tcPr>
            <w:tcW w:w="1763" w:type="dxa"/>
            <w:vMerge/>
          </w:tcPr>
          <w:p w14:paraId="607862D2" w14:textId="77777777" w:rsidR="00EC2664" w:rsidRPr="0044697C" w:rsidRDefault="00EC2664" w:rsidP="00EC2664">
            <w:pPr>
              <w:spacing w:line="360" w:lineRule="auto"/>
              <w:rPr>
                <w:rFonts w:ascii="Times New Roman" w:hAnsi="Times New Roman" w:cs="Times New Roman"/>
                <w:sz w:val="24"/>
                <w:szCs w:val="24"/>
              </w:rPr>
            </w:pPr>
          </w:p>
        </w:tc>
        <w:tc>
          <w:tcPr>
            <w:tcW w:w="1776" w:type="dxa"/>
            <w:vMerge/>
          </w:tcPr>
          <w:p w14:paraId="0573FE31" w14:textId="77777777" w:rsidR="00EC2664" w:rsidRPr="0044697C" w:rsidRDefault="00EC2664" w:rsidP="00EC2664">
            <w:pPr>
              <w:spacing w:line="360" w:lineRule="auto"/>
              <w:rPr>
                <w:rFonts w:ascii="Times New Roman" w:hAnsi="Times New Roman" w:cs="Times New Roman"/>
                <w:sz w:val="24"/>
                <w:szCs w:val="24"/>
              </w:rPr>
            </w:pPr>
          </w:p>
        </w:tc>
        <w:tc>
          <w:tcPr>
            <w:tcW w:w="1764" w:type="dxa"/>
          </w:tcPr>
          <w:p w14:paraId="4DEB407E" w14:textId="77777777" w:rsidR="00EC2664" w:rsidRPr="0044697C" w:rsidRDefault="00EC2664" w:rsidP="00EC2664">
            <w:pPr>
              <w:spacing w:line="360" w:lineRule="auto"/>
              <w:jc w:val="center"/>
              <w:rPr>
                <w:rFonts w:ascii="Times New Roman" w:hAnsi="Times New Roman" w:cs="Times New Roman"/>
                <w:sz w:val="24"/>
                <w:szCs w:val="24"/>
              </w:rPr>
            </w:pPr>
            <w:r w:rsidRPr="0044697C">
              <w:rPr>
                <w:rFonts w:ascii="Times New Roman" w:hAnsi="Times New Roman" w:cs="Times New Roman"/>
                <w:sz w:val="24"/>
                <w:szCs w:val="24"/>
              </w:rPr>
              <w:t>Eficacia</w:t>
            </w:r>
          </w:p>
        </w:tc>
        <w:tc>
          <w:tcPr>
            <w:tcW w:w="1762" w:type="dxa"/>
          </w:tcPr>
          <w:p w14:paraId="5515FF6F" w14:textId="06F8C8C5" w:rsidR="00EC2664" w:rsidRPr="0044697C" w:rsidRDefault="00EC2664" w:rsidP="00EC2664">
            <w:pPr>
              <w:spacing w:line="360" w:lineRule="auto"/>
              <w:rPr>
                <w:rFonts w:ascii="Times New Roman" w:hAnsi="Times New Roman" w:cs="Times New Roman"/>
                <w:sz w:val="24"/>
                <w:szCs w:val="24"/>
              </w:rPr>
            </w:pPr>
            <w:r>
              <w:rPr>
                <w:rFonts w:ascii="Times New Roman" w:hAnsi="Times New Roman" w:cs="Times New Roman"/>
                <w:sz w:val="24"/>
                <w:szCs w:val="24"/>
              </w:rPr>
              <w:t>Nivel eficacia del proceso</w:t>
            </w:r>
          </w:p>
        </w:tc>
        <w:tc>
          <w:tcPr>
            <w:tcW w:w="1763" w:type="dxa"/>
          </w:tcPr>
          <w:p w14:paraId="47F5211C" w14:textId="3F72AE0E" w:rsidR="00EC2664" w:rsidRPr="0044697C" w:rsidRDefault="00EC2664" w:rsidP="00EC2664">
            <w:pPr>
              <w:spacing w:line="360" w:lineRule="auto"/>
              <w:rPr>
                <w:rFonts w:ascii="Times New Roman" w:hAnsi="Times New Roman" w:cs="Times New Roman"/>
                <w:sz w:val="24"/>
                <w:szCs w:val="24"/>
              </w:rPr>
            </w:pPr>
            <w:r>
              <w:rPr>
                <w:rFonts w:ascii="Times New Roman" w:hAnsi="Times New Roman" w:cs="Times New Roman"/>
                <w:sz w:val="24"/>
                <w:szCs w:val="24"/>
              </w:rPr>
              <w:t xml:space="preserve">Observacion y analisis de informacion. </w:t>
            </w:r>
          </w:p>
        </w:tc>
      </w:tr>
      <w:tr w:rsidR="00EC2664" w:rsidRPr="0044697C" w14:paraId="544141DA" w14:textId="77777777" w:rsidTr="00EC2664">
        <w:tc>
          <w:tcPr>
            <w:tcW w:w="1763" w:type="dxa"/>
            <w:vMerge/>
          </w:tcPr>
          <w:p w14:paraId="12C8C803" w14:textId="77777777" w:rsidR="00EC2664" w:rsidRPr="0044697C" w:rsidRDefault="00EC2664" w:rsidP="00EC2664">
            <w:pPr>
              <w:spacing w:line="360" w:lineRule="auto"/>
              <w:rPr>
                <w:rFonts w:ascii="Times New Roman" w:hAnsi="Times New Roman" w:cs="Times New Roman"/>
                <w:sz w:val="24"/>
                <w:szCs w:val="24"/>
              </w:rPr>
            </w:pPr>
          </w:p>
        </w:tc>
        <w:tc>
          <w:tcPr>
            <w:tcW w:w="1776" w:type="dxa"/>
            <w:vMerge/>
          </w:tcPr>
          <w:p w14:paraId="3BADCCB1" w14:textId="77777777" w:rsidR="00EC2664" w:rsidRPr="0044697C" w:rsidRDefault="00EC2664" w:rsidP="00EC2664">
            <w:pPr>
              <w:spacing w:line="360" w:lineRule="auto"/>
              <w:rPr>
                <w:rFonts w:ascii="Times New Roman" w:hAnsi="Times New Roman" w:cs="Times New Roman"/>
                <w:sz w:val="24"/>
                <w:szCs w:val="24"/>
              </w:rPr>
            </w:pPr>
          </w:p>
        </w:tc>
        <w:tc>
          <w:tcPr>
            <w:tcW w:w="1764" w:type="dxa"/>
          </w:tcPr>
          <w:p w14:paraId="15928595" w14:textId="77777777" w:rsidR="00EC2664" w:rsidRPr="0044697C" w:rsidRDefault="00EC2664" w:rsidP="00EC2664">
            <w:pPr>
              <w:spacing w:line="360" w:lineRule="auto"/>
              <w:jc w:val="center"/>
              <w:rPr>
                <w:rFonts w:ascii="Times New Roman" w:hAnsi="Times New Roman" w:cs="Times New Roman"/>
                <w:sz w:val="24"/>
                <w:szCs w:val="24"/>
              </w:rPr>
            </w:pPr>
            <w:r w:rsidRPr="0044697C">
              <w:rPr>
                <w:rFonts w:ascii="Times New Roman" w:hAnsi="Times New Roman" w:cs="Times New Roman"/>
                <w:sz w:val="24"/>
                <w:szCs w:val="24"/>
              </w:rPr>
              <w:t>Efectividad</w:t>
            </w:r>
          </w:p>
        </w:tc>
        <w:tc>
          <w:tcPr>
            <w:tcW w:w="1762" w:type="dxa"/>
          </w:tcPr>
          <w:p w14:paraId="311B7275" w14:textId="2C2B2714" w:rsidR="00EC2664" w:rsidRPr="0044697C" w:rsidRDefault="00EC2664" w:rsidP="00EC2664">
            <w:pPr>
              <w:spacing w:line="360" w:lineRule="auto"/>
              <w:rPr>
                <w:rFonts w:ascii="Times New Roman" w:hAnsi="Times New Roman" w:cs="Times New Roman"/>
                <w:sz w:val="24"/>
                <w:szCs w:val="24"/>
              </w:rPr>
            </w:pPr>
            <w:r>
              <w:rPr>
                <w:rFonts w:ascii="Times New Roman" w:hAnsi="Times New Roman" w:cs="Times New Roman"/>
                <w:sz w:val="24"/>
                <w:szCs w:val="24"/>
              </w:rPr>
              <w:t>Nivel de Efectividad</w:t>
            </w:r>
            <w:r w:rsidRPr="0044697C">
              <w:rPr>
                <w:rFonts w:ascii="Times New Roman" w:hAnsi="Times New Roman" w:cs="Times New Roman"/>
                <w:sz w:val="24"/>
                <w:szCs w:val="24"/>
              </w:rPr>
              <w:t xml:space="preserve"> </w:t>
            </w:r>
          </w:p>
        </w:tc>
        <w:tc>
          <w:tcPr>
            <w:tcW w:w="1763" w:type="dxa"/>
          </w:tcPr>
          <w:p w14:paraId="0502B75E" w14:textId="26CE9D11" w:rsidR="00EC2664" w:rsidRPr="0044697C" w:rsidRDefault="00EC2664" w:rsidP="00EC2664">
            <w:pPr>
              <w:spacing w:line="360" w:lineRule="auto"/>
              <w:rPr>
                <w:rFonts w:ascii="Times New Roman" w:hAnsi="Times New Roman" w:cs="Times New Roman"/>
                <w:sz w:val="24"/>
                <w:szCs w:val="24"/>
              </w:rPr>
            </w:pPr>
            <w:r>
              <w:rPr>
                <w:rFonts w:ascii="Times New Roman" w:hAnsi="Times New Roman" w:cs="Times New Roman"/>
                <w:sz w:val="24"/>
                <w:szCs w:val="24"/>
              </w:rPr>
              <w:t xml:space="preserve">Observacion y analisis de informacion. </w:t>
            </w:r>
          </w:p>
        </w:tc>
      </w:tr>
      <w:tr w:rsidR="00EC2664" w:rsidRPr="0044697C" w14:paraId="4B14F628" w14:textId="77777777" w:rsidTr="008E4C59">
        <w:trPr>
          <w:trHeight w:val="1666"/>
        </w:trPr>
        <w:tc>
          <w:tcPr>
            <w:tcW w:w="1763" w:type="dxa"/>
          </w:tcPr>
          <w:p w14:paraId="66882494" w14:textId="0A33FA40" w:rsidR="00EC2664" w:rsidRPr="0044697C" w:rsidRDefault="00EC2664" w:rsidP="00EC2664">
            <w:pPr>
              <w:spacing w:line="360" w:lineRule="auto"/>
              <w:rPr>
                <w:rFonts w:ascii="Times New Roman" w:hAnsi="Times New Roman" w:cs="Times New Roman"/>
                <w:sz w:val="24"/>
                <w:szCs w:val="24"/>
              </w:rPr>
            </w:pPr>
            <w:r w:rsidRPr="0044697C">
              <w:rPr>
                <w:rFonts w:ascii="Times New Roman" w:hAnsi="Times New Roman" w:cs="Times New Roman"/>
                <w:sz w:val="24"/>
                <w:szCs w:val="24"/>
              </w:rPr>
              <w:t xml:space="preserve">Dependiente </w:t>
            </w:r>
          </w:p>
        </w:tc>
        <w:tc>
          <w:tcPr>
            <w:tcW w:w="1776" w:type="dxa"/>
          </w:tcPr>
          <w:p w14:paraId="0FF0408C" w14:textId="1148A1C8" w:rsidR="00EC2664" w:rsidRPr="0044697C" w:rsidRDefault="00EC2664" w:rsidP="00EC2664">
            <w:pPr>
              <w:spacing w:line="360" w:lineRule="auto"/>
              <w:rPr>
                <w:rFonts w:ascii="Times New Roman" w:hAnsi="Times New Roman" w:cs="Times New Roman"/>
                <w:sz w:val="24"/>
                <w:szCs w:val="24"/>
              </w:rPr>
            </w:pPr>
            <w:r w:rsidRPr="0044697C">
              <w:rPr>
                <w:rFonts w:ascii="Times New Roman" w:hAnsi="Times New Roman" w:cs="Times New Roman"/>
                <w:sz w:val="24"/>
                <w:szCs w:val="24"/>
              </w:rPr>
              <w:t xml:space="preserve">Gestion </w:t>
            </w:r>
            <w:r>
              <w:rPr>
                <w:rFonts w:ascii="Times New Roman" w:hAnsi="Times New Roman" w:cs="Times New Roman"/>
                <w:sz w:val="24"/>
                <w:szCs w:val="24"/>
              </w:rPr>
              <w:t>documental</w:t>
            </w:r>
          </w:p>
        </w:tc>
        <w:tc>
          <w:tcPr>
            <w:tcW w:w="1764" w:type="dxa"/>
          </w:tcPr>
          <w:p w14:paraId="0EE8FB3A" w14:textId="40C4312E" w:rsidR="00EC2664" w:rsidRPr="0044697C" w:rsidRDefault="00EC2664" w:rsidP="00EC2664">
            <w:pPr>
              <w:spacing w:line="360" w:lineRule="auto"/>
              <w:jc w:val="center"/>
              <w:rPr>
                <w:rFonts w:ascii="Times New Roman" w:hAnsi="Times New Roman" w:cs="Times New Roman"/>
                <w:sz w:val="24"/>
                <w:szCs w:val="24"/>
              </w:rPr>
            </w:pPr>
            <w:r>
              <w:rPr>
                <w:rFonts w:ascii="Times New Roman" w:hAnsi="Times New Roman" w:cs="Times New Roman"/>
                <w:sz w:val="24"/>
                <w:szCs w:val="24"/>
              </w:rPr>
              <w:t>Grado de mejora</w:t>
            </w:r>
          </w:p>
        </w:tc>
        <w:tc>
          <w:tcPr>
            <w:tcW w:w="1762" w:type="dxa"/>
          </w:tcPr>
          <w:p w14:paraId="1AFA94AC" w14:textId="77777777" w:rsidR="00EC2664" w:rsidRPr="0044697C" w:rsidRDefault="00EC2664" w:rsidP="00EC2664">
            <w:pPr>
              <w:spacing w:line="360" w:lineRule="auto"/>
              <w:rPr>
                <w:rFonts w:ascii="Times New Roman" w:hAnsi="Times New Roman" w:cs="Times New Roman"/>
                <w:sz w:val="24"/>
                <w:szCs w:val="24"/>
              </w:rPr>
            </w:pPr>
          </w:p>
        </w:tc>
        <w:tc>
          <w:tcPr>
            <w:tcW w:w="1763" w:type="dxa"/>
          </w:tcPr>
          <w:p w14:paraId="1A265198" w14:textId="71E9CAAA" w:rsidR="00EC2664" w:rsidRPr="0044697C" w:rsidRDefault="00EC2664" w:rsidP="00EC2664">
            <w:pPr>
              <w:spacing w:line="360" w:lineRule="auto"/>
              <w:rPr>
                <w:rFonts w:ascii="Times New Roman" w:hAnsi="Times New Roman" w:cs="Times New Roman"/>
                <w:sz w:val="24"/>
                <w:szCs w:val="24"/>
              </w:rPr>
            </w:pPr>
            <w:r>
              <w:rPr>
                <w:rFonts w:ascii="Times New Roman" w:hAnsi="Times New Roman" w:cs="Times New Roman"/>
                <w:sz w:val="24"/>
                <w:szCs w:val="24"/>
              </w:rPr>
              <w:t>Correlacion obtenida tras la implementación</w:t>
            </w:r>
          </w:p>
        </w:tc>
      </w:tr>
    </w:tbl>
    <w:p w14:paraId="19194255" w14:textId="4CB7CD0A" w:rsidR="0059067B" w:rsidRDefault="0059067B" w:rsidP="0044697C">
      <w:pPr>
        <w:spacing w:line="360" w:lineRule="auto"/>
        <w:rPr>
          <w:rFonts w:ascii="Times New Roman" w:hAnsi="Times New Roman" w:cs="Times New Roman"/>
          <w:sz w:val="24"/>
          <w:szCs w:val="24"/>
        </w:rPr>
      </w:pPr>
    </w:p>
    <w:p w14:paraId="4241D35F" w14:textId="7366BC68" w:rsidR="00734876" w:rsidRDefault="00734876" w:rsidP="0044697C">
      <w:pPr>
        <w:spacing w:line="360" w:lineRule="auto"/>
        <w:rPr>
          <w:rFonts w:ascii="Times New Roman" w:hAnsi="Times New Roman" w:cs="Times New Roman"/>
          <w:sz w:val="24"/>
          <w:szCs w:val="24"/>
        </w:rPr>
      </w:pPr>
    </w:p>
    <w:p w14:paraId="4756DC24" w14:textId="6A481C61" w:rsidR="00C56103" w:rsidRDefault="00C56103" w:rsidP="0044697C">
      <w:pPr>
        <w:spacing w:line="360" w:lineRule="auto"/>
        <w:rPr>
          <w:rFonts w:ascii="Times New Roman" w:hAnsi="Times New Roman" w:cs="Times New Roman"/>
          <w:sz w:val="24"/>
          <w:szCs w:val="24"/>
        </w:rPr>
      </w:pPr>
    </w:p>
    <w:p w14:paraId="6B75A421" w14:textId="1B267F99" w:rsidR="00C56103" w:rsidRDefault="00C56103" w:rsidP="0044697C">
      <w:pPr>
        <w:spacing w:line="360" w:lineRule="auto"/>
        <w:rPr>
          <w:rFonts w:ascii="Times New Roman" w:hAnsi="Times New Roman" w:cs="Times New Roman"/>
          <w:sz w:val="24"/>
          <w:szCs w:val="24"/>
        </w:rPr>
      </w:pPr>
    </w:p>
    <w:p w14:paraId="2EF9E2EE" w14:textId="43838FD7" w:rsidR="00C56103" w:rsidRDefault="00C56103" w:rsidP="0044697C">
      <w:pPr>
        <w:spacing w:line="360" w:lineRule="auto"/>
        <w:rPr>
          <w:rFonts w:ascii="Times New Roman" w:hAnsi="Times New Roman" w:cs="Times New Roman"/>
          <w:sz w:val="24"/>
          <w:szCs w:val="24"/>
        </w:rPr>
      </w:pPr>
    </w:p>
    <w:p w14:paraId="2931FA9B" w14:textId="7D67DB6E" w:rsidR="00C56103" w:rsidRDefault="00C56103" w:rsidP="0044697C">
      <w:pPr>
        <w:spacing w:line="360" w:lineRule="auto"/>
        <w:rPr>
          <w:rFonts w:ascii="Times New Roman" w:hAnsi="Times New Roman" w:cs="Times New Roman"/>
          <w:sz w:val="24"/>
          <w:szCs w:val="24"/>
        </w:rPr>
      </w:pPr>
    </w:p>
    <w:p w14:paraId="145A03F9" w14:textId="5C57286B" w:rsidR="00C56103" w:rsidRDefault="00C56103" w:rsidP="0044697C">
      <w:pPr>
        <w:spacing w:line="360" w:lineRule="auto"/>
        <w:rPr>
          <w:rFonts w:ascii="Times New Roman" w:hAnsi="Times New Roman" w:cs="Times New Roman"/>
          <w:sz w:val="24"/>
          <w:szCs w:val="24"/>
        </w:rPr>
      </w:pPr>
    </w:p>
    <w:p w14:paraId="16B67D38" w14:textId="71EE99D8" w:rsidR="00C56103" w:rsidRDefault="00C56103" w:rsidP="0044697C">
      <w:pPr>
        <w:spacing w:line="360" w:lineRule="auto"/>
        <w:rPr>
          <w:rFonts w:ascii="Times New Roman" w:hAnsi="Times New Roman" w:cs="Times New Roman"/>
          <w:sz w:val="24"/>
          <w:szCs w:val="24"/>
        </w:rPr>
      </w:pPr>
    </w:p>
    <w:p w14:paraId="6990DEC4" w14:textId="75BEE33C" w:rsidR="00C56103" w:rsidRDefault="00C56103" w:rsidP="0044697C">
      <w:pPr>
        <w:spacing w:line="360" w:lineRule="auto"/>
        <w:rPr>
          <w:rFonts w:ascii="Times New Roman" w:hAnsi="Times New Roman" w:cs="Times New Roman"/>
          <w:sz w:val="24"/>
          <w:szCs w:val="24"/>
        </w:rPr>
      </w:pPr>
    </w:p>
    <w:p w14:paraId="3720736D" w14:textId="72F8F589" w:rsidR="00C56103" w:rsidRDefault="00C56103" w:rsidP="0044697C">
      <w:pPr>
        <w:spacing w:line="360" w:lineRule="auto"/>
        <w:rPr>
          <w:rFonts w:ascii="Times New Roman" w:hAnsi="Times New Roman" w:cs="Times New Roman"/>
          <w:sz w:val="24"/>
          <w:szCs w:val="24"/>
        </w:rPr>
      </w:pPr>
    </w:p>
    <w:p w14:paraId="53F079E9" w14:textId="77777777" w:rsidR="00C56103" w:rsidRPr="0044697C" w:rsidRDefault="00C56103" w:rsidP="0044697C">
      <w:pPr>
        <w:spacing w:line="360" w:lineRule="auto"/>
        <w:rPr>
          <w:rFonts w:ascii="Times New Roman" w:hAnsi="Times New Roman" w:cs="Times New Roman"/>
          <w:sz w:val="24"/>
          <w:szCs w:val="24"/>
        </w:rPr>
      </w:pPr>
    </w:p>
    <w:p w14:paraId="1EF06670" w14:textId="3ECAB03C" w:rsidR="00F51DBA" w:rsidRPr="00D36250" w:rsidRDefault="00F51DBA" w:rsidP="00F51DBA">
      <w:pPr>
        <w:spacing w:line="360" w:lineRule="auto"/>
        <w:ind w:firstLine="720"/>
        <w:rPr>
          <w:rFonts w:ascii="Times New Roman" w:hAnsi="Times New Roman" w:cs="Times New Roman"/>
          <w:b/>
          <w:bCs/>
          <w:sz w:val="24"/>
          <w:szCs w:val="24"/>
        </w:rPr>
      </w:pPr>
      <w:r w:rsidRPr="00D36250">
        <w:rPr>
          <w:rFonts w:ascii="Times New Roman" w:hAnsi="Times New Roman" w:cs="Times New Roman"/>
          <w:b/>
          <w:bCs/>
          <w:sz w:val="24"/>
          <w:szCs w:val="24"/>
        </w:rPr>
        <w:t>III.4. TIPO</w:t>
      </w:r>
    </w:p>
    <w:p w14:paraId="5969ACBC" w14:textId="77777777" w:rsidR="00F51DBA" w:rsidRPr="00D36250" w:rsidRDefault="00F51DBA" w:rsidP="0044697C">
      <w:pPr>
        <w:spacing w:line="360" w:lineRule="auto"/>
        <w:rPr>
          <w:rFonts w:ascii="Times New Roman" w:hAnsi="Times New Roman" w:cs="Times New Roman"/>
          <w:sz w:val="24"/>
          <w:szCs w:val="24"/>
        </w:rPr>
      </w:pPr>
    </w:p>
    <w:p w14:paraId="02465DE3" w14:textId="77777777" w:rsidR="00EE37FA" w:rsidRPr="00D36250" w:rsidRDefault="00EE37FA" w:rsidP="00EE37FA">
      <w:pPr>
        <w:autoSpaceDE w:val="0"/>
        <w:autoSpaceDN w:val="0"/>
        <w:adjustRightInd w:val="0"/>
        <w:spacing w:line="360" w:lineRule="auto"/>
        <w:ind w:firstLine="720"/>
        <w:jc w:val="left"/>
        <w:rPr>
          <w:rFonts w:ascii="Times New Roman" w:hAnsi="Times New Roman" w:cs="Times New Roman"/>
          <w:sz w:val="24"/>
          <w:szCs w:val="24"/>
          <w:lang w:val="es-MX"/>
        </w:rPr>
      </w:pPr>
      <w:r w:rsidRPr="00D36250">
        <w:rPr>
          <w:rFonts w:ascii="Times New Roman" w:hAnsi="Times New Roman" w:cs="Times New Roman"/>
          <w:sz w:val="24"/>
          <w:szCs w:val="24"/>
          <w:lang w:val="es-MX"/>
        </w:rPr>
        <w:t>La investigación es aplicada y correlacional.</w:t>
      </w:r>
    </w:p>
    <w:p w14:paraId="608C8642" w14:textId="77777777" w:rsidR="00EE37FA" w:rsidRPr="00D36250" w:rsidRDefault="00EE37FA" w:rsidP="00EE37FA">
      <w:pPr>
        <w:autoSpaceDE w:val="0"/>
        <w:autoSpaceDN w:val="0"/>
        <w:adjustRightInd w:val="0"/>
        <w:spacing w:line="360" w:lineRule="auto"/>
        <w:jc w:val="left"/>
        <w:rPr>
          <w:rFonts w:ascii="Times New Roman" w:hAnsi="Times New Roman" w:cs="Times New Roman"/>
          <w:sz w:val="24"/>
          <w:szCs w:val="24"/>
          <w:lang w:val="es-MX"/>
        </w:rPr>
      </w:pPr>
    </w:p>
    <w:p w14:paraId="0A07860C" w14:textId="77777777" w:rsidR="00EE37FA" w:rsidRPr="00D36250" w:rsidRDefault="00EE37FA" w:rsidP="00EE37FA">
      <w:pPr>
        <w:autoSpaceDE w:val="0"/>
        <w:autoSpaceDN w:val="0"/>
        <w:adjustRightInd w:val="0"/>
        <w:spacing w:line="360" w:lineRule="auto"/>
        <w:ind w:left="720"/>
        <w:jc w:val="left"/>
        <w:rPr>
          <w:rFonts w:ascii="Times New Roman" w:hAnsi="Times New Roman" w:cs="Times New Roman"/>
          <w:sz w:val="24"/>
          <w:szCs w:val="24"/>
          <w:lang w:val="es-MX"/>
        </w:rPr>
      </w:pPr>
      <w:r w:rsidRPr="00D36250">
        <w:rPr>
          <w:rFonts w:ascii="Times New Roman" w:hAnsi="Times New Roman" w:cs="Times New Roman"/>
          <w:sz w:val="24"/>
          <w:szCs w:val="24"/>
          <w:lang w:val="es-MX"/>
        </w:rPr>
        <w:t xml:space="preserve">Aplicada porque tiene por objetivo hallar solución a problemas prácticos aplicando una determinada metodología. </w:t>
      </w:r>
    </w:p>
    <w:p w14:paraId="5DAE2C56" w14:textId="77777777" w:rsidR="00EE37FA" w:rsidRPr="00D36250" w:rsidRDefault="00EE37FA" w:rsidP="00EE37FA">
      <w:pPr>
        <w:autoSpaceDE w:val="0"/>
        <w:autoSpaceDN w:val="0"/>
        <w:adjustRightInd w:val="0"/>
        <w:spacing w:line="360" w:lineRule="auto"/>
        <w:jc w:val="left"/>
        <w:rPr>
          <w:rFonts w:ascii="Times New Roman" w:hAnsi="Times New Roman" w:cs="Times New Roman"/>
          <w:sz w:val="24"/>
          <w:szCs w:val="24"/>
          <w:lang w:val="es-MX"/>
        </w:rPr>
      </w:pPr>
    </w:p>
    <w:p w14:paraId="4BCF0CCD" w14:textId="14EEAF43" w:rsidR="00EE37FA" w:rsidRPr="00D36250" w:rsidRDefault="00EE37FA" w:rsidP="00EE37FA">
      <w:pPr>
        <w:spacing w:line="360" w:lineRule="auto"/>
        <w:ind w:left="720"/>
        <w:rPr>
          <w:rFonts w:ascii="Times New Roman" w:hAnsi="Times New Roman" w:cs="Times New Roman"/>
          <w:sz w:val="24"/>
          <w:szCs w:val="24"/>
          <w:lang w:val="es-MX"/>
        </w:rPr>
      </w:pPr>
      <w:r w:rsidRPr="00D36250">
        <w:rPr>
          <w:rFonts w:ascii="Times New Roman" w:hAnsi="Times New Roman" w:cs="Times New Roman"/>
          <w:sz w:val="24"/>
          <w:szCs w:val="24"/>
          <w:lang w:val="es-MX"/>
        </w:rPr>
        <w:t>La investigación es correlacionar porque se busca entender y evaluar la relación entre las variables involucradas</w:t>
      </w:r>
      <w:r w:rsidRPr="00D36250">
        <w:rPr>
          <w:rFonts w:ascii="Times New Roman" w:hAnsi="Times New Roman" w:cs="Times New Roman"/>
          <w:sz w:val="24"/>
          <w:szCs w:val="24"/>
          <w:lang w:val="es-MX"/>
        </w:rPr>
        <w:t>.</w:t>
      </w:r>
    </w:p>
    <w:p w14:paraId="7738A5F7" w14:textId="77777777" w:rsidR="00F51DBA" w:rsidRDefault="00F51DBA" w:rsidP="00F51DBA">
      <w:pPr>
        <w:spacing w:line="360" w:lineRule="auto"/>
        <w:ind w:left="720"/>
        <w:rPr>
          <w:rFonts w:ascii="Times New Roman" w:hAnsi="Times New Roman" w:cs="Times New Roman"/>
          <w:sz w:val="24"/>
          <w:szCs w:val="24"/>
        </w:rPr>
      </w:pPr>
    </w:p>
    <w:p w14:paraId="63E630DC" w14:textId="77777777" w:rsidR="00F51DBA" w:rsidRDefault="00F51DBA" w:rsidP="00F51DBA">
      <w:pPr>
        <w:spacing w:line="360" w:lineRule="auto"/>
        <w:ind w:left="720"/>
        <w:rPr>
          <w:rFonts w:ascii="Times New Roman" w:hAnsi="Times New Roman" w:cs="Times New Roman"/>
          <w:sz w:val="24"/>
          <w:szCs w:val="24"/>
        </w:rPr>
      </w:pPr>
    </w:p>
    <w:p w14:paraId="3A4E1FFF" w14:textId="56A10281" w:rsidR="00F51DBA" w:rsidRPr="00D36250" w:rsidRDefault="00F51DBA" w:rsidP="00F51DBA">
      <w:pPr>
        <w:spacing w:line="360" w:lineRule="auto"/>
        <w:ind w:firstLine="720"/>
        <w:rPr>
          <w:rFonts w:ascii="Times New Roman" w:hAnsi="Times New Roman" w:cs="Times New Roman"/>
          <w:b/>
          <w:bCs/>
          <w:sz w:val="24"/>
          <w:szCs w:val="24"/>
        </w:rPr>
      </w:pPr>
      <w:r w:rsidRPr="00D36250">
        <w:rPr>
          <w:rFonts w:ascii="Times New Roman" w:hAnsi="Times New Roman" w:cs="Times New Roman"/>
          <w:b/>
          <w:bCs/>
          <w:sz w:val="24"/>
          <w:szCs w:val="24"/>
        </w:rPr>
        <w:t>III.5. POBLACION</w:t>
      </w:r>
    </w:p>
    <w:p w14:paraId="79E9FA3B" w14:textId="77777777" w:rsidR="00F51DBA" w:rsidRPr="00D36250" w:rsidRDefault="00F51DBA" w:rsidP="00D36250">
      <w:pPr>
        <w:spacing w:line="360" w:lineRule="auto"/>
        <w:ind w:firstLine="720"/>
        <w:rPr>
          <w:rFonts w:ascii="Times New Roman" w:hAnsi="Times New Roman" w:cs="Times New Roman"/>
          <w:b/>
          <w:bCs/>
          <w:sz w:val="24"/>
          <w:szCs w:val="24"/>
        </w:rPr>
      </w:pPr>
    </w:p>
    <w:p w14:paraId="05B3F9C4" w14:textId="39350059" w:rsidR="00F51DBA" w:rsidRDefault="00D36250" w:rsidP="00D36250">
      <w:pPr>
        <w:spacing w:line="360" w:lineRule="auto"/>
        <w:ind w:left="720"/>
        <w:rPr>
          <w:rFonts w:ascii="Times New Roman" w:hAnsi="Times New Roman" w:cs="Times New Roman"/>
          <w:sz w:val="24"/>
          <w:szCs w:val="24"/>
        </w:rPr>
      </w:pPr>
      <w:r w:rsidRPr="00D36250">
        <w:rPr>
          <w:rFonts w:ascii="Times New Roman" w:hAnsi="Times New Roman" w:cs="Times New Roman"/>
          <w:sz w:val="24"/>
          <w:szCs w:val="24"/>
        </w:rPr>
        <w:t>El universo serán las facturaciones de productos por el cobro de piezas fuera de garantía que se realicen en la tienda IShop Bellavista</w:t>
      </w:r>
    </w:p>
    <w:p w14:paraId="5E9A3E16" w14:textId="77777777" w:rsidR="00D36250" w:rsidRPr="00D36250" w:rsidRDefault="00D36250" w:rsidP="00D36250">
      <w:pPr>
        <w:ind w:left="720"/>
        <w:rPr>
          <w:rFonts w:ascii="Times New Roman" w:hAnsi="Times New Roman" w:cs="Times New Roman"/>
          <w:sz w:val="24"/>
          <w:szCs w:val="24"/>
        </w:rPr>
      </w:pPr>
    </w:p>
    <w:p w14:paraId="6DD2C808" w14:textId="48306351" w:rsidR="00F51DBA" w:rsidRPr="00D36250" w:rsidRDefault="00F51DBA" w:rsidP="00F51DBA">
      <w:pPr>
        <w:spacing w:line="360" w:lineRule="auto"/>
        <w:ind w:firstLine="720"/>
        <w:rPr>
          <w:rFonts w:ascii="Times New Roman" w:hAnsi="Times New Roman" w:cs="Times New Roman"/>
          <w:b/>
          <w:bCs/>
          <w:sz w:val="24"/>
          <w:szCs w:val="24"/>
        </w:rPr>
      </w:pPr>
      <w:r w:rsidRPr="00D36250">
        <w:rPr>
          <w:rFonts w:ascii="Times New Roman" w:hAnsi="Times New Roman" w:cs="Times New Roman"/>
          <w:b/>
          <w:bCs/>
          <w:sz w:val="24"/>
          <w:szCs w:val="24"/>
        </w:rPr>
        <w:t>III.6. UNIVERSO SOCIAL</w:t>
      </w:r>
    </w:p>
    <w:p w14:paraId="4A50C5D4" w14:textId="77777777" w:rsidR="00F51DBA" w:rsidRDefault="00F51DBA" w:rsidP="00F51DBA">
      <w:pPr>
        <w:spacing w:line="360" w:lineRule="auto"/>
        <w:ind w:firstLine="720"/>
        <w:rPr>
          <w:rFonts w:ascii="Times New Roman" w:hAnsi="Times New Roman" w:cs="Times New Roman"/>
          <w:b/>
          <w:bCs/>
          <w:sz w:val="24"/>
          <w:szCs w:val="24"/>
        </w:rPr>
      </w:pPr>
    </w:p>
    <w:p w14:paraId="6C3DECD7" w14:textId="50889E71" w:rsidR="00F51DBA" w:rsidRDefault="00D36250" w:rsidP="00D36250">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Analistas o Administradores que deseen optimizar la gestion documental de procesos de facturación en sus organizaciones. </w:t>
      </w:r>
    </w:p>
    <w:p w14:paraId="750176DD" w14:textId="5F59C49C" w:rsidR="00F51DBA" w:rsidRDefault="00F51DBA" w:rsidP="00F51DBA">
      <w:pPr>
        <w:spacing w:line="360" w:lineRule="auto"/>
        <w:ind w:firstLine="720"/>
        <w:rPr>
          <w:rFonts w:ascii="Times New Roman" w:hAnsi="Times New Roman" w:cs="Times New Roman"/>
          <w:sz w:val="24"/>
          <w:szCs w:val="24"/>
        </w:rPr>
      </w:pPr>
    </w:p>
    <w:p w14:paraId="38A6D728" w14:textId="6F4FCDB3" w:rsidR="00F51DBA" w:rsidRDefault="00F51DBA" w:rsidP="00F51DBA">
      <w:pPr>
        <w:spacing w:line="360" w:lineRule="auto"/>
        <w:ind w:firstLine="720"/>
        <w:rPr>
          <w:rFonts w:ascii="Times New Roman" w:hAnsi="Times New Roman" w:cs="Times New Roman"/>
          <w:b/>
          <w:bCs/>
          <w:sz w:val="24"/>
          <w:szCs w:val="24"/>
        </w:rPr>
      </w:pPr>
      <w:r w:rsidRPr="00F51DBA">
        <w:rPr>
          <w:rFonts w:ascii="Times New Roman" w:hAnsi="Times New Roman" w:cs="Times New Roman"/>
          <w:b/>
          <w:bCs/>
          <w:sz w:val="24"/>
          <w:szCs w:val="24"/>
        </w:rPr>
        <w:t>III.</w:t>
      </w:r>
      <w:r>
        <w:rPr>
          <w:rFonts w:ascii="Times New Roman" w:hAnsi="Times New Roman" w:cs="Times New Roman"/>
          <w:b/>
          <w:bCs/>
          <w:sz w:val="24"/>
          <w:szCs w:val="24"/>
        </w:rPr>
        <w:t>7</w:t>
      </w:r>
      <w:r w:rsidRPr="00F51DBA">
        <w:rPr>
          <w:rFonts w:ascii="Times New Roman" w:hAnsi="Times New Roman" w:cs="Times New Roman"/>
          <w:b/>
          <w:bCs/>
          <w:sz w:val="24"/>
          <w:szCs w:val="24"/>
        </w:rPr>
        <w:t xml:space="preserve">. </w:t>
      </w:r>
      <w:r>
        <w:rPr>
          <w:rFonts w:ascii="Times New Roman" w:hAnsi="Times New Roman" w:cs="Times New Roman"/>
          <w:b/>
          <w:bCs/>
          <w:sz w:val="24"/>
          <w:szCs w:val="24"/>
        </w:rPr>
        <w:t>MUESTRA</w:t>
      </w:r>
    </w:p>
    <w:p w14:paraId="386E9894" w14:textId="3961EAEE" w:rsidR="00F51DBA" w:rsidRPr="0044697C" w:rsidRDefault="00053B52" w:rsidP="00F51DBA">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La muestra seran las facturacion de productos por el cobro de piezas fuera garantia que se realicen el tienda Ishop Bellavista entre los meses de junio y diciembre del presente año. </w:t>
      </w:r>
    </w:p>
    <w:p w14:paraId="2C65381F" w14:textId="4226BAC7" w:rsidR="00734876" w:rsidRDefault="00734876" w:rsidP="0044697C">
      <w:pPr>
        <w:spacing w:line="360" w:lineRule="auto"/>
        <w:rPr>
          <w:rFonts w:ascii="Times New Roman" w:hAnsi="Times New Roman" w:cs="Times New Roman"/>
          <w:sz w:val="24"/>
          <w:szCs w:val="24"/>
        </w:rPr>
      </w:pPr>
    </w:p>
    <w:p w14:paraId="62D84300" w14:textId="7C7E6C72" w:rsidR="00734876" w:rsidRDefault="00734876" w:rsidP="0044697C">
      <w:pPr>
        <w:spacing w:line="360" w:lineRule="auto"/>
        <w:rPr>
          <w:rFonts w:ascii="Times New Roman" w:hAnsi="Times New Roman" w:cs="Times New Roman"/>
          <w:sz w:val="24"/>
          <w:szCs w:val="24"/>
        </w:rPr>
      </w:pPr>
    </w:p>
    <w:p w14:paraId="19135644" w14:textId="15E12421" w:rsidR="00053B52" w:rsidRDefault="00053B52" w:rsidP="0044697C">
      <w:pPr>
        <w:spacing w:line="360" w:lineRule="auto"/>
        <w:rPr>
          <w:rFonts w:ascii="Times New Roman" w:hAnsi="Times New Roman" w:cs="Times New Roman"/>
          <w:sz w:val="24"/>
          <w:szCs w:val="24"/>
        </w:rPr>
      </w:pPr>
    </w:p>
    <w:p w14:paraId="7933CD04" w14:textId="534D1A26" w:rsidR="00053B52" w:rsidRDefault="00053B52" w:rsidP="0044697C">
      <w:pPr>
        <w:spacing w:line="360" w:lineRule="auto"/>
        <w:rPr>
          <w:rFonts w:ascii="Times New Roman" w:hAnsi="Times New Roman" w:cs="Times New Roman"/>
          <w:sz w:val="24"/>
          <w:szCs w:val="24"/>
        </w:rPr>
      </w:pPr>
    </w:p>
    <w:p w14:paraId="4FF0FBD8" w14:textId="77777777" w:rsidR="00053B52" w:rsidRDefault="00053B52" w:rsidP="0044697C">
      <w:pPr>
        <w:spacing w:line="360" w:lineRule="auto"/>
        <w:rPr>
          <w:rFonts w:ascii="Times New Roman" w:hAnsi="Times New Roman" w:cs="Times New Roman"/>
          <w:sz w:val="24"/>
          <w:szCs w:val="24"/>
        </w:rPr>
      </w:pPr>
    </w:p>
    <w:p w14:paraId="095C93A9" w14:textId="77777777" w:rsidR="00757977" w:rsidRDefault="00757977" w:rsidP="0044697C">
      <w:pPr>
        <w:spacing w:line="360" w:lineRule="auto"/>
        <w:rPr>
          <w:rFonts w:ascii="Times New Roman" w:hAnsi="Times New Roman" w:cs="Times New Roman"/>
          <w:sz w:val="24"/>
          <w:szCs w:val="24"/>
        </w:rPr>
      </w:pPr>
    </w:p>
    <w:p w14:paraId="0756AA96" w14:textId="21B1EED8" w:rsidR="00F51DBA" w:rsidRPr="00F51DBA" w:rsidRDefault="00F51DBA" w:rsidP="00F51DBA">
      <w:pPr>
        <w:pStyle w:val="Prrafodelista"/>
        <w:numPr>
          <w:ilvl w:val="0"/>
          <w:numId w:val="1"/>
        </w:numPr>
        <w:spacing w:line="360" w:lineRule="auto"/>
        <w:rPr>
          <w:rFonts w:ascii="Times New Roman" w:hAnsi="Times New Roman" w:cs="Times New Roman"/>
          <w:b/>
          <w:bCs/>
          <w:sz w:val="24"/>
          <w:szCs w:val="24"/>
        </w:rPr>
      </w:pPr>
      <w:r w:rsidRPr="00F51DBA">
        <w:rPr>
          <w:rFonts w:ascii="Times New Roman" w:hAnsi="Times New Roman" w:cs="Times New Roman"/>
          <w:b/>
          <w:bCs/>
          <w:sz w:val="24"/>
          <w:szCs w:val="24"/>
        </w:rPr>
        <w:t>MÉTODO</w:t>
      </w:r>
    </w:p>
    <w:p w14:paraId="24217DD3" w14:textId="77777777" w:rsidR="00F51DBA" w:rsidRPr="000319FB" w:rsidRDefault="00F51DBA" w:rsidP="000319FB">
      <w:pPr>
        <w:spacing w:line="360" w:lineRule="auto"/>
        <w:ind w:firstLine="720"/>
        <w:rPr>
          <w:rFonts w:ascii="Times New Roman" w:hAnsi="Times New Roman" w:cs="Times New Roman"/>
          <w:b/>
          <w:bCs/>
          <w:sz w:val="24"/>
          <w:szCs w:val="24"/>
        </w:rPr>
      </w:pPr>
      <w:r w:rsidRPr="000319FB">
        <w:rPr>
          <w:rFonts w:ascii="Times New Roman" w:hAnsi="Times New Roman" w:cs="Times New Roman"/>
          <w:b/>
          <w:bCs/>
          <w:sz w:val="24"/>
          <w:szCs w:val="24"/>
        </w:rPr>
        <w:t xml:space="preserve">IV.1. DISEÑO DE LA INVESTIGACION </w:t>
      </w:r>
    </w:p>
    <w:p w14:paraId="3ABC60DA" w14:textId="11180B4F" w:rsidR="00F51DBA" w:rsidRPr="000319FB" w:rsidRDefault="00F51DBA" w:rsidP="000319FB">
      <w:pPr>
        <w:spacing w:line="360" w:lineRule="auto"/>
        <w:ind w:left="720"/>
        <w:rPr>
          <w:rFonts w:ascii="Times New Roman" w:hAnsi="Times New Roman" w:cs="Times New Roman"/>
          <w:sz w:val="24"/>
          <w:szCs w:val="24"/>
        </w:rPr>
      </w:pPr>
      <w:r w:rsidRPr="000319FB">
        <w:rPr>
          <w:rFonts w:ascii="Times New Roman" w:hAnsi="Times New Roman" w:cs="Times New Roman"/>
          <w:sz w:val="24"/>
          <w:szCs w:val="24"/>
        </w:rPr>
        <w:t xml:space="preserve">La investigación obedece a un diseño </w:t>
      </w:r>
      <w:r w:rsidR="000319FB">
        <w:rPr>
          <w:rFonts w:ascii="Times New Roman" w:hAnsi="Times New Roman" w:cs="Times New Roman"/>
          <w:sz w:val="24"/>
          <w:szCs w:val="24"/>
        </w:rPr>
        <w:t>experimental pues se debe</w:t>
      </w:r>
      <w:r w:rsidR="000319FB" w:rsidRPr="000319FB">
        <w:rPr>
          <w:rFonts w:ascii="Times New Roman" w:hAnsi="Times New Roman" w:cs="Times New Roman"/>
          <w:sz w:val="24"/>
          <w:szCs w:val="24"/>
        </w:rPr>
        <w:t xml:space="preserve"> analizar sus posibles consecuencias o implicaciones sobre una realidad. </w:t>
      </w:r>
    </w:p>
    <w:p w14:paraId="6BE29084" w14:textId="78520156" w:rsidR="00F51DBA" w:rsidRDefault="00F51DBA" w:rsidP="00F51DBA">
      <w:pPr>
        <w:spacing w:line="360" w:lineRule="auto"/>
        <w:ind w:left="720"/>
        <w:rPr>
          <w:rFonts w:ascii="Times New Roman" w:hAnsi="Times New Roman" w:cs="Times New Roman"/>
          <w:sz w:val="24"/>
          <w:szCs w:val="24"/>
        </w:rPr>
      </w:pPr>
    </w:p>
    <w:p w14:paraId="055448BA" w14:textId="1EBFFD1A" w:rsidR="00F51DBA" w:rsidRPr="00F51DBA" w:rsidRDefault="00F51DBA" w:rsidP="00F51DBA">
      <w:pPr>
        <w:spacing w:line="360" w:lineRule="auto"/>
        <w:ind w:left="720"/>
        <w:rPr>
          <w:rFonts w:ascii="Times New Roman" w:hAnsi="Times New Roman" w:cs="Times New Roman"/>
          <w:b/>
          <w:bCs/>
          <w:sz w:val="24"/>
          <w:szCs w:val="24"/>
        </w:rPr>
      </w:pPr>
      <w:r w:rsidRPr="00F51DBA">
        <w:rPr>
          <w:rFonts w:ascii="Times New Roman" w:hAnsi="Times New Roman" w:cs="Times New Roman"/>
          <w:b/>
          <w:bCs/>
          <w:sz w:val="24"/>
          <w:szCs w:val="24"/>
        </w:rPr>
        <w:t>IV.</w:t>
      </w:r>
      <w:r>
        <w:rPr>
          <w:rFonts w:ascii="Times New Roman" w:hAnsi="Times New Roman" w:cs="Times New Roman"/>
          <w:b/>
          <w:bCs/>
          <w:sz w:val="24"/>
          <w:szCs w:val="24"/>
        </w:rPr>
        <w:t>2</w:t>
      </w:r>
      <w:r w:rsidRPr="00F51DBA">
        <w:rPr>
          <w:rFonts w:ascii="Times New Roman" w:hAnsi="Times New Roman" w:cs="Times New Roman"/>
          <w:b/>
          <w:bCs/>
          <w:sz w:val="24"/>
          <w:szCs w:val="24"/>
        </w:rPr>
        <w:t xml:space="preserve">. </w:t>
      </w:r>
      <w:r>
        <w:rPr>
          <w:rFonts w:ascii="Times New Roman" w:hAnsi="Times New Roman" w:cs="Times New Roman"/>
          <w:b/>
          <w:bCs/>
          <w:sz w:val="24"/>
          <w:szCs w:val="24"/>
        </w:rPr>
        <w:t>ESTRATEGIA</w:t>
      </w:r>
      <w:r w:rsidR="00FF61F7">
        <w:rPr>
          <w:rFonts w:ascii="Times New Roman" w:hAnsi="Times New Roman" w:cs="Times New Roman"/>
          <w:b/>
          <w:bCs/>
          <w:sz w:val="24"/>
          <w:szCs w:val="24"/>
        </w:rPr>
        <w:t xml:space="preserve"> DE PRUEBA DE HIPOTESIS </w:t>
      </w:r>
    </w:p>
    <w:p w14:paraId="6D876332" w14:textId="50985E3E" w:rsidR="00BE2409" w:rsidRDefault="00BE2409" w:rsidP="00BE2409">
      <w:pPr>
        <w:spacing w:line="360" w:lineRule="auto"/>
        <w:ind w:left="720"/>
        <w:rPr>
          <w:rFonts w:ascii="Times New Roman" w:hAnsi="Times New Roman" w:cs="Times New Roman"/>
          <w:sz w:val="24"/>
          <w:szCs w:val="24"/>
        </w:rPr>
      </w:pPr>
      <w:r w:rsidRPr="0044697C">
        <w:rPr>
          <w:rFonts w:ascii="Times New Roman" w:hAnsi="Times New Roman" w:cs="Times New Roman"/>
          <w:sz w:val="24"/>
          <w:szCs w:val="24"/>
        </w:rPr>
        <w:t>Se realizar</w:t>
      </w:r>
      <w:r w:rsidR="00FF61F7">
        <w:rPr>
          <w:rFonts w:ascii="Times New Roman" w:hAnsi="Times New Roman" w:cs="Times New Roman"/>
          <w:sz w:val="24"/>
          <w:szCs w:val="24"/>
        </w:rPr>
        <w:t>á</w:t>
      </w:r>
      <w:r w:rsidRPr="0044697C">
        <w:rPr>
          <w:rFonts w:ascii="Times New Roman" w:hAnsi="Times New Roman" w:cs="Times New Roman"/>
          <w:sz w:val="24"/>
          <w:szCs w:val="24"/>
        </w:rPr>
        <w:t xml:space="preserve"> la recolección de datos de modo mixto, </w:t>
      </w:r>
      <w:r w:rsidR="00053B52">
        <w:rPr>
          <w:rFonts w:ascii="Times New Roman" w:hAnsi="Times New Roman" w:cs="Times New Roman"/>
          <w:sz w:val="24"/>
          <w:szCs w:val="24"/>
        </w:rPr>
        <w:t>mediante la observacion</w:t>
      </w:r>
      <w:r w:rsidRPr="0044697C">
        <w:rPr>
          <w:rFonts w:ascii="Times New Roman" w:hAnsi="Times New Roman" w:cs="Times New Roman"/>
          <w:sz w:val="24"/>
          <w:szCs w:val="24"/>
        </w:rPr>
        <w:t xml:space="preserve"> y la información estadística con la que se cuenta como registro de operaciónes de facturación del área de servicio técnico en la tienda Ishop Bellavista</w:t>
      </w:r>
    </w:p>
    <w:p w14:paraId="0DF6DF9A" w14:textId="77777777" w:rsidR="00BE2409" w:rsidRPr="00C56103" w:rsidRDefault="00BE2409" w:rsidP="00BE2409">
      <w:pPr>
        <w:spacing w:line="360" w:lineRule="auto"/>
        <w:ind w:left="720"/>
        <w:rPr>
          <w:rFonts w:ascii="Times New Roman" w:hAnsi="Times New Roman" w:cs="Times New Roman"/>
          <w:sz w:val="24"/>
          <w:szCs w:val="24"/>
        </w:rPr>
      </w:pPr>
    </w:p>
    <w:p w14:paraId="781779A6" w14:textId="6D4DF9FD" w:rsidR="00BE2409" w:rsidRPr="00C56103" w:rsidRDefault="00BE2409" w:rsidP="00BE2409">
      <w:pPr>
        <w:spacing w:line="360" w:lineRule="auto"/>
        <w:ind w:left="720"/>
        <w:rPr>
          <w:rFonts w:ascii="Times New Roman" w:hAnsi="Times New Roman" w:cs="Times New Roman"/>
          <w:b/>
          <w:bCs/>
          <w:sz w:val="24"/>
          <w:szCs w:val="24"/>
        </w:rPr>
      </w:pPr>
      <w:r w:rsidRPr="00C56103">
        <w:rPr>
          <w:rFonts w:ascii="Times New Roman" w:hAnsi="Times New Roman" w:cs="Times New Roman"/>
          <w:b/>
          <w:bCs/>
          <w:sz w:val="24"/>
          <w:szCs w:val="24"/>
        </w:rPr>
        <w:t>IV.3. TECNICAS DE RECOLECCION DE DATOS</w:t>
      </w:r>
    </w:p>
    <w:p w14:paraId="48FAB9C1" w14:textId="6AFA77B7" w:rsidR="00C56103" w:rsidRDefault="00C56103" w:rsidP="00C56103">
      <w:pPr>
        <w:spacing w:line="360" w:lineRule="auto"/>
        <w:ind w:left="720"/>
        <w:rPr>
          <w:rFonts w:ascii="Times New Roman" w:hAnsi="Times New Roman" w:cs="Times New Roman"/>
          <w:sz w:val="24"/>
          <w:szCs w:val="24"/>
        </w:rPr>
      </w:pPr>
      <w:r w:rsidRPr="00C56103">
        <w:rPr>
          <w:rFonts w:ascii="Times New Roman" w:hAnsi="Times New Roman" w:cs="Times New Roman"/>
          <w:sz w:val="24"/>
          <w:szCs w:val="24"/>
          <w:lang w:val="es-MX"/>
        </w:rPr>
        <w:t xml:space="preserve">Para la investigación se hará uso de recolección de datos mediante el uso de encuestas y de la información estadística con la cual se cuenta en la tienda Ishop Bellavista </w:t>
      </w:r>
      <w:r>
        <w:rPr>
          <w:rFonts w:ascii="Times New Roman" w:hAnsi="Times New Roman" w:cs="Times New Roman"/>
          <w:sz w:val="24"/>
          <w:szCs w:val="24"/>
          <w:lang w:val="es-MX"/>
        </w:rPr>
        <w:t>.</w:t>
      </w:r>
      <w:r w:rsidR="00F51DBA" w:rsidRPr="00C56103">
        <w:rPr>
          <w:rFonts w:ascii="Times New Roman" w:hAnsi="Times New Roman" w:cs="Times New Roman"/>
          <w:sz w:val="24"/>
          <w:szCs w:val="24"/>
        </w:rPr>
        <w:t xml:space="preserve"> </w:t>
      </w:r>
    </w:p>
    <w:p w14:paraId="25CF970D" w14:textId="77777777" w:rsidR="00053B52" w:rsidRPr="00C56103" w:rsidRDefault="00053B52" w:rsidP="00C56103">
      <w:pPr>
        <w:spacing w:line="360" w:lineRule="auto"/>
        <w:ind w:left="720"/>
        <w:rPr>
          <w:rFonts w:ascii="Times New Roman" w:hAnsi="Times New Roman" w:cs="Times New Roman"/>
          <w:sz w:val="24"/>
          <w:szCs w:val="24"/>
        </w:rPr>
      </w:pPr>
    </w:p>
    <w:p w14:paraId="472087F4" w14:textId="5F6ADE97" w:rsidR="00F756C0" w:rsidRPr="00BE2409" w:rsidRDefault="00BE2409" w:rsidP="0044697C">
      <w:pPr>
        <w:spacing w:line="360" w:lineRule="auto"/>
        <w:rPr>
          <w:rFonts w:ascii="Times New Roman" w:hAnsi="Times New Roman" w:cs="Times New Roman"/>
          <w:b/>
          <w:bCs/>
          <w:sz w:val="24"/>
          <w:szCs w:val="24"/>
        </w:rPr>
      </w:pPr>
      <w:r>
        <w:rPr>
          <w:rFonts w:ascii="Times New Roman" w:hAnsi="Times New Roman" w:cs="Times New Roman"/>
          <w:sz w:val="24"/>
          <w:szCs w:val="24"/>
        </w:rPr>
        <w:tab/>
      </w:r>
      <w:r w:rsidRPr="00BE2409">
        <w:rPr>
          <w:rFonts w:ascii="Times New Roman" w:hAnsi="Times New Roman" w:cs="Times New Roman"/>
          <w:b/>
          <w:bCs/>
          <w:sz w:val="24"/>
          <w:szCs w:val="24"/>
        </w:rPr>
        <w:tab/>
        <w:t>IV.3.1. INSTRUMENTOS DE RECOLECCION DE DATOS</w:t>
      </w:r>
    </w:p>
    <w:p w14:paraId="12857629" w14:textId="21EA3E98" w:rsidR="003E44EA" w:rsidRDefault="00BE2409" w:rsidP="0044697C">
      <w:pPr>
        <w:spacing w:line="360" w:lineRule="auto"/>
        <w:rPr>
          <w:rFonts w:ascii="Times New Roman" w:hAnsi="Times New Roman" w:cs="Times New Roman"/>
          <w:sz w:val="24"/>
          <w:szCs w:val="24"/>
        </w:rPr>
      </w:pPr>
      <w:r>
        <w:rPr>
          <w:rFonts w:ascii="Times New Roman" w:hAnsi="Times New Roman" w:cs="Times New Roman"/>
          <w:sz w:val="24"/>
          <w:szCs w:val="24"/>
        </w:rPr>
        <w:tab/>
      </w:r>
    </w:p>
    <w:p w14:paraId="32700ABC" w14:textId="0F58AD02" w:rsidR="00BE2409" w:rsidRDefault="00BE2409" w:rsidP="0044697C">
      <w:pPr>
        <w:spacing w:line="360" w:lineRule="auto"/>
        <w:rPr>
          <w:rFonts w:ascii="Times New Roman" w:hAnsi="Times New Roman" w:cs="Times New Roman"/>
          <w:sz w:val="24"/>
          <w:szCs w:val="24"/>
        </w:rPr>
      </w:pPr>
    </w:p>
    <w:p w14:paraId="57F1EFFB" w14:textId="77904A3F" w:rsidR="00BE2409" w:rsidRDefault="00BE2409" w:rsidP="0044697C">
      <w:pPr>
        <w:spacing w:line="360" w:lineRule="auto"/>
        <w:rPr>
          <w:rFonts w:ascii="Times New Roman" w:hAnsi="Times New Roman" w:cs="Times New Roman"/>
          <w:sz w:val="24"/>
          <w:szCs w:val="24"/>
        </w:rPr>
      </w:pPr>
    </w:p>
    <w:p w14:paraId="757D3976" w14:textId="60125754" w:rsidR="00BE2409" w:rsidRDefault="00BE2409" w:rsidP="0044697C">
      <w:pPr>
        <w:spacing w:line="360" w:lineRule="auto"/>
        <w:rPr>
          <w:rFonts w:ascii="Times New Roman" w:hAnsi="Times New Roman" w:cs="Times New Roman"/>
          <w:sz w:val="24"/>
          <w:szCs w:val="24"/>
        </w:rPr>
      </w:pPr>
    </w:p>
    <w:p w14:paraId="3AAD2E46" w14:textId="20D4F778" w:rsidR="00BE2409" w:rsidRDefault="00BE2409" w:rsidP="0044697C">
      <w:pPr>
        <w:spacing w:line="360" w:lineRule="auto"/>
        <w:rPr>
          <w:rFonts w:ascii="Times New Roman" w:hAnsi="Times New Roman" w:cs="Times New Roman"/>
          <w:sz w:val="24"/>
          <w:szCs w:val="24"/>
        </w:rPr>
      </w:pPr>
    </w:p>
    <w:p w14:paraId="25266760" w14:textId="6473B9F6" w:rsidR="00BE2409" w:rsidRDefault="00BE2409" w:rsidP="0044697C">
      <w:pPr>
        <w:spacing w:line="360" w:lineRule="auto"/>
        <w:rPr>
          <w:rFonts w:ascii="Times New Roman" w:hAnsi="Times New Roman" w:cs="Times New Roman"/>
          <w:sz w:val="24"/>
          <w:szCs w:val="24"/>
        </w:rPr>
      </w:pPr>
    </w:p>
    <w:p w14:paraId="46B1F51F" w14:textId="34158F89" w:rsidR="00BE2409" w:rsidRDefault="00BE2409" w:rsidP="0044697C">
      <w:pPr>
        <w:spacing w:line="360" w:lineRule="auto"/>
        <w:rPr>
          <w:rFonts w:ascii="Times New Roman" w:hAnsi="Times New Roman" w:cs="Times New Roman"/>
          <w:sz w:val="24"/>
          <w:szCs w:val="24"/>
        </w:rPr>
      </w:pPr>
    </w:p>
    <w:p w14:paraId="3A305C7A" w14:textId="6C5888C3" w:rsidR="00BE2409" w:rsidRDefault="00BE2409" w:rsidP="0044697C">
      <w:pPr>
        <w:spacing w:line="360" w:lineRule="auto"/>
        <w:rPr>
          <w:rFonts w:ascii="Times New Roman" w:hAnsi="Times New Roman" w:cs="Times New Roman"/>
          <w:sz w:val="24"/>
          <w:szCs w:val="24"/>
        </w:rPr>
      </w:pPr>
    </w:p>
    <w:p w14:paraId="1B8395E1" w14:textId="2219A817" w:rsidR="00BE2409" w:rsidRDefault="00BE2409" w:rsidP="0044697C">
      <w:pPr>
        <w:spacing w:line="360" w:lineRule="auto"/>
        <w:rPr>
          <w:rFonts w:ascii="Times New Roman" w:hAnsi="Times New Roman" w:cs="Times New Roman"/>
          <w:sz w:val="24"/>
          <w:szCs w:val="24"/>
        </w:rPr>
      </w:pPr>
    </w:p>
    <w:p w14:paraId="4D523B8B" w14:textId="77777777" w:rsidR="00BE2409" w:rsidRDefault="00BE2409" w:rsidP="0044697C">
      <w:pPr>
        <w:spacing w:line="360" w:lineRule="auto"/>
        <w:rPr>
          <w:rFonts w:ascii="Times New Roman" w:hAnsi="Times New Roman" w:cs="Times New Roman"/>
          <w:sz w:val="24"/>
          <w:szCs w:val="24"/>
        </w:rPr>
      </w:pPr>
    </w:p>
    <w:p w14:paraId="58D43AF1" w14:textId="27E29308" w:rsidR="00BE2409" w:rsidRDefault="00BE2409" w:rsidP="0044697C">
      <w:pPr>
        <w:spacing w:line="360" w:lineRule="auto"/>
        <w:rPr>
          <w:rFonts w:ascii="Times New Roman" w:hAnsi="Times New Roman" w:cs="Times New Roman"/>
          <w:b/>
          <w:bCs/>
          <w:sz w:val="24"/>
          <w:szCs w:val="24"/>
        </w:rPr>
      </w:pPr>
    </w:p>
    <w:p w14:paraId="3A2F746C" w14:textId="499216E5" w:rsidR="00053B52" w:rsidRDefault="00053B52" w:rsidP="0044697C">
      <w:pPr>
        <w:spacing w:line="360" w:lineRule="auto"/>
        <w:rPr>
          <w:rFonts w:ascii="Times New Roman" w:hAnsi="Times New Roman" w:cs="Times New Roman"/>
          <w:b/>
          <w:bCs/>
          <w:sz w:val="24"/>
          <w:szCs w:val="24"/>
        </w:rPr>
      </w:pPr>
    </w:p>
    <w:p w14:paraId="048529DC" w14:textId="03A38829" w:rsidR="00053B52" w:rsidRDefault="00053B52" w:rsidP="0044697C">
      <w:pPr>
        <w:spacing w:line="360" w:lineRule="auto"/>
        <w:rPr>
          <w:rFonts w:ascii="Times New Roman" w:hAnsi="Times New Roman" w:cs="Times New Roman"/>
          <w:b/>
          <w:bCs/>
          <w:sz w:val="24"/>
          <w:szCs w:val="24"/>
        </w:rPr>
      </w:pPr>
    </w:p>
    <w:p w14:paraId="33AB38F4" w14:textId="0F949F43" w:rsidR="00053B52" w:rsidRDefault="00053B52" w:rsidP="0044697C">
      <w:pPr>
        <w:spacing w:line="360" w:lineRule="auto"/>
        <w:rPr>
          <w:rFonts w:ascii="Times New Roman" w:hAnsi="Times New Roman" w:cs="Times New Roman"/>
          <w:b/>
          <w:bCs/>
          <w:sz w:val="24"/>
          <w:szCs w:val="24"/>
        </w:rPr>
      </w:pPr>
    </w:p>
    <w:p w14:paraId="53AE8F6D" w14:textId="6AC12A60" w:rsidR="00AC4203" w:rsidRDefault="00AC4203" w:rsidP="0044697C">
      <w:pPr>
        <w:spacing w:line="360" w:lineRule="auto"/>
        <w:rPr>
          <w:rFonts w:ascii="Times New Roman" w:hAnsi="Times New Roman" w:cs="Times New Roman"/>
          <w:b/>
          <w:bCs/>
          <w:sz w:val="24"/>
          <w:szCs w:val="24"/>
        </w:rPr>
      </w:pPr>
    </w:p>
    <w:p w14:paraId="0F83A6A7" w14:textId="489D1F39" w:rsidR="00AC4203" w:rsidRDefault="00AC4203" w:rsidP="0044697C">
      <w:pPr>
        <w:spacing w:line="360" w:lineRule="auto"/>
        <w:rPr>
          <w:rFonts w:ascii="Times New Roman" w:hAnsi="Times New Roman" w:cs="Times New Roman"/>
          <w:b/>
          <w:bCs/>
          <w:sz w:val="24"/>
          <w:szCs w:val="24"/>
        </w:rPr>
      </w:pPr>
    </w:p>
    <w:p w14:paraId="4EC39D48" w14:textId="4175A940" w:rsidR="00AC4203" w:rsidRDefault="00AC4203" w:rsidP="0044697C">
      <w:pPr>
        <w:spacing w:line="360" w:lineRule="auto"/>
        <w:rPr>
          <w:rFonts w:ascii="Times New Roman" w:hAnsi="Times New Roman" w:cs="Times New Roman"/>
          <w:b/>
          <w:bCs/>
          <w:sz w:val="24"/>
          <w:szCs w:val="24"/>
        </w:rPr>
      </w:pPr>
    </w:p>
    <w:p w14:paraId="59EACAC6" w14:textId="1F71F58F" w:rsidR="00AC4203" w:rsidRDefault="00AC4203" w:rsidP="0044697C">
      <w:pPr>
        <w:spacing w:line="360" w:lineRule="auto"/>
        <w:rPr>
          <w:rFonts w:ascii="Times New Roman" w:hAnsi="Times New Roman" w:cs="Times New Roman"/>
          <w:b/>
          <w:bCs/>
          <w:sz w:val="24"/>
          <w:szCs w:val="24"/>
        </w:rPr>
      </w:pPr>
    </w:p>
    <w:p w14:paraId="71E62A71" w14:textId="25F7136F" w:rsidR="00AC4203" w:rsidRDefault="00AC4203" w:rsidP="0044697C">
      <w:pPr>
        <w:spacing w:line="360" w:lineRule="auto"/>
        <w:rPr>
          <w:rFonts w:ascii="Times New Roman" w:hAnsi="Times New Roman" w:cs="Times New Roman"/>
          <w:b/>
          <w:bCs/>
          <w:sz w:val="24"/>
          <w:szCs w:val="24"/>
        </w:rPr>
      </w:pPr>
    </w:p>
    <w:p w14:paraId="12B14FD6" w14:textId="3750754C" w:rsidR="00AC4203" w:rsidRDefault="00AC4203" w:rsidP="0044697C">
      <w:pPr>
        <w:spacing w:line="360" w:lineRule="auto"/>
        <w:rPr>
          <w:rFonts w:ascii="Times New Roman" w:hAnsi="Times New Roman" w:cs="Times New Roman"/>
          <w:b/>
          <w:bCs/>
          <w:sz w:val="24"/>
          <w:szCs w:val="24"/>
        </w:rPr>
      </w:pPr>
    </w:p>
    <w:p w14:paraId="24B0B310" w14:textId="29D2271C" w:rsidR="00AC4203" w:rsidRDefault="00AC4203" w:rsidP="0044697C">
      <w:pPr>
        <w:spacing w:line="360" w:lineRule="auto"/>
        <w:rPr>
          <w:rFonts w:ascii="Times New Roman" w:hAnsi="Times New Roman" w:cs="Times New Roman"/>
          <w:b/>
          <w:bCs/>
          <w:sz w:val="24"/>
          <w:szCs w:val="24"/>
        </w:rPr>
      </w:pPr>
    </w:p>
    <w:p w14:paraId="7E331CC8" w14:textId="09E42D08" w:rsidR="00AC4203" w:rsidRDefault="00AC4203" w:rsidP="0044697C">
      <w:pPr>
        <w:spacing w:line="360" w:lineRule="auto"/>
        <w:rPr>
          <w:rFonts w:ascii="Times New Roman" w:hAnsi="Times New Roman" w:cs="Times New Roman"/>
          <w:b/>
          <w:bCs/>
          <w:sz w:val="24"/>
          <w:szCs w:val="24"/>
        </w:rPr>
      </w:pPr>
    </w:p>
    <w:p w14:paraId="11A02F80" w14:textId="494AFFB1" w:rsidR="00AC4203" w:rsidRDefault="00AC4203" w:rsidP="0044697C">
      <w:pPr>
        <w:spacing w:line="360" w:lineRule="auto"/>
        <w:rPr>
          <w:rFonts w:ascii="Times New Roman" w:hAnsi="Times New Roman" w:cs="Times New Roman"/>
          <w:b/>
          <w:bCs/>
          <w:sz w:val="24"/>
          <w:szCs w:val="24"/>
        </w:rPr>
      </w:pPr>
    </w:p>
    <w:p w14:paraId="1276474B" w14:textId="5E99B161" w:rsidR="00053B52" w:rsidRDefault="00053B52" w:rsidP="0044697C">
      <w:pPr>
        <w:spacing w:line="360" w:lineRule="auto"/>
        <w:rPr>
          <w:rFonts w:ascii="Times New Roman" w:hAnsi="Times New Roman" w:cs="Times New Roman"/>
          <w:b/>
          <w:bCs/>
          <w:sz w:val="24"/>
          <w:szCs w:val="24"/>
        </w:rPr>
      </w:pPr>
    </w:p>
    <w:p w14:paraId="4FCB610C" w14:textId="4856DBC8" w:rsidR="00212DD2" w:rsidRDefault="00212DD2" w:rsidP="00212DD2">
      <w:pPr>
        <w:pStyle w:val="Prrafodelista"/>
        <w:spacing w:line="360" w:lineRule="auto"/>
        <w:ind w:left="1080"/>
        <w:rPr>
          <w:rFonts w:ascii="Times New Roman" w:hAnsi="Times New Roman" w:cs="Times New Roman"/>
          <w:b/>
          <w:bCs/>
          <w:sz w:val="24"/>
          <w:szCs w:val="24"/>
        </w:rPr>
      </w:pPr>
    </w:p>
    <w:p w14:paraId="473A5A01" w14:textId="249BA3BE" w:rsidR="00212DD2" w:rsidRDefault="00212DD2" w:rsidP="00212DD2">
      <w:pPr>
        <w:pStyle w:val="Prrafodelista"/>
        <w:spacing w:line="360" w:lineRule="auto"/>
        <w:ind w:left="1080"/>
        <w:rPr>
          <w:rFonts w:ascii="Times New Roman" w:hAnsi="Times New Roman" w:cs="Times New Roman"/>
          <w:b/>
          <w:bCs/>
          <w:sz w:val="24"/>
          <w:szCs w:val="24"/>
        </w:rPr>
      </w:pPr>
    </w:p>
    <w:p w14:paraId="01E57F87" w14:textId="5C5A06CD" w:rsidR="00212DD2" w:rsidRDefault="00212DD2" w:rsidP="00212DD2">
      <w:pPr>
        <w:pStyle w:val="Prrafodelista"/>
        <w:spacing w:line="360" w:lineRule="auto"/>
        <w:ind w:left="1080"/>
        <w:rPr>
          <w:rFonts w:ascii="Times New Roman" w:hAnsi="Times New Roman" w:cs="Times New Roman"/>
          <w:b/>
          <w:bCs/>
          <w:sz w:val="24"/>
          <w:szCs w:val="24"/>
        </w:rPr>
      </w:pPr>
    </w:p>
    <w:p w14:paraId="04C3DF7D" w14:textId="69616FF0" w:rsidR="00212DD2" w:rsidRDefault="00212DD2" w:rsidP="00212DD2">
      <w:pPr>
        <w:pStyle w:val="Prrafodelista"/>
        <w:spacing w:line="360" w:lineRule="auto"/>
        <w:ind w:left="1080"/>
        <w:rPr>
          <w:rFonts w:ascii="Times New Roman" w:hAnsi="Times New Roman" w:cs="Times New Roman"/>
          <w:b/>
          <w:bCs/>
          <w:sz w:val="24"/>
          <w:szCs w:val="24"/>
        </w:rPr>
      </w:pPr>
    </w:p>
    <w:p w14:paraId="5A10267F" w14:textId="77777777" w:rsidR="00212DD2" w:rsidRDefault="00212DD2" w:rsidP="00212DD2">
      <w:pPr>
        <w:pStyle w:val="Prrafodelista"/>
        <w:spacing w:line="360" w:lineRule="auto"/>
        <w:ind w:left="1080"/>
        <w:rPr>
          <w:rFonts w:ascii="Times New Roman" w:hAnsi="Times New Roman" w:cs="Times New Roman"/>
          <w:b/>
          <w:bCs/>
          <w:sz w:val="24"/>
          <w:szCs w:val="24"/>
        </w:rPr>
      </w:pPr>
    </w:p>
    <w:p w14:paraId="2700631E" w14:textId="77777777" w:rsidR="00212DD2" w:rsidRDefault="00212DD2" w:rsidP="00212DD2">
      <w:pPr>
        <w:spacing w:line="360" w:lineRule="auto"/>
        <w:ind w:left="360" w:firstLine="360"/>
        <w:rPr>
          <w:rFonts w:ascii="Times New Roman" w:hAnsi="Times New Roman" w:cs="Times New Roman"/>
          <w:b/>
          <w:bCs/>
          <w:sz w:val="24"/>
          <w:szCs w:val="24"/>
        </w:rPr>
        <w:sectPr w:rsidR="00212DD2">
          <w:pgSz w:w="12240" w:h="15840"/>
          <w:pgMar w:top="1417" w:right="1701" w:bottom="1417" w:left="1701" w:header="708" w:footer="708" w:gutter="0"/>
          <w:cols w:space="708"/>
          <w:docGrid w:linePitch="360"/>
        </w:sectPr>
      </w:pPr>
    </w:p>
    <w:p w14:paraId="035FBD98" w14:textId="33D28DBD" w:rsidR="0005451B" w:rsidRPr="0005451B" w:rsidRDefault="0005451B" w:rsidP="0005451B">
      <w:pPr>
        <w:pStyle w:val="Prrafodelista"/>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ANALISIS DE DATOS</w:t>
      </w:r>
    </w:p>
    <w:p w14:paraId="3FE274DF" w14:textId="167AE2E9" w:rsidR="00212DD2" w:rsidRDefault="00212DD2" w:rsidP="00212DD2">
      <w:pPr>
        <w:spacing w:line="360" w:lineRule="auto"/>
        <w:ind w:left="360" w:firstLine="360"/>
        <w:rPr>
          <w:rFonts w:ascii="Times New Roman" w:hAnsi="Times New Roman" w:cs="Times New Roman"/>
          <w:b/>
          <w:bCs/>
          <w:sz w:val="24"/>
          <w:szCs w:val="24"/>
        </w:rPr>
      </w:pPr>
      <w:r>
        <w:rPr>
          <w:rFonts w:ascii="Times New Roman" w:hAnsi="Times New Roman" w:cs="Times New Roman"/>
          <w:b/>
          <w:bCs/>
          <w:sz w:val="24"/>
          <w:szCs w:val="24"/>
        </w:rPr>
        <w:t>V.1. ANALISIS DEL ESTADO ACTUAL</w:t>
      </w:r>
    </w:p>
    <w:p w14:paraId="6FA2C5A9" w14:textId="569FAEB7" w:rsidR="00212DD2" w:rsidRDefault="0005451B" w:rsidP="00212DD2">
      <w:pPr>
        <w:spacing w:line="360" w:lineRule="auto"/>
        <w:ind w:left="360" w:firstLine="360"/>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4384" behindDoc="0" locked="0" layoutInCell="1" allowOverlap="1" wp14:anchorId="688D3294" wp14:editId="1ABBB7B2">
            <wp:simplePos x="0" y="0"/>
            <wp:positionH relativeFrom="column">
              <wp:posOffset>-384712</wp:posOffset>
            </wp:positionH>
            <wp:positionV relativeFrom="paragraph">
              <wp:posOffset>227770</wp:posOffset>
            </wp:positionV>
            <wp:extent cx="9063990" cy="465391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9063990" cy="4653915"/>
                    </a:xfrm>
                    <a:prstGeom prst="rect">
                      <a:avLst/>
                    </a:prstGeom>
                  </pic:spPr>
                </pic:pic>
              </a:graphicData>
            </a:graphic>
            <wp14:sizeRelH relativeFrom="page">
              <wp14:pctWidth>0</wp14:pctWidth>
            </wp14:sizeRelH>
            <wp14:sizeRelV relativeFrom="page">
              <wp14:pctHeight>0</wp14:pctHeight>
            </wp14:sizeRelV>
          </wp:anchor>
        </w:drawing>
      </w:r>
    </w:p>
    <w:p w14:paraId="76156DF3" w14:textId="77777777" w:rsidR="00212DD2" w:rsidRDefault="00212DD2" w:rsidP="00212DD2">
      <w:pPr>
        <w:spacing w:line="360" w:lineRule="auto"/>
        <w:ind w:left="360" w:firstLine="360"/>
        <w:rPr>
          <w:rFonts w:ascii="Times New Roman" w:hAnsi="Times New Roman" w:cs="Times New Roman"/>
          <w:b/>
          <w:bCs/>
          <w:sz w:val="24"/>
          <w:szCs w:val="24"/>
        </w:rPr>
      </w:pPr>
    </w:p>
    <w:p w14:paraId="458F5E00" w14:textId="5285E7AB" w:rsidR="00212DD2" w:rsidRDefault="00212DD2" w:rsidP="00212DD2">
      <w:pPr>
        <w:spacing w:line="360" w:lineRule="auto"/>
        <w:ind w:left="360" w:firstLine="360"/>
        <w:rPr>
          <w:rFonts w:ascii="Times New Roman" w:hAnsi="Times New Roman" w:cs="Times New Roman"/>
          <w:b/>
          <w:bCs/>
          <w:sz w:val="24"/>
          <w:szCs w:val="24"/>
        </w:rPr>
        <w:sectPr w:rsidR="00212DD2" w:rsidSect="00212DD2">
          <w:pgSz w:w="15840" w:h="12240" w:orient="landscape"/>
          <w:pgMar w:top="1701" w:right="1418" w:bottom="1701" w:left="1418" w:header="709" w:footer="709" w:gutter="0"/>
          <w:cols w:space="708"/>
          <w:docGrid w:linePitch="360"/>
        </w:sectPr>
      </w:pPr>
    </w:p>
    <w:p w14:paraId="280CBE79" w14:textId="77777777" w:rsidR="00AC4203" w:rsidRPr="0044697C" w:rsidRDefault="00AC4203" w:rsidP="00AC4203">
      <w:pPr>
        <w:spacing w:line="360" w:lineRule="auto"/>
        <w:rPr>
          <w:rFonts w:ascii="Times New Roman" w:hAnsi="Times New Roman" w:cs="Times New Roman"/>
          <w:sz w:val="24"/>
          <w:szCs w:val="24"/>
        </w:rPr>
      </w:pPr>
    </w:p>
    <w:p w14:paraId="0BF3E627" w14:textId="77777777" w:rsidR="00AC4203" w:rsidRPr="0044697C" w:rsidRDefault="00AC4203" w:rsidP="00AC4203">
      <w:pPr>
        <w:spacing w:line="360" w:lineRule="auto"/>
        <w:rPr>
          <w:rFonts w:ascii="Times New Roman" w:hAnsi="Times New Roman" w:cs="Times New Roman"/>
          <w:sz w:val="24"/>
          <w:szCs w:val="24"/>
        </w:rPr>
      </w:pPr>
    </w:p>
    <w:p w14:paraId="0274B964" w14:textId="77777777" w:rsidR="00AC4203" w:rsidRPr="00AC4203" w:rsidRDefault="00AC4203" w:rsidP="00AC4203">
      <w:pPr>
        <w:spacing w:line="360" w:lineRule="auto"/>
        <w:rPr>
          <w:rFonts w:ascii="Times New Roman" w:hAnsi="Times New Roman" w:cs="Times New Roman"/>
          <w:b/>
          <w:bCs/>
          <w:sz w:val="24"/>
          <w:szCs w:val="24"/>
        </w:rPr>
      </w:pPr>
    </w:p>
    <w:p w14:paraId="75FFDC1B" w14:textId="73ABF709" w:rsidR="00BE2409" w:rsidRPr="00BE2409" w:rsidRDefault="00BE2409" w:rsidP="0044697C">
      <w:pPr>
        <w:spacing w:line="360" w:lineRule="auto"/>
        <w:rPr>
          <w:rFonts w:ascii="Times New Roman" w:hAnsi="Times New Roman" w:cs="Times New Roman"/>
          <w:b/>
          <w:bCs/>
          <w:sz w:val="24"/>
          <w:szCs w:val="24"/>
        </w:rPr>
      </w:pPr>
    </w:p>
    <w:p w14:paraId="2730FE98" w14:textId="6888D582" w:rsidR="00BE2409" w:rsidRPr="00BE2409" w:rsidRDefault="00BE2409" w:rsidP="0005451B">
      <w:pPr>
        <w:pStyle w:val="Prrafodelista"/>
        <w:numPr>
          <w:ilvl w:val="0"/>
          <w:numId w:val="1"/>
        </w:numPr>
        <w:spacing w:line="360" w:lineRule="auto"/>
        <w:rPr>
          <w:rFonts w:ascii="Times New Roman" w:hAnsi="Times New Roman" w:cs="Times New Roman"/>
          <w:b/>
          <w:bCs/>
          <w:sz w:val="24"/>
          <w:szCs w:val="24"/>
        </w:rPr>
      </w:pPr>
      <w:r w:rsidRPr="00BE2409">
        <w:rPr>
          <w:rFonts w:ascii="Times New Roman" w:hAnsi="Times New Roman" w:cs="Times New Roman"/>
          <w:b/>
          <w:bCs/>
          <w:sz w:val="24"/>
          <w:szCs w:val="24"/>
        </w:rPr>
        <w:t xml:space="preserve">CRONOGRAMA </w:t>
      </w:r>
    </w:p>
    <w:p w14:paraId="60A9AD89" w14:textId="49FF8846" w:rsidR="003E44EA" w:rsidRPr="00BE2409" w:rsidRDefault="00BE2409" w:rsidP="00BE2409">
      <w:pPr>
        <w:spacing w:line="360" w:lineRule="auto"/>
        <w:ind w:left="360"/>
        <w:rPr>
          <w:rFonts w:ascii="Times New Roman" w:hAnsi="Times New Roman" w:cs="Times New Roman"/>
          <w:b/>
          <w:bCs/>
          <w:sz w:val="24"/>
          <w:szCs w:val="24"/>
        </w:rPr>
      </w:pPr>
      <w:r w:rsidRPr="00BE2409">
        <w:rPr>
          <w:rFonts w:ascii="Times New Roman" w:hAnsi="Times New Roman" w:cs="Times New Roman"/>
          <w:b/>
          <w:bCs/>
          <w:sz w:val="24"/>
          <w:szCs w:val="24"/>
        </w:rPr>
        <w:t>………….</w:t>
      </w:r>
    </w:p>
    <w:p w14:paraId="6B1BD179" w14:textId="587AB59A" w:rsidR="00BE2409" w:rsidRPr="00BE2409" w:rsidRDefault="00BE2409" w:rsidP="00BE2409">
      <w:pPr>
        <w:spacing w:line="360" w:lineRule="auto"/>
        <w:ind w:left="360"/>
        <w:rPr>
          <w:rFonts w:ascii="Times New Roman" w:hAnsi="Times New Roman" w:cs="Times New Roman"/>
          <w:b/>
          <w:bCs/>
          <w:sz w:val="24"/>
          <w:szCs w:val="24"/>
        </w:rPr>
      </w:pPr>
      <w:r w:rsidRPr="00BE2409">
        <w:rPr>
          <w:rFonts w:ascii="Times New Roman" w:hAnsi="Times New Roman" w:cs="Times New Roman"/>
          <w:b/>
          <w:bCs/>
          <w:sz w:val="24"/>
          <w:szCs w:val="24"/>
        </w:rPr>
        <w:t>………….</w:t>
      </w:r>
    </w:p>
    <w:p w14:paraId="7695B048" w14:textId="052E7E6D" w:rsidR="00BE2409" w:rsidRPr="00BE2409" w:rsidRDefault="00BE2409" w:rsidP="00BE2409">
      <w:pPr>
        <w:spacing w:line="360" w:lineRule="auto"/>
        <w:ind w:left="360"/>
        <w:rPr>
          <w:rFonts w:ascii="Times New Roman" w:hAnsi="Times New Roman" w:cs="Times New Roman"/>
          <w:b/>
          <w:bCs/>
          <w:sz w:val="24"/>
          <w:szCs w:val="24"/>
        </w:rPr>
      </w:pPr>
      <w:r w:rsidRPr="00BE2409">
        <w:rPr>
          <w:rFonts w:ascii="Times New Roman" w:hAnsi="Times New Roman" w:cs="Times New Roman"/>
          <w:b/>
          <w:bCs/>
          <w:sz w:val="24"/>
          <w:szCs w:val="24"/>
        </w:rPr>
        <w:t>………….</w:t>
      </w:r>
    </w:p>
    <w:p w14:paraId="3EE72C5E" w14:textId="4F49E6D0" w:rsidR="00362AD2" w:rsidRDefault="00362AD2" w:rsidP="0044697C">
      <w:pPr>
        <w:spacing w:line="360" w:lineRule="auto"/>
        <w:rPr>
          <w:rFonts w:ascii="Times New Roman" w:hAnsi="Times New Roman" w:cs="Times New Roman"/>
          <w:b/>
          <w:bCs/>
          <w:sz w:val="24"/>
          <w:szCs w:val="24"/>
        </w:rPr>
      </w:pPr>
    </w:p>
    <w:p w14:paraId="61288A2F" w14:textId="6B4A17FF" w:rsidR="00053B52" w:rsidRDefault="00053B52" w:rsidP="0044697C">
      <w:pPr>
        <w:spacing w:line="360" w:lineRule="auto"/>
        <w:rPr>
          <w:rFonts w:ascii="Times New Roman" w:hAnsi="Times New Roman" w:cs="Times New Roman"/>
          <w:b/>
          <w:bCs/>
          <w:sz w:val="24"/>
          <w:szCs w:val="24"/>
        </w:rPr>
      </w:pPr>
    </w:p>
    <w:p w14:paraId="14877332" w14:textId="2B5B0BD3" w:rsidR="00053B52" w:rsidRDefault="00053B52" w:rsidP="0044697C">
      <w:pPr>
        <w:spacing w:line="360" w:lineRule="auto"/>
        <w:rPr>
          <w:rFonts w:ascii="Times New Roman" w:hAnsi="Times New Roman" w:cs="Times New Roman"/>
          <w:b/>
          <w:bCs/>
          <w:sz w:val="24"/>
          <w:szCs w:val="24"/>
        </w:rPr>
      </w:pPr>
    </w:p>
    <w:p w14:paraId="5EE15C24" w14:textId="0698BDA7" w:rsidR="00053B52" w:rsidRDefault="00053B52" w:rsidP="0044697C">
      <w:pPr>
        <w:spacing w:line="360" w:lineRule="auto"/>
        <w:rPr>
          <w:rFonts w:ascii="Times New Roman" w:hAnsi="Times New Roman" w:cs="Times New Roman"/>
          <w:b/>
          <w:bCs/>
          <w:sz w:val="24"/>
          <w:szCs w:val="24"/>
        </w:rPr>
      </w:pPr>
    </w:p>
    <w:p w14:paraId="2CB06AB7" w14:textId="06FAA70E" w:rsidR="00053B52" w:rsidRDefault="00053B52" w:rsidP="0044697C">
      <w:pPr>
        <w:spacing w:line="360" w:lineRule="auto"/>
        <w:rPr>
          <w:rFonts w:ascii="Times New Roman" w:hAnsi="Times New Roman" w:cs="Times New Roman"/>
          <w:b/>
          <w:bCs/>
          <w:sz w:val="24"/>
          <w:szCs w:val="24"/>
        </w:rPr>
      </w:pPr>
    </w:p>
    <w:p w14:paraId="58E77CE1" w14:textId="43AEB7CD" w:rsidR="00053B52" w:rsidRDefault="00053B52" w:rsidP="0044697C">
      <w:pPr>
        <w:spacing w:line="360" w:lineRule="auto"/>
        <w:rPr>
          <w:rFonts w:ascii="Times New Roman" w:hAnsi="Times New Roman" w:cs="Times New Roman"/>
          <w:b/>
          <w:bCs/>
          <w:sz w:val="24"/>
          <w:szCs w:val="24"/>
        </w:rPr>
      </w:pPr>
    </w:p>
    <w:p w14:paraId="20CE1B2D" w14:textId="1DF54FD0" w:rsidR="00053B52" w:rsidRDefault="00053B52" w:rsidP="0044697C">
      <w:pPr>
        <w:spacing w:line="360" w:lineRule="auto"/>
        <w:rPr>
          <w:rFonts w:ascii="Times New Roman" w:hAnsi="Times New Roman" w:cs="Times New Roman"/>
          <w:b/>
          <w:bCs/>
          <w:sz w:val="24"/>
          <w:szCs w:val="24"/>
        </w:rPr>
      </w:pPr>
    </w:p>
    <w:p w14:paraId="67039675" w14:textId="0FAFF3AD" w:rsidR="00053B52" w:rsidRDefault="00053B52" w:rsidP="0044697C">
      <w:pPr>
        <w:spacing w:line="360" w:lineRule="auto"/>
        <w:rPr>
          <w:rFonts w:ascii="Times New Roman" w:hAnsi="Times New Roman" w:cs="Times New Roman"/>
          <w:b/>
          <w:bCs/>
          <w:sz w:val="24"/>
          <w:szCs w:val="24"/>
        </w:rPr>
      </w:pPr>
    </w:p>
    <w:p w14:paraId="6C240046" w14:textId="3C2B61C2" w:rsidR="00053B52" w:rsidRDefault="00053B52" w:rsidP="0044697C">
      <w:pPr>
        <w:spacing w:line="360" w:lineRule="auto"/>
        <w:rPr>
          <w:rFonts w:ascii="Times New Roman" w:hAnsi="Times New Roman" w:cs="Times New Roman"/>
          <w:b/>
          <w:bCs/>
          <w:sz w:val="24"/>
          <w:szCs w:val="24"/>
        </w:rPr>
      </w:pPr>
    </w:p>
    <w:p w14:paraId="675231B5" w14:textId="5749CB9D" w:rsidR="00053B52" w:rsidRDefault="00053B52" w:rsidP="0044697C">
      <w:pPr>
        <w:spacing w:line="360" w:lineRule="auto"/>
        <w:rPr>
          <w:rFonts w:ascii="Times New Roman" w:hAnsi="Times New Roman" w:cs="Times New Roman"/>
          <w:b/>
          <w:bCs/>
          <w:sz w:val="24"/>
          <w:szCs w:val="24"/>
        </w:rPr>
      </w:pPr>
    </w:p>
    <w:p w14:paraId="45151E3A" w14:textId="563568E4" w:rsidR="00053B52" w:rsidRDefault="00053B52" w:rsidP="0044697C">
      <w:pPr>
        <w:spacing w:line="360" w:lineRule="auto"/>
        <w:rPr>
          <w:rFonts w:ascii="Times New Roman" w:hAnsi="Times New Roman" w:cs="Times New Roman"/>
          <w:b/>
          <w:bCs/>
          <w:sz w:val="24"/>
          <w:szCs w:val="24"/>
        </w:rPr>
      </w:pPr>
    </w:p>
    <w:p w14:paraId="5A05DA27" w14:textId="2D8EF684" w:rsidR="00053B52" w:rsidRDefault="00053B52" w:rsidP="0044697C">
      <w:pPr>
        <w:spacing w:line="360" w:lineRule="auto"/>
        <w:rPr>
          <w:rFonts w:ascii="Times New Roman" w:hAnsi="Times New Roman" w:cs="Times New Roman"/>
          <w:b/>
          <w:bCs/>
          <w:sz w:val="24"/>
          <w:szCs w:val="24"/>
        </w:rPr>
      </w:pPr>
    </w:p>
    <w:p w14:paraId="6093F274" w14:textId="26C93771" w:rsidR="00053B52" w:rsidRDefault="00053B52" w:rsidP="0044697C">
      <w:pPr>
        <w:spacing w:line="360" w:lineRule="auto"/>
        <w:rPr>
          <w:rFonts w:ascii="Times New Roman" w:hAnsi="Times New Roman" w:cs="Times New Roman"/>
          <w:b/>
          <w:bCs/>
          <w:sz w:val="24"/>
          <w:szCs w:val="24"/>
        </w:rPr>
      </w:pPr>
    </w:p>
    <w:p w14:paraId="1060A1BA" w14:textId="66290E78" w:rsidR="00053B52" w:rsidRDefault="00053B52" w:rsidP="0044697C">
      <w:pPr>
        <w:spacing w:line="360" w:lineRule="auto"/>
        <w:rPr>
          <w:rFonts w:ascii="Times New Roman" w:hAnsi="Times New Roman" w:cs="Times New Roman"/>
          <w:b/>
          <w:bCs/>
          <w:sz w:val="24"/>
          <w:szCs w:val="24"/>
        </w:rPr>
      </w:pPr>
    </w:p>
    <w:p w14:paraId="501D10BF" w14:textId="06185298" w:rsidR="00053B52" w:rsidRDefault="00053B52" w:rsidP="0044697C">
      <w:pPr>
        <w:spacing w:line="360" w:lineRule="auto"/>
        <w:rPr>
          <w:rFonts w:ascii="Times New Roman" w:hAnsi="Times New Roman" w:cs="Times New Roman"/>
          <w:b/>
          <w:bCs/>
          <w:sz w:val="24"/>
          <w:szCs w:val="24"/>
        </w:rPr>
      </w:pPr>
    </w:p>
    <w:p w14:paraId="6E255793" w14:textId="299D91BF" w:rsidR="00053B52" w:rsidRDefault="00053B52" w:rsidP="0044697C">
      <w:pPr>
        <w:spacing w:line="360" w:lineRule="auto"/>
        <w:rPr>
          <w:rFonts w:ascii="Times New Roman" w:hAnsi="Times New Roman" w:cs="Times New Roman"/>
          <w:b/>
          <w:bCs/>
          <w:sz w:val="24"/>
          <w:szCs w:val="24"/>
        </w:rPr>
      </w:pPr>
    </w:p>
    <w:p w14:paraId="1CED233B" w14:textId="506D55EA" w:rsidR="00053B52" w:rsidRDefault="00053B52" w:rsidP="0044697C">
      <w:pPr>
        <w:spacing w:line="360" w:lineRule="auto"/>
        <w:rPr>
          <w:rFonts w:ascii="Times New Roman" w:hAnsi="Times New Roman" w:cs="Times New Roman"/>
          <w:b/>
          <w:bCs/>
          <w:sz w:val="24"/>
          <w:szCs w:val="24"/>
        </w:rPr>
      </w:pPr>
    </w:p>
    <w:p w14:paraId="0D85D6CA" w14:textId="628DC29F" w:rsidR="00053B52" w:rsidRDefault="00053B52" w:rsidP="0044697C">
      <w:pPr>
        <w:spacing w:line="360" w:lineRule="auto"/>
        <w:rPr>
          <w:rFonts w:ascii="Times New Roman" w:hAnsi="Times New Roman" w:cs="Times New Roman"/>
          <w:b/>
          <w:bCs/>
          <w:sz w:val="24"/>
          <w:szCs w:val="24"/>
        </w:rPr>
      </w:pPr>
    </w:p>
    <w:p w14:paraId="73703349" w14:textId="326C7C72" w:rsidR="00053B52" w:rsidRDefault="00053B52" w:rsidP="0044697C">
      <w:pPr>
        <w:spacing w:line="360" w:lineRule="auto"/>
        <w:rPr>
          <w:rFonts w:ascii="Times New Roman" w:hAnsi="Times New Roman" w:cs="Times New Roman"/>
          <w:b/>
          <w:bCs/>
          <w:sz w:val="24"/>
          <w:szCs w:val="24"/>
        </w:rPr>
      </w:pPr>
    </w:p>
    <w:p w14:paraId="06EEDDE3" w14:textId="14C2F0FC" w:rsidR="00053B52" w:rsidRDefault="00053B52" w:rsidP="0044697C">
      <w:pPr>
        <w:spacing w:line="360" w:lineRule="auto"/>
        <w:rPr>
          <w:rFonts w:ascii="Times New Roman" w:hAnsi="Times New Roman" w:cs="Times New Roman"/>
          <w:b/>
          <w:bCs/>
          <w:sz w:val="24"/>
          <w:szCs w:val="24"/>
        </w:rPr>
      </w:pPr>
    </w:p>
    <w:p w14:paraId="15A3AAC6" w14:textId="42DB1C63" w:rsidR="00053B52" w:rsidRDefault="00053B52" w:rsidP="0044697C">
      <w:pPr>
        <w:spacing w:line="360" w:lineRule="auto"/>
        <w:rPr>
          <w:rFonts w:ascii="Times New Roman" w:hAnsi="Times New Roman" w:cs="Times New Roman"/>
          <w:b/>
          <w:bCs/>
          <w:sz w:val="24"/>
          <w:szCs w:val="24"/>
        </w:rPr>
      </w:pPr>
    </w:p>
    <w:p w14:paraId="6ADCCD1E" w14:textId="33B5D8DB" w:rsidR="00053B52" w:rsidRDefault="00053B52" w:rsidP="0044697C">
      <w:pPr>
        <w:spacing w:line="360" w:lineRule="auto"/>
        <w:rPr>
          <w:rFonts w:ascii="Times New Roman" w:hAnsi="Times New Roman" w:cs="Times New Roman"/>
          <w:b/>
          <w:bCs/>
          <w:sz w:val="24"/>
          <w:szCs w:val="24"/>
        </w:rPr>
      </w:pPr>
    </w:p>
    <w:p w14:paraId="4797A2B8" w14:textId="77777777" w:rsidR="00053B52" w:rsidRPr="00BE2409" w:rsidRDefault="00053B52" w:rsidP="0044697C">
      <w:pPr>
        <w:spacing w:line="360" w:lineRule="auto"/>
        <w:rPr>
          <w:rFonts w:ascii="Times New Roman" w:hAnsi="Times New Roman" w:cs="Times New Roman"/>
          <w:b/>
          <w:bCs/>
          <w:sz w:val="24"/>
          <w:szCs w:val="24"/>
        </w:rPr>
      </w:pPr>
    </w:p>
    <w:p w14:paraId="56FFF43E" w14:textId="77777777" w:rsidR="00362AD2" w:rsidRPr="00BE2409" w:rsidRDefault="00362AD2" w:rsidP="0044697C">
      <w:pPr>
        <w:spacing w:line="360" w:lineRule="auto"/>
        <w:rPr>
          <w:rFonts w:ascii="Times New Roman" w:hAnsi="Times New Roman" w:cs="Times New Roman"/>
          <w:b/>
          <w:bCs/>
          <w:sz w:val="24"/>
          <w:szCs w:val="24"/>
        </w:rPr>
      </w:pPr>
    </w:p>
    <w:p w14:paraId="5CDE2A72" w14:textId="07F56572" w:rsidR="004812AF" w:rsidRDefault="00BE2409" w:rsidP="0005451B">
      <w:pPr>
        <w:pStyle w:val="Prrafodelista"/>
        <w:numPr>
          <w:ilvl w:val="0"/>
          <w:numId w:val="1"/>
        </w:numPr>
        <w:spacing w:line="360" w:lineRule="auto"/>
        <w:rPr>
          <w:rFonts w:ascii="Times New Roman" w:hAnsi="Times New Roman" w:cs="Times New Roman"/>
          <w:b/>
          <w:bCs/>
          <w:sz w:val="24"/>
          <w:szCs w:val="24"/>
        </w:rPr>
      </w:pPr>
      <w:r w:rsidRPr="00BE2409">
        <w:rPr>
          <w:rFonts w:ascii="Times New Roman" w:hAnsi="Times New Roman" w:cs="Times New Roman"/>
          <w:b/>
          <w:bCs/>
          <w:sz w:val="24"/>
          <w:szCs w:val="24"/>
        </w:rPr>
        <w:t>PRESUPUESTO</w:t>
      </w:r>
    </w:p>
    <w:p w14:paraId="3B15D041" w14:textId="56AD4B26" w:rsidR="00734876" w:rsidRPr="00734876" w:rsidRDefault="00734876" w:rsidP="00734876">
      <w:pPr>
        <w:pStyle w:val="Prrafodelista"/>
        <w:spacing w:line="360" w:lineRule="auto"/>
        <w:ind w:left="1080"/>
        <w:rPr>
          <w:rFonts w:ascii="Times New Roman" w:hAnsi="Times New Roman" w:cs="Times New Roman"/>
          <w:b/>
          <w:bCs/>
          <w:sz w:val="24"/>
          <w:szCs w:val="24"/>
        </w:rPr>
      </w:pPr>
      <w:r w:rsidRPr="00734876">
        <w:rPr>
          <w:rFonts w:ascii="Times New Roman" w:hAnsi="Times New Roman" w:cs="Times New Roman"/>
          <w:b/>
          <w:bCs/>
          <w:sz w:val="24"/>
          <w:szCs w:val="24"/>
        </w:rPr>
        <w:t>………….</w:t>
      </w:r>
    </w:p>
    <w:p w14:paraId="4EE32341" w14:textId="554E0169" w:rsidR="00734876" w:rsidRPr="00734876" w:rsidRDefault="00734876" w:rsidP="00734876">
      <w:pPr>
        <w:pStyle w:val="Prrafodelista"/>
        <w:spacing w:line="360" w:lineRule="auto"/>
        <w:ind w:left="1080"/>
        <w:rPr>
          <w:rFonts w:ascii="Times New Roman" w:hAnsi="Times New Roman" w:cs="Times New Roman"/>
          <w:b/>
          <w:bCs/>
          <w:sz w:val="24"/>
          <w:szCs w:val="24"/>
        </w:rPr>
      </w:pPr>
      <w:r w:rsidRPr="00734876">
        <w:rPr>
          <w:rFonts w:ascii="Times New Roman" w:hAnsi="Times New Roman" w:cs="Times New Roman"/>
          <w:b/>
          <w:bCs/>
          <w:sz w:val="24"/>
          <w:szCs w:val="24"/>
        </w:rPr>
        <w:t>………….</w:t>
      </w:r>
    </w:p>
    <w:p w14:paraId="6C416F66" w14:textId="090E752A" w:rsidR="00734876" w:rsidRPr="00734876" w:rsidRDefault="00734876" w:rsidP="00734876">
      <w:pPr>
        <w:spacing w:line="360" w:lineRule="auto"/>
        <w:ind w:left="360"/>
        <w:rPr>
          <w:rFonts w:ascii="Times New Roman" w:hAnsi="Times New Roman" w:cs="Times New Roman"/>
          <w:b/>
          <w:bCs/>
          <w:sz w:val="24"/>
          <w:szCs w:val="24"/>
        </w:rPr>
      </w:pPr>
    </w:p>
    <w:p w14:paraId="049DF2C5" w14:textId="1F4A58E5" w:rsidR="004812AF" w:rsidRDefault="004812AF" w:rsidP="0044697C">
      <w:pPr>
        <w:spacing w:line="360" w:lineRule="auto"/>
        <w:rPr>
          <w:rFonts w:ascii="Times New Roman" w:hAnsi="Times New Roman" w:cs="Times New Roman"/>
          <w:sz w:val="24"/>
          <w:szCs w:val="24"/>
        </w:rPr>
      </w:pPr>
    </w:p>
    <w:p w14:paraId="0240F9D3" w14:textId="11BCC2B6" w:rsidR="00053B52" w:rsidRDefault="00053B52" w:rsidP="0044697C">
      <w:pPr>
        <w:spacing w:line="360" w:lineRule="auto"/>
        <w:rPr>
          <w:rFonts w:ascii="Times New Roman" w:hAnsi="Times New Roman" w:cs="Times New Roman"/>
          <w:sz w:val="24"/>
          <w:szCs w:val="24"/>
        </w:rPr>
      </w:pPr>
    </w:p>
    <w:p w14:paraId="1186764C" w14:textId="6E74F23C" w:rsidR="00053B52" w:rsidRDefault="00053B52" w:rsidP="0044697C">
      <w:pPr>
        <w:spacing w:line="360" w:lineRule="auto"/>
        <w:rPr>
          <w:rFonts w:ascii="Times New Roman" w:hAnsi="Times New Roman" w:cs="Times New Roman"/>
          <w:sz w:val="24"/>
          <w:szCs w:val="24"/>
        </w:rPr>
      </w:pPr>
    </w:p>
    <w:p w14:paraId="177DE395" w14:textId="5390814D" w:rsidR="00053B52" w:rsidRDefault="00053B52" w:rsidP="0044697C">
      <w:pPr>
        <w:spacing w:line="360" w:lineRule="auto"/>
        <w:rPr>
          <w:rFonts w:ascii="Times New Roman" w:hAnsi="Times New Roman" w:cs="Times New Roman"/>
          <w:sz w:val="24"/>
          <w:szCs w:val="24"/>
        </w:rPr>
      </w:pPr>
    </w:p>
    <w:p w14:paraId="69BD4D53" w14:textId="1E4C47A4" w:rsidR="00053B52" w:rsidRDefault="00053B52" w:rsidP="0044697C">
      <w:pPr>
        <w:spacing w:line="360" w:lineRule="auto"/>
        <w:rPr>
          <w:rFonts w:ascii="Times New Roman" w:hAnsi="Times New Roman" w:cs="Times New Roman"/>
          <w:sz w:val="24"/>
          <w:szCs w:val="24"/>
        </w:rPr>
      </w:pPr>
    </w:p>
    <w:p w14:paraId="6F6513ED" w14:textId="13BA5187" w:rsidR="00053B52" w:rsidRDefault="00053B52" w:rsidP="0044697C">
      <w:pPr>
        <w:spacing w:line="360" w:lineRule="auto"/>
        <w:rPr>
          <w:rFonts w:ascii="Times New Roman" w:hAnsi="Times New Roman" w:cs="Times New Roman"/>
          <w:sz w:val="24"/>
          <w:szCs w:val="24"/>
        </w:rPr>
      </w:pPr>
    </w:p>
    <w:p w14:paraId="6DD66734" w14:textId="55423AD0" w:rsidR="00053B52" w:rsidRDefault="00053B52" w:rsidP="0044697C">
      <w:pPr>
        <w:spacing w:line="360" w:lineRule="auto"/>
        <w:rPr>
          <w:rFonts w:ascii="Times New Roman" w:hAnsi="Times New Roman" w:cs="Times New Roman"/>
          <w:sz w:val="24"/>
          <w:szCs w:val="24"/>
        </w:rPr>
      </w:pPr>
    </w:p>
    <w:p w14:paraId="68D72064" w14:textId="20028C93" w:rsidR="00053B52" w:rsidRDefault="00053B52" w:rsidP="0044697C">
      <w:pPr>
        <w:spacing w:line="360" w:lineRule="auto"/>
        <w:rPr>
          <w:rFonts w:ascii="Times New Roman" w:hAnsi="Times New Roman" w:cs="Times New Roman"/>
          <w:sz w:val="24"/>
          <w:szCs w:val="24"/>
        </w:rPr>
      </w:pPr>
    </w:p>
    <w:p w14:paraId="1CD79AA1" w14:textId="1653C0F2" w:rsidR="00053B52" w:rsidRDefault="00053B52" w:rsidP="0044697C">
      <w:pPr>
        <w:spacing w:line="360" w:lineRule="auto"/>
        <w:rPr>
          <w:rFonts w:ascii="Times New Roman" w:hAnsi="Times New Roman" w:cs="Times New Roman"/>
          <w:sz w:val="24"/>
          <w:szCs w:val="24"/>
        </w:rPr>
      </w:pPr>
    </w:p>
    <w:p w14:paraId="261DCF12" w14:textId="609DA022" w:rsidR="00053B52" w:rsidRDefault="00053B52" w:rsidP="0044697C">
      <w:pPr>
        <w:spacing w:line="360" w:lineRule="auto"/>
        <w:rPr>
          <w:rFonts w:ascii="Times New Roman" w:hAnsi="Times New Roman" w:cs="Times New Roman"/>
          <w:sz w:val="24"/>
          <w:szCs w:val="24"/>
        </w:rPr>
      </w:pPr>
    </w:p>
    <w:p w14:paraId="1A1513D7" w14:textId="35A6F0A1" w:rsidR="00053B52" w:rsidRDefault="00053B52" w:rsidP="0044697C">
      <w:pPr>
        <w:spacing w:line="360" w:lineRule="auto"/>
        <w:rPr>
          <w:rFonts w:ascii="Times New Roman" w:hAnsi="Times New Roman" w:cs="Times New Roman"/>
          <w:sz w:val="24"/>
          <w:szCs w:val="24"/>
        </w:rPr>
      </w:pPr>
    </w:p>
    <w:p w14:paraId="606A1BF0" w14:textId="61BEC304" w:rsidR="00053B52" w:rsidRDefault="00053B52" w:rsidP="0044697C">
      <w:pPr>
        <w:spacing w:line="360" w:lineRule="auto"/>
        <w:rPr>
          <w:rFonts w:ascii="Times New Roman" w:hAnsi="Times New Roman" w:cs="Times New Roman"/>
          <w:sz w:val="24"/>
          <w:szCs w:val="24"/>
        </w:rPr>
      </w:pPr>
    </w:p>
    <w:p w14:paraId="6E4C61D1" w14:textId="03518850" w:rsidR="00053B52" w:rsidRDefault="00053B52" w:rsidP="0044697C">
      <w:pPr>
        <w:spacing w:line="360" w:lineRule="auto"/>
        <w:rPr>
          <w:rFonts w:ascii="Times New Roman" w:hAnsi="Times New Roman" w:cs="Times New Roman"/>
          <w:sz w:val="24"/>
          <w:szCs w:val="24"/>
        </w:rPr>
      </w:pPr>
    </w:p>
    <w:p w14:paraId="69E7226D" w14:textId="6320A6BC" w:rsidR="00053B52" w:rsidRDefault="00053B52" w:rsidP="0044697C">
      <w:pPr>
        <w:spacing w:line="360" w:lineRule="auto"/>
        <w:rPr>
          <w:rFonts w:ascii="Times New Roman" w:hAnsi="Times New Roman" w:cs="Times New Roman"/>
          <w:sz w:val="24"/>
          <w:szCs w:val="24"/>
        </w:rPr>
      </w:pPr>
    </w:p>
    <w:p w14:paraId="76A963CB" w14:textId="5B66595B" w:rsidR="00053B52" w:rsidRDefault="00053B52" w:rsidP="0044697C">
      <w:pPr>
        <w:spacing w:line="360" w:lineRule="auto"/>
        <w:rPr>
          <w:rFonts w:ascii="Times New Roman" w:hAnsi="Times New Roman" w:cs="Times New Roman"/>
          <w:sz w:val="24"/>
          <w:szCs w:val="24"/>
        </w:rPr>
      </w:pPr>
    </w:p>
    <w:p w14:paraId="007EE695" w14:textId="1F609289" w:rsidR="00053B52" w:rsidRDefault="00053B52" w:rsidP="0044697C">
      <w:pPr>
        <w:spacing w:line="360" w:lineRule="auto"/>
        <w:rPr>
          <w:rFonts w:ascii="Times New Roman" w:hAnsi="Times New Roman" w:cs="Times New Roman"/>
          <w:sz w:val="24"/>
          <w:szCs w:val="24"/>
        </w:rPr>
      </w:pPr>
    </w:p>
    <w:p w14:paraId="56E25248" w14:textId="3E32EBEB" w:rsidR="00053B52" w:rsidRDefault="00053B52" w:rsidP="0044697C">
      <w:pPr>
        <w:spacing w:line="360" w:lineRule="auto"/>
        <w:rPr>
          <w:rFonts w:ascii="Times New Roman" w:hAnsi="Times New Roman" w:cs="Times New Roman"/>
          <w:sz w:val="24"/>
          <w:szCs w:val="24"/>
        </w:rPr>
      </w:pPr>
    </w:p>
    <w:p w14:paraId="42917C93" w14:textId="6264E3F3" w:rsidR="007804C7" w:rsidRDefault="007804C7" w:rsidP="0044697C">
      <w:pPr>
        <w:spacing w:line="360" w:lineRule="auto"/>
        <w:rPr>
          <w:rFonts w:ascii="Times New Roman" w:hAnsi="Times New Roman" w:cs="Times New Roman"/>
          <w:sz w:val="24"/>
          <w:szCs w:val="24"/>
        </w:rPr>
      </w:pPr>
    </w:p>
    <w:p w14:paraId="5389C53B" w14:textId="67604E1C" w:rsidR="007804C7" w:rsidRDefault="007804C7" w:rsidP="0044697C">
      <w:pPr>
        <w:spacing w:line="360" w:lineRule="auto"/>
        <w:rPr>
          <w:rFonts w:ascii="Times New Roman" w:hAnsi="Times New Roman" w:cs="Times New Roman"/>
          <w:sz w:val="24"/>
          <w:szCs w:val="24"/>
        </w:rPr>
      </w:pPr>
    </w:p>
    <w:p w14:paraId="74A174AA" w14:textId="09891FBA" w:rsidR="007804C7" w:rsidRDefault="007804C7" w:rsidP="0044697C">
      <w:pPr>
        <w:spacing w:line="360" w:lineRule="auto"/>
        <w:rPr>
          <w:rFonts w:ascii="Times New Roman" w:hAnsi="Times New Roman" w:cs="Times New Roman"/>
          <w:sz w:val="24"/>
          <w:szCs w:val="24"/>
        </w:rPr>
      </w:pPr>
    </w:p>
    <w:p w14:paraId="6C92D871" w14:textId="588657E4" w:rsidR="007804C7" w:rsidRDefault="007804C7" w:rsidP="0044697C">
      <w:pPr>
        <w:spacing w:line="360" w:lineRule="auto"/>
        <w:rPr>
          <w:rFonts w:ascii="Times New Roman" w:hAnsi="Times New Roman" w:cs="Times New Roman"/>
          <w:sz w:val="24"/>
          <w:szCs w:val="24"/>
        </w:rPr>
      </w:pPr>
    </w:p>
    <w:p w14:paraId="34E6B4F3" w14:textId="11B89011" w:rsidR="007804C7" w:rsidRDefault="007804C7" w:rsidP="0044697C">
      <w:pPr>
        <w:spacing w:line="360" w:lineRule="auto"/>
        <w:rPr>
          <w:rFonts w:ascii="Times New Roman" w:hAnsi="Times New Roman" w:cs="Times New Roman"/>
          <w:sz w:val="24"/>
          <w:szCs w:val="24"/>
        </w:rPr>
      </w:pPr>
    </w:p>
    <w:p w14:paraId="707BA215" w14:textId="5205EB86" w:rsidR="007804C7" w:rsidRDefault="007804C7" w:rsidP="0044697C">
      <w:pPr>
        <w:spacing w:line="360" w:lineRule="auto"/>
        <w:rPr>
          <w:rFonts w:ascii="Times New Roman" w:hAnsi="Times New Roman" w:cs="Times New Roman"/>
          <w:sz w:val="24"/>
          <w:szCs w:val="24"/>
        </w:rPr>
      </w:pPr>
    </w:p>
    <w:p w14:paraId="48296319" w14:textId="76CB93BD" w:rsidR="007804C7" w:rsidRDefault="007804C7" w:rsidP="0044697C">
      <w:pPr>
        <w:spacing w:line="360" w:lineRule="auto"/>
        <w:rPr>
          <w:rFonts w:ascii="Times New Roman" w:hAnsi="Times New Roman" w:cs="Times New Roman"/>
          <w:sz w:val="24"/>
          <w:szCs w:val="24"/>
        </w:rPr>
      </w:pPr>
    </w:p>
    <w:p w14:paraId="08524580" w14:textId="77777777" w:rsidR="007804C7" w:rsidRDefault="007804C7" w:rsidP="0044697C">
      <w:pPr>
        <w:spacing w:line="360" w:lineRule="auto"/>
        <w:rPr>
          <w:rFonts w:ascii="Times New Roman" w:hAnsi="Times New Roman" w:cs="Times New Roman"/>
          <w:sz w:val="24"/>
          <w:szCs w:val="24"/>
        </w:rPr>
      </w:pPr>
    </w:p>
    <w:p w14:paraId="7532A36C" w14:textId="77777777" w:rsidR="00053B52" w:rsidRPr="0044697C" w:rsidRDefault="00053B52" w:rsidP="0044697C">
      <w:pPr>
        <w:spacing w:line="360" w:lineRule="auto"/>
        <w:rPr>
          <w:rFonts w:ascii="Times New Roman" w:hAnsi="Times New Roman" w:cs="Times New Roman"/>
          <w:sz w:val="24"/>
          <w:szCs w:val="24"/>
        </w:rPr>
      </w:pPr>
    </w:p>
    <w:p w14:paraId="3FC4EB79" w14:textId="4337FC76" w:rsidR="00BE2409" w:rsidRPr="00BE2409" w:rsidRDefault="00BE2409" w:rsidP="0005451B">
      <w:pPr>
        <w:pStyle w:val="Prrafodelista"/>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REFERENCIAS BIBLIOGRAFICAS </w:t>
      </w:r>
    </w:p>
    <w:p w14:paraId="2A5E7299" w14:textId="77777777" w:rsidR="00362AD2" w:rsidRDefault="00362AD2" w:rsidP="0044697C">
      <w:pPr>
        <w:spacing w:line="360" w:lineRule="auto"/>
        <w:rPr>
          <w:rFonts w:ascii="Times New Roman" w:hAnsi="Times New Roman" w:cs="Times New Roman"/>
          <w:sz w:val="24"/>
          <w:szCs w:val="24"/>
        </w:rPr>
      </w:pPr>
    </w:p>
    <w:p w14:paraId="51656E66" w14:textId="67172070" w:rsidR="00BE2409" w:rsidRDefault="00734876" w:rsidP="00734876">
      <w:pPr>
        <w:spacing w:line="360" w:lineRule="auto"/>
        <w:ind w:left="360"/>
        <w:rPr>
          <w:rFonts w:ascii="Times New Roman" w:hAnsi="Times New Roman" w:cs="Times New Roman"/>
          <w:sz w:val="24"/>
          <w:szCs w:val="24"/>
        </w:rPr>
      </w:pPr>
      <w:r>
        <w:rPr>
          <w:rFonts w:ascii="Times New Roman" w:hAnsi="Times New Roman" w:cs="Times New Roman"/>
          <w:sz w:val="24"/>
          <w:szCs w:val="24"/>
        </w:rPr>
        <w:t>…………………</w:t>
      </w:r>
    </w:p>
    <w:p w14:paraId="7D44527C" w14:textId="56DF56A8" w:rsidR="00734876" w:rsidRDefault="00734876" w:rsidP="00734876">
      <w:pPr>
        <w:spacing w:line="360" w:lineRule="auto"/>
        <w:ind w:left="360"/>
        <w:rPr>
          <w:rFonts w:ascii="Times New Roman" w:hAnsi="Times New Roman" w:cs="Times New Roman"/>
          <w:sz w:val="24"/>
          <w:szCs w:val="24"/>
        </w:rPr>
      </w:pPr>
      <w:r>
        <w:rPr>
          <w:rFonts w:ascii="Times New Roman" w:hAnsi="Times New Roman" w:cs="Times New Roman"/>
          <w:sz w:val="24"/>
          <w:szCs w:val="24"/>
        </w:rPr>
        <w:t>…………………</w:t>
      </w:r>
    </w:p>
    <w:p w14:paraId="510C53DB" w14:textId="5E007189" w:rsidR="00734876" w:rsidRDefault="00734876" w:rsidP="00734876">
      <w:pPr>
        <w:spacing w:line="360" w:lineRule="auto"/>
        <w:ind w:left="360"/>
        <w:rPr>
          <w:rFonts w:ascii="Times New Roman" w:hAnsi="Times New Roman" w:cs="Times New Roman"/>
          <w:sz w:val="24"/>
          <w:szCs w:val="24"/>
        </w:rPr>
      </w:pPr>
      <w:r>
        <w:rPr>
          <w:rFonts w:ascii="Times New Roman" w:hAnsi="Times New Roman" w:cs="Times New Roman"/>
          <w:sz w:val="24"/>
          <w:szCs w:val="24"/>
        </w:rPr>
        <w:t>…………………</w:t>
      </w:r>
    </w:p>
    <w:p w14:paraId="7DBD2153" w14:textId="77777777" w:rsidR="00BE2409" w:rsidRDefault="00BE2409" w:rsidP="0044697C">
      <w:pPr>
        <w:spacing w:line="360" w:lineRule="auto"/>
        <w:rPr>
          <w:rFonts w:ascii="Times New Roman" w:hAnsi="Times New Roman" w:cs="Times New Roman"/>
          <w:sz w:val="24"/>
          <w:szCs w:val="24"/>
        </w:rPr>
      </w:pPr>
    </w:p>
    <w:p w14:paraId="7CE539C3" w14:textId="77777777" w:rsidR="00524332" w:rsidRDefault="00524332" w:rsidP="00524332">
      <w:pPr>
        <w:spacing w:line="360" w:lineRule="auto"/>
        <w:rPr>
          <w:rFonts w:ascii="Times New Roman" w:hAnsi="Times New Roman" w:cs="Times New Roman"/>
          <w:sz w:val="24"/>
          <w:szCs w:val="24"/>
        </w:rPr>
      </w:pPr>
    </w:p>
    <w:p w14:paraId="0E070379" w14:textId="77777777" w:rsidR="00524332" w:rsidRDefault="00524332" w:rsidP="00524332">
      <w:pPr>
        <w:spacing w:line="360" w:lineRule="auto"/>
        <w:rPr>
          <w:rFonts w:ascii="Times New Roman" w:hAnsi="Times New Roman" w:cs="Times New Roman"/>
          <w:sz w:val="24"/>
          <w:szCs w:val="24"/>
        </w:rPr>
      </w:pPr>
    </w:p>
    <w:p w14:paraId="77E64D24" w14:textId="77777777" w:rsidR="00524332" w:rsidRDefault="00524332" w:rsidP="00524332">
      <w:pPr>
        <w:spacing w:line="360" w:lineRule="auto"/>
        <w:rPr>
          <w:rFonts w:ascii="Times New Roman" w:hAnsi="Times New Roman" w:cs="Times New Roman"/>
          <w:sz w:val="24"/>
          <w:szCs w:val="24"/>
        </w:rPr>
      </w:pPr>
    </w:p>
    <w:p w14:paraId="4642466D" w14:textId="77777777" w:rsidR="00524332" w:rsidRDefault="00524332" w:rsidP="00524332">
      <w:pPr>
        <w:spacing w:line="360" w:lineRule="auto"/>
        <w:rPr>
          <w:rFonts w:ascii="Times New Roman" w:hAnsi="Times New Roman" w:cs="Times New Roman"/>
          <w:sz w:val="24"/>
          <w:szCs w:val="24"/>
        </w:rPr>
      </w:pPr>
    </w:p>
    <w:p w14:paraId="1DA4A9A0" w14:textId="77777777" w:rsidR="00524332" w:rsidRDefault="00524332" w:rsidP="00524332">
      <w:pPr>
        <w:spacing w:line="360" w:lineRule="auto"/>
        <w:rPr>
          <w:rFonts w:ascii="Times New Roman" w:hAnsi="Times New Roman" w:cs="Times New Roman"/>
          <w:sz w:val="24"/>
          <w:szCs w:val="24"/>
        </w:rPr>
      </w:pPr>
    </w:p>
    <w:p w14:paraId="5AB90702" w14:textId="77777777" w:rsidR="00524332" w:rsidRDefault="00524332" w:rsidP="00524332">
      <w:pPr>
        <w:spacing w:line="360" w:lineRule="auto"/>
        <w:rPr>
          <w:rFonts w:ascii="Times New Roman" w:hAnsi="Times New Roman" w:cs="Times New Roman"/>
          <w:sz w:val="24"/>
          <w:szCs w:val="24"/>
        </w:rPr>
      </w:pPr>
    </w:p>
    <w:p w14:paraId="727A4846" w14:textId="77777777" w:rsidR="00524332" w:rsidRDefault="00524332" w:rsidP="00524332">
      <w:pPr>
        <w:spacing w:line="360" w:lineRule="auto"/>
        <w:rPr>
          <w:rFonts w:ascii="Times New Roman" w:hAnsi="Times New Roman" w:cs="Times New Roman"/>
          <w:sz w:val="24"/>
          <w:szCs w:val="24"/>
        </w:rPr>
      </w:pPr>
    </w:p>
    <w:p w14:paraId="4F4C5646" w14:textId="77777777" w:rsidR="00524332" w:rsidRDefault="00524332" w:rsidP="00524332">
      <w:pPr>
        <w:spacing w:line="360" w:lineRule="auto"/>
        <w:rPr>
          <w:rFonts w:ascii="Times New Roman" w:hAnsi="Times New Roman" w:cs="Times New Roman"/>
          <w:sz w:val="24"/>
          <w:szCs w:val="24"/>
        </w:rPr>
      </w:pPr>
    </w:p>
    <w:p w14:paraId="302BBDC9" w14:textId="77777777" w:rsidR="00524332" w:rsidRDefault="00524332" w:rsidP="00524332">
      <w:pPr>
        <w:spacing w:line="360" w:lineRule="auto"/>
        <w:rPr>
          <w:rFonts w:ascii="Times New Roman" w:hAnsi="Times New Roman" w:cs="Times New Roman"/>
          <w:sz w:val="24"/>
          <w:szCs w:val="24"/>
        </w:rPr>
      </w:pPr>
    </w:p>
    <w:p w14:paraId="78667E84" w14:textId="77777777" w:rsidR="00524332" w:rsidRDefault="00524332" w:rsidP="00524332">
      <w:pPr>
        <w:spacing w:line="360" w:lineRule="auto"/>
        <w:rPr>
          <w:rFonts w:ascii="Times New Roman" w:hAnsi="Times New Roman" w:cs="Times New Roman"/>
          <w:sz w:val="24"/>
          <w:szCs w:val="24"/>
        </w:rPr>
      </w:pPr>
    </w:p>
    <w:p w14:paraId="085E4F64" w14:textId="2AE861AE" w:rsidR="00524332" w:rsidRDefault="00524332" w:rsidP="00524332">
      <w:pPr>
        <w:spacing w:line="360" w:lineRule="auto"/>
        <w:rPr>
          <w:rFonts w:ascii="Times New Roman" w:hAnsi="Times New Roman" w:cs="Times New Roman"/>
          <w:sz w:val="24"/>
          <w:szCs w:val="24"/>
        </w:rPr>
      </w:pPr>
    </w:p>
    <w:p w14:paraId="2FF81F30" w14:textId="5CD13925" w:rsidR="00524332" w:rsidRDefault="00524332" w:rsidP="00524332">
      <w:pPr>
        <w:spacing w:line="360" w:lineRule="auto"/>
        <w:rPr>
          <w:rFonts w:ascii="Times New Roman" w:hAnsi="Times New Roman" w:cs="Times New Roman"/>
          <w:sz w:val="24"/>
          <w:szCs w:val="24"/>
        </w:rPr>
      </w:pPr>
    </w:p>
    <w:p w14:paraId="618A2FEF" w14:textId="32B45F65" w:rsidR="00524332" w:rsidRDefault="00524332" w:rsidP="00524332">
      <w:pPr>
        <w:spacing w:line="360" w:lineRule="auto"/>
        <w:rPr>
          <w:rFonts w:ascii="Times New Roman" w:hAnsi="Times New Roman" w:cs="Times New Roman"/>
          <w:sz w:val="24"/>
          <w:szCs w:val="24"/>
        </w:rPr>
      </w:pPr>
    </w:p>
    <w:p w14:paraId="4CBC7497" w14:textId="74D1A8F5" w:rsidR="00053B52" w:rsidRDefault="00053B52" w:rsidP="00524332">
      <w:pPr>
        <w:spacing w:line="360" w:lineRule="auto"/>
        <w:rPr>
          <w:rFonts w:ascii="Times New Roman" w:hAnsi="Times New Roman" w:cs="Times New Roman"/>
          <w:sz w:val="24"/>
          <w:szCs w:val="24"/>
        </w:rPr>
      </w:pPr>
    </w:p>
    <w:p w14:paraId="2A4BB29F" w14:textId="35103BBA" w:rsidR="00053B52" w:rsidRDefault="00053B52" w:rsidP="00524332">
      <w:pPr>
        <w:spacing w:line="360" w:lineRule="auto"/>
        <w:rPr>
          <w:rFonts w:ascii="Times New Roman" w:hAnsi="Times New Roman" w:cs="Times New Roman"/>
          <w:sz w:val="24"/>
          <w:szCs w:val="24"/>
        </w:rPr>
      </w:pPr>
    </w:p>
    <w:p w14:paraId="4AD030BA" w14:textId="2FEA2776" w:rsidR="00053B52" w:rsidRDefault="00053B52" w:rsidP="00524332">
      <w:pPr>
        <w:spacing w:line="360" w:lineRule="auto"/>
        <w:rPr>
          <w:rFonts w:ascii="Times New Roman" w:hAnsi="Times New Roman" w:cs="Times New Roman"/>
          <w:sz w:val="24"/>
          <w:szCs w:val="24"/>
        </w:rPr>
      </w:pPr>
    </w:p>
    <w:p w14:paraId="44F8B62E" w14:textId="1471D429" w:rsidR="00053B52" w:rsidRDefault="00053B52" w:rsidP="00524332">
      <w:pPr>
        <w:spacing w:line="360" w:lineRule="auto"/>
        <w:rPr>
          <w:rFonts w:ascii="Times New Roman" w:hAnsi="Times New Roman" w:cs="Times New Roman"/>
          <w:sz w:val="24"/>
          <w:szCs w:val="24"/>
        </w:rPr>
      </w:pPr>
    </w:p>
    <w:p w14:paraId="6DE4ED60" w14:textId="02737CD5" w:rsidR="00053B52" w:rsidRDefault="00053B52" w:rsidP="00524332">
      <w:pPr>
        <w:spacing w:line="360" w:lineRule="auto"/>
        <w:rPr>
          <w:rFonts w:ascii="Times New Roman" w:hAnsi="Times New Roman" w:cs="Times New Roman"/>
          <w:sz w:val="24"/>
          <w:szCs w:val="24"/>
        </w:rPr>
      </w:pPr>
    </w:p>
    <w:p w14:paraId="23889BB9" w14:textId="4ACABF5B" w:rsidR="00053B52" w:rsidRDefault="00053B52" w:rsidP="00524332">
      <w:pPr>
        <w:spacing w:line="360" w:lineRule="auto"/>
        <w:rPr>
          <w:rFonts w:ascii="Times New Roman" w:hAnsi="Times New Roman" w:cs="Times New Roman"/>
          <w:sz w:val="24"/>
          <w:szCs w:val="24"/>
        </w:rPr>
      </w:pPr>
    </w:p>
    <w:p w14:paraId="5F1BEAE9" w14:textId="4D0FD937" w:rsidR="00053B52" w:rsidRDefault="00053B52" w:rsidP="00524332">
      <w:pPr>
        <w:spacing w:line="360" w:lineRule="auto"/>
        <w:rPr>
          <w:rFonts w:ascii="Times New Roman" w:hAnsi="Times New Roman" w:cs="Times New Roman"/>
          <w:sz w:val="24"/>
          <w:szCs w:val="24"/>
        </w:rPr>
      </w:pPr>
    </w:p>
    <w:p w14:paraId="740CF462" w14:textId="300858E6" w:rsidR="00053B52" w:rsidRDefault="00053B52" w:rsidP="00524332">
      <w:pPr>
        <w:spacing w:line="360" w:lineRule="auto"/>
        <w:rPr>
          <w:rFonts w:ascii="Times New Roman" w:hAnsi="Times New Roman" w:cs="Times New Roman"/>
          <w:sz w:val="24"/>
          <w:szCs w:val="24"/>
        </w:rPr>
      </w:pPr>
    </w:p>
    <w:p w14:paraId="4B474ECA" w14:textId="09A6700E" w:rsidR="00053B52" w:rsidRDefault="00053B52" w:rsidP="00524332">
      <w:pPr>
        <w:spacing w:line="360" w:lineRule="auto"/>
        <w:rPr>
          <w:rFonts w:ascii="Times New Roman" w:hAnsi="Times New Roman" w:cs="Times New Roman"/>
          <w:sz w:val="24"/>
          <w:szCs w:val="24"/>
        </w:rPr>
      </w:pPr>
    </w:p>
    <w:p w14:paraId="5125864D" w14:textId="279E212C" w:rsidR="00053B52" w:rsidRDefault="00053B52" w:rsidP="00524332">
      <w:pPr>
        <w:spacing w:line="360" w:lineRule="auto"/>
        <w:rPr>
          <w:rFonts w:ascii="Times New Roman" w:hAnsi="Times New Roman" w:cs="Times New Roman"/>
          <w:sz w:val="24"/>
          <w:szCs w:val="24"/>
        </w:rPr>
      </w:pPr>
    </w:p>
    <w:p w14:paraId="786B6FB8" w14:textId="4CA9E4C6" w:rsidR="00053B52" w:rsidRDefault="00053B52" w:rsidP="00524332">
      <w:pPr>
        <w:spacing w:line="360" w:lineRule="auto"/>
        <w:rPr>
          <w:rFonts w:ascii="Times New Roman" w:hAnsi="Times New Roman" w:cs="Times New Roman"/>
          <w:sz w:val="24"/>
          <w:szCs w:val="24"/>
        </w:rPr>
      </w:pPr>
    </w:p>
    <w:p w14:paraId="2CBA4E62" w14:textId="025DBFE6" w:rsidR="00053B52" w:rsidRDefault="00053B52" w:rsidP="00524332">
      <w:pPr>
        <w:spacing w:line="360" w:lineRule="auto"/>
        <w:rPr>
          <w:rFonts w:ascii="Times New Roman" w:hAnsi="Times New Roman" w:cs="Times New Roman"/>
          <w:sz w:val="24"/>
          <w:szCs w:val="24"/>
        </w:rPr>
      </w:pPr>
    </w:p>
    <w:p w14:paraId="61979A2B" w14:textId="100245A2" w:rsidR="00053B52" w:rsidRDefault="00053B52" w:rsidP="00524332">
      <w:pPr>
        <w:spacing w:line="360" w:lineRule="auto"/>
        <w:rPr>
          <w:rFonts w:ascii="Times New Roman" w:hAnsi="Times New Roman" w:cs="Times New Roman"/>
          <w:sz w:val="24"/>
          <w:szCs w:val="24"/>
        </w:rPr>
      </w:pPr>
    </w:p>
    <w:p w14:paraId="42361272" w14:textId="2F6E7AE7" w:rsidR="00053B52" w:rsidRDefault="00053B52" w:rsidP="00524332">
      <w:pPr>
        <w:spacing w:line="360" w:lineRule="auto"/>
        <w:rPr>
          <w:rFonts w:ascii="Times New Roman" w:hAnsi="Times New Roman" w:cs="Times New Roman"/>
          <w:sz w:val="24"/>
          <w:szCs w:val="24"/>
        </w:rPr>
      </w:pPr>
    </w:p>
    <w:p w14:paraId="3C6DC171" w14:textId="59A2D781" w:rsidR="00053B52" w:rsidRDefault="00053B52" w:rsidP="00524332">
      <w:pPr>
        <w:spacing w:line="360" w:lineRule="auto"/>
        <w:rPr>
          <w:rFonts w:ascii="Times New Roman" w:hAnsi="Times New Roman" w:cs="Times New Roman"/>
          <w:sz w:val="24"/>
          <w:szCs w:val="24"/>
        </w:rPr>
      </w:pPr>
    </w:p>
    <w:p w14:paraId="57324654" w14:textId="3EC0F5E2" w:rsidR="00053B52" w:rsidRDefault="00053B52" w:rsidP="00524332">
      <w:pPr>
        <w:spacing w:line="360" w:lineRule="auto"/>
        <w:rPr>
          <w:rFonts w:ascii="Times New Roman" w:hAnsi="Times New Roman" w:cs="Times New Roman"/>
          <w:sz w:val="24"/>
          <w:szCs w:val="24"/>
        </w:rPr>
      </w:pPr>
    </w:p>
    <w:p w14:paraId="0BA5B220" w14:textId="6EAF32FD" w:rsidR="00053B52" w:rsidRDefault="00053B52" w:rsidP="00524332">
      <w:pPr>
        <w:spacing w:line="360" w:lineRule="auto"/>
        <w:rPr>
          <w:rFonts w:ascii="Times New Roman" w:hAnsi="Times New Roman" w:cs="Times New Roman"/>
          <w:sz w:val="24"/>
          <w:szCs w:val="24"/>
        </w:rPr>
      </w:pPr>
    </w:p>
    <w:p w14:paraId="52440B0C" w14:textId="77777777" w:rsidR="00053B52" w:rsidRDefault="00053B52" w:rsidP="00524332">
      <w:pPr>
        <w:spacing w:line="360" w:lineRule="auto"/>
        <w:rPr>
          <w:rFonts w:ascii="Times New Roman" w:hAnsi="Times New Roman" w:cs="Times New Roman"/>
          <w:sz w:val="24"/>
          <w:szCs w:val="24"/>
        </w:rPr>
      </w:pPr>
    </w:p>
    <w:p w14:paraId="61DFE1CE" w14:textId="64E6899B" w:rsidR="00524332" w:rsidRDefault="00524332" w:rsidP="00524332">
      <w:pPr>
        <w:spacing w:line="360" w:lineRule="auto"/>
        <w:rPr>
          <w:rFonts w:ascii="Times New Roman" w:hAnsi="Times New Roman" w:cs="Times New Roman"/>
          <w:sz w:val="24"/>
          <w:szCs w:val="24"/>
        </w:rPr>
      </w:pPr>
    </w:p>
    <w:p w14:paraId="7B39DD1E" w14:textId="75E4B19F" w:rsidR="00524332" w:rsidRDefault="00524332" w:rsidP="00524332">
      <w:pPr>
        <w:spacing w:line="360" w:lineRule="auto"/>
        <w:rPr>
          <w:rFonts w:ascii="Times New Roman" w:hAnsi="Times New Roman" w:cs="Times New Roman"/>
          <w:sz w:val="24"/>
          <w:szCs w:val="24"/>
        </w:rPr>
      </w:pPr>
    </w:p>
    <w:p w14:paraId="617F05FD" w14:textId="6115A408" w:rsidR="00524332" w:rsidRDefault="00524332" w:rsidP="00524332">
      <w:pPr>
        <w:spacing w:line="360" w:lineRule="auto"/>
        <w:rPr>
          <w:rFonts w:ascii="Times New Roman" w:hAnsi="Times New Roman" w:cs="Times New Roman"/>
          <w:sz w:val="24"/>
          <w:szCs w:val="24"/>
        </w:rPr>
      </w:pPr>
    </w:p>
    <w:p w14:paraId="1642C10B" w14:textId="19F47952" w:rsidR="00524332" w:rsidRDefault="00524332" w:rsidP="00C56103">
      <w:pPr>
        <w:spacing w:line="360" w:lineRule="auto"/>
        <w:jc w:val="center"/>
        <w:rPr>
          <w:rFonts w:ascii="Times New Roman" w:hAnsi="Times New Roman" w:cs="Times New Roman"/>
          <w:sz w:val="24"/>
          <w:szCs w:val="24"/>
        </w:rPr>
      </w:pPr>
    </w:p>
    <w:p w14:paraId="52DF0CB7" w14:textId="51F79EB9" w:rsidR="00524332" w:rsidRDefault="00524332" w:rsidP="00C56103">
      <w:pPr>
        <w:spacing w:line="360" w:lineRule="auto"/>
        <w:jc w:val="center"/>
        <w:rPr>
          <w:rFonts w:ascii="Times New Roman" w:hAnsi="Times New Roman" w:cs="Times New Roman"/>
          <w:sz w:val="24"/>
          <w:szCs w:val="24"/>
        </w:rPr>
      </w:pPr>
    </w:p>
    <w:p w14:paraId="38F2F01D" w14:textId="77777777" w:rsidR="00524332" w:rsidRDefault="00524332" w:rsidP="00C56103">
      <w:pPr>
        <w:spacing w:line="360" w:lineRule="auto"/>
        <w:jc w:val="center"/>
        <w:rPr>
          <w:rFonts w:ascii="Times New Roman" w:hAnsi="Times New Roman" w:cs="Times New Roman"/>
          <w:sz w:val="24"/>
          <w:szCs w:val="24"/>
        </w:rPr>
      </w:pPr>
    </w:p>
    <w:p w14:paraId="315D03FC" w14:textId="77777777" w:rsidR="00524332" w:rsidRDefault="00524332" w:rsidP="00C56103">
      <w:pPr>
        <w:spacing w:line="360" w:lineRule="auto"/>
        <w:jc w:val="center"/>
        <w:rPr>
          <w:rFonts w:ascii="Times New Roman" w:hAnsi="Times New Roman" w:cs="Times New Roman"/>
          <w:sz w:val="24"/>
          <w:szCs w:val="24"/>
        </w:rPr>
      </w:pPr>
    </w:p>
    <w:p w14:paraId="586EBA27" w14:textId="77777777" w:rsidR="00524332" w:rsidRPr="00B67B95" w:rsidRDefault="00524332" w:rsidP="00C56103">
      <w:pPr>
        <w:pStyle w:val="Ttulo1"/>
      </w:pPr>
      <w:bookmarkStart w:id="1" w:name="_Toc57754312"/>
      <w:r w:rsidRPr="00B67B95">
        <w:t>ANEXO A: MATRIZ DE CONSISTENCIA</w:t>
      </w:r>
      <w:bookmarkEnd w:id="1"/>
    </w:p>
    <w:p w14:paraId="486608A5" w14:textId="2518540C" w:rsidR="00524332" w:rsidRPr="00524332" w:rsidRDefault="00524332" w:rsidP="00524332">
      <w:pPr>
        <w:spacing w:line="360" w:lineRule="auto"/>
        <w:rPr>
          <w:rFonts w:ascii="Times New Roman" w:hAnsi="Times New Roman" w:cs="Times New Roman"/>
          <w:sz w:val="24"/>
          <w:szCs w:val="24"/>
        </w:rPr>
        <w:sectPr w:rsidR="00524332" w:rsidRPr="00524332">
          <w:pgSz w:w="12240" w:h="15840"/>
          <w:pgMar w:top="1417" w:right="1701" w:bottom="1417" w:left="1701" w:header="708" w:footer="708" w:gutter="0"/>
          <w:cols w:space="708"/>
          <w:docGrid w:linePitch="360"/>
        </w:sectPr>
      </w:pPr>
    </w:p>
    <w:tbl>
      <w:tblPr>
        <w:tblStyle w:val="Tablaconcuadrcula"/>
        <w:tblW w:w="11744" w:type="dxa"/>
        <w:tblLook w:val="04A0" w:firstRow="1" w:lastRow="0" w:firstColumn="1" w:lastColumn="0" w:noHBand="0" w:noVBand="1"/>
      </w:tblPr>
      <w:tblGrid>
        <w:gridCol w:w="1893"/>
        <w:gridCol w:w="1378"/>
        <w:gridCol w:w="1656"/>
        <w:gridCol w:w="1372"/>
        <w:gridCol w:w="1734"/>
        <w:gridCol w:w="1704"/>
        <w:gridCol w:w="2007"/>
      </w:tblGrid>
      <w:tr w:rsidR="0004027C" w:rsidRPr="0004027C" w14:paraId="6A7632A0" w14:textId="77777777" w:rsidTr="007804C7">
        <w:trPr>
          <w:trHeight w:val="147"/>
        </w:trPr>
        <w:tc>
          <w:tcPr>
            <w:tcW w:w="1936" w:type="dxa"/>
          </w:tcPr>
          <w:p w14:paraId="7CF7D39D" w14:textId="7B1DFC53" w:rsidR="004812AF" w:rsidRPr="0004027C" w:rsidRDefault="004812AF" w:rsidP="00524332">
            <w:pPr>
              <w:rPr>
                <w:rFonts w:ascii="Times New Roman" w:hAnsi="Times New Roman" w:cs="Times New Roman"/>
                <w:sz w:val="14"/>
                <w:szCs w:val="14"/>
              </w:rPr>
            </w:pPr>
            <w:r w:rsidRPr="0004027C">
              <w:rPr>
                <w:rFonts w:ascii="Times New Roman" w:hAnsi="Times New Roman" w:cs="Times New Roman"/>
                <w:sz w:val="14"/>
                <w:szCs w:val="14"/>
              </w:rPr>
              <w:lastRenderedPageBreak/>
              <w:t>Planteamiento del problema</w:t>
            </w:r>
          </w:p>
        </w:tc>
        <w:tc>
          <w:tcPr>
            <w:tcW w:w="1407" w:type="dxa"/>
          </w:tcPr>
          <w:p w14:paraId="4A7E18A8" w14:textId="77777777" w:rsidR="004812AF" w:rsidRPr="0004027C" w:rsidRDefault="004812AF" w:rsidP="00524332">
            <w:pPr>
              <w:rPr>
                <w:rFonts w:ascii="Times New Roman" w:hAnsi="Times New Roman" w:cs="Times New Roman"/>
                <w:sz w:val="14"/>
                <w:szCs w:val="14"/>
              </w:rPr>
            </w:pPr>
            <w:r w:rsidRPr="0004027C">
              <w:rPr>
                <w:rFonts w:ascii="Times New Roman" w:hAnsi="Times New Roman" w:cs="Times New Roman"/>
                <w:sz w:val="14"/>
                <w:szCs w:val="14"/>
              </w:rPr>
              <w:t>Objetivos</w:t>
            </w:r>
          </w:p>
        </w:tc>
        <w:tc>
          <w:tcPr>
            <w:tcW w:w="1375" w:type="dxa"/>
          </w:tcPr>
          <w:p w14:paraId="6284D127" w14:textId="77777777" w:rsidR="004812AF" w:rsidRPr="0004027C" w:rsidRDefault="004812AF" w:rsidP="00524332">
            <w:pPr>
              <w:rPr>
                <w:rFonts w:ascii="Times New Roman" w:hAnsi="Times New Roman" w:cs="Times New Roman"/>
                <w:sz w:val="14"/>
                <w:szCs w:val="14"/>
              </w:rPr>
            </w:pPr>
            <w:r w:rsidRPr="0004027C">
              <w:rPr>
                <w:rFonts w:ascii="Times New Roman" w:hAnsi="Times New Roman" w:cs="Times New Roman"/>
                <w:sz w:val="14"/>
                <w:szCs w:val="14"/>
              </w:rPr>
              <w:t>Hipótesis</w:t>
            </w:r>
          </w:p>
        </w:tc>
        <w:tc>
          <w:tcPr>
            <w:tcW w:w="1390" w:type="dxa"/>
          </w:tcPr>
          <w:p w14:paraId="1C58A321" w14:textId="77777777" w:rsidR="004812AF" w:rsidRPr="0004027C" w:rsidRDefault="004812AF" w:rsidP="00524332">
            <w:pPr>
              <w:rPr>
                <w:rFonts w:ascii="Times New Roman" w:hAnsi="Times New Roman" w:cs="Times New Roman"/>
                <w:sz w:val="14"/>
                <w:szCs w:val="14"/>
              </w:rPr>
            </w:pPr>
            <w:r w:rsidRPr="0004027C">
              <w:rPr>
                <w:rFonts w:ascii="Times New Roman" w:hAnsi="Times New Roman" w:cs="Times New Roman"/>
                <w:sz w:val="14"/>
                <w:szCs w:val="14"/>
              </w:rPr>
              <w:t>Variables</w:t>
            </w:r>
          </w:p>
        </w:tc>
        <w:tc>
          <w:tcPr>
            <w:tcW w:w="1791" w:type="dxa"/>
          </w:tcPr>
          <w:p w14:paraId="0F76FA4A" w14:textId="77777777" w:rsidR="004812AF" w:rsidRPr="0004027C" w:rsidRDefault="004812AF" w:rsidP="00524332">
            <w:pPr>
              <w:rPr>
                <w:rFonts w:ascii="Times New Roman" w:hAnsi="Times New Roman" w:cs="Times New Roman"/>
                <w:sz w:val="14"/>
                <w:szCs w:val="14"/>
              </w:rPr>
            </w:pPr>
            <w:r w:rsidRPr="0004027C">
              <w:rPr>
                <w:rFonts w:ascii="Times New Roman" w:hAnsi="Times New Roman" w:cs="Times New Roman"/>
                <w:sz w:val="14"/>
                <w:szCs w:val="14"/>
              </w:rPr>
              <w:t>Dimensiones</w:t>
            </w:r>
          </w:p>
        </w:tc>
        <w:tc>
          <w:tcPr>
            <w:tcW w:w="1760" w:type="dxa"/>
          </w:tcPr>
          <w:p w14:paraId="626C9F6E" w14:textId="77777777" w:rsidR="004812AF" w:rsidRPr="0004027C" w:rsidRDefault="004812AF" w:rsidP="00524332">
            <w:pPr>
              <w:rPr>
                <w:rFonts w:ascii="Times New Roman" w:hAnsi="Times New Roman" w:cs="Times New Roman"/>
                <w:sz w:val="14"/>
                <w:szCs w:val="14"/>
              </w:rPr>
            </w:pPr>
            <w:r w:rsidRPr="0004027C">
              <w:rPr>
                <w:rFonts w:ascii="Times New Roman" w:hAnsi="Times New Roman" w:cs="Times New Roman"/>
                <w:sz w:val="14"/>
                <w:szCs w:val="14"/>
              </w:rPr>
              <w:t>Metodología</w:t>
            </w:r>
          </w:p>
        </w:tc>
        <w:tc>
          <w:tcPr>
            <w:tcW w:w="2085" w:type="dxa"/>
          </w:tcPr>
          <w:p w14:paraId="7C2D21CA" w14:textId="77777777" w:rsidR="004812AF" w:rsidRPr="0004027C" w:rsidRDefault="004812AF" w:rsidP="00524332">
            <w:pPr>
              <w:rPr>
                <w:rFonts w:ascii="Times New Roman" w:hAnsi="Times New Roman" w:cs="Times New Roman"/>
                <w:sz w:val="14"/>
                <w:szCs w:val="14"/>
              </w:rPr>
            </w:pPr>
            <w:r w:rsidRPr="0004027C">
              <w:rPr>
                <w:rFonts w:ascii="Times New Roman" w:hAnsi="Times New Roman" w:cs="Times New Roman"/>
                <w:sz w:val="14"/>
                <w:szCs w:val="14"/>
              </w:rPr>
              <w:t>Técnicas e instrumentos</w:t>
            </w:r>
          </w:p>
        </w:tc>
      </w:tr>
      <w:tr w:rsidR="0004027C" w:rsidRPr="0004027C" w14:paraId="0667E308" w14:textId="77777777" w:rsidTr="007804C7">
        <w:trPr>
          <w:trHeight w:val="8994"/>
        </w:trPr>
        <w:tc>
          <w:tcPr>
            <w:tcW w:w="1936" w:type="dxa"/>
          </w:tcPr>
          <w:p w14:paraId="538101DC" w14:textId="032F117A" w:rsidR="004812AF" w:rsidRPr="0004027C" w:rsidRDefault="004812AF" w:rsidP="00524332">
            <w:pPr>
              <w:rPr>
                <w:rFonts w:ascii="Times New Roman" w:hAnsi="Times New Roman" w:cs="Times New Roman"/>
                <w:sz w:val="14"/>
                <w:szCs w:val="14"/>
              </w:rPr>
            </w:pPr>
            <w:r w:rsidRPr="0004027C">
              <w:rPr>
                <w:rFonts w:ascii="Times New Roman" w:hAnsi="Times New Roman" w:cs="Times New Roman"/>
                <w:sz w:val="14"/>
                <w:szCs w:val="14"/>
              </w:rPr>
              <w:t>Problema general</w:t>
            </w:r>
          </w:p>
          <w:p w14:paraId="3FBE1743" w14:textId="77777777" w:rsidR="002E187D" w:rsidRPr="0004027C" w:rsidRDefault="002E187D" w:rsidP="00524332">
            <w:pPr>
              <w:rPr>
                <w:rFonts w:ascii="Times New Roman" w:hAnsi="Times New Roman" w:cs="Times New Roman"/>
                <w:sz w:val="14"/>
                <w:szCs w:val="14"/>
              </w:rPr>
            </w:pPr>
          </w:p>
          <w:p w14:paraId="71059E8F" w14:textId="77777777" w:rsidR="007804C7" w:rsidRPr="0004027C" w:rsidRDefault="007804C7" w:rsidP="007804C7">
            <w:pPr>
              <w:spacing w:line="360" w:lineRule="auto"/>
              <w:rPr>
                <w:rFonts w:ascii="Times New Roman" w:hAnsi="Times New Roman" w:cs="Times New Roman"/>
                <w:color w:val="000000" w:themeColor="text1"/>
                <w:sz w:val="14"/>
                <w:szCs w:val="14"/>
                <w:lang w:val="es-ES"/>
              </w:rPr>
            </w:pPr>
            <w:r w:rsidRPr="0004027C">
              <w:rPr>
                <w:rFonts w:ascii="Times New Roman" w:hAnsi="Times New Roman" w:cs="Times New Roman"/>
                <w:color w:val="000000" w:themeColor="text1"/>
                <w:sz w:val="14"/>
                <w:szCs w:val="14"/>
                <w:lang w:val="es-ES"/>
              </w:rPr>
              <w:t>¿Cuál es el grado de mejora que generara la optimización de la gestión documentaria en la tienda Ishop Bellavista?</w:t>
            </w:r>
          </w:p>
          <w:p w14:paraId="173137AE" w14:textId="77777777" w:rsidR="004812AF" w:rsidRPr="0004027C" w:rsidRDefault="004812AF" w:rsidP="00524332">
            <w:pPr>
              <w:rPr>
                <w:rFonts w:ascii="Times New Roman" w:hAnsi="Times New Roman" w:cs="Times New Roman"/>
                <w:sz w:val="14"/>
                <w:szCs w:val="14"/>
                <w:lang w:val="es-ES"/>
              </w:rPr>
            </w:pPr>
          </w:p>
          <w:p w14:paraId="6DDDC589" w14:textId="2E02A73E" w:rsidR="004812AF" w:rsidRPr="0004027C" w:rsidRDefault="004812AF" w:rsidP="00524332">
            <w:pPr>
              <w:rPr>
                <w:rFonts w:ascii="Times New Roman" w:hAnsi="Times New Roman" w:cs="Times New Roman"/>
                <w:sz w:val="14"/>
                <w:szCs w:val="14"/>
              </w:rPr>
            </w:pPr>
          </w:p>
          <w:p w14:paraId="36D6AFE5" w14:textId="6526AAC6" w:rsidR="00362AD2" w:rsidRPr="0004027C" w:rsidRDefault="00362AD2" w:rsidP="00524332">
            <w:pPr>
              <w:rPr>
                <w:rFonts w:ascii="Times New Roman" w:hAnsi="Times New Roman" w:cs="Times New Roman"/>
                <w:sz w:val="14"/>
                <w:szCs w:val="14"/>
              </w:rPr>
            </w:pPr>
          </w:p>
          <w:p w14:paraId="17724BD1" w14:textId="16D35B42" w:rsidR="00362AD2" w:rsidRPr="0004027C" w:rsidRDefault="00362AD2" w:rsidP="00524332">
            <w:pPr>
              <w:rPr>
                <w:rFonts w:ascii="Times New Roman" w:hAnsi="Times New Roman" w:cs="Times New Roman"/>
                <w:sz w:val="14"/>
                <w:szCs w:val="14"/>
              </w:rPr>
            </w:pPr>
          </w:p>
          <w:p w14:paraId="4560ADA5" w14:textId="28F27566" w:rsidR="00362AD2" w:rsidRPr="0004027C" w:rsidRDefault="00362AD2" w:rsidP="00524332">
            <w:pPr>
              <w:rPr>
                <w:rFonts w:ascii="Times New Roman" w:hAnsi="Times New Roman" w:cs="Times New Roman"/>
                <w:sz w:val="14"/>
                <w:szCs w:val="14"/>
              </w:rPr>
            </w:pPr>
          </w:p>
          <w:p w14:paraId="0B8D9868" w14:textId="07DBA031" w:rsidR="00362AD2" w:rsidRPr="0004027C" w:rsidRDefault="00362AD2" w:rsidP="00524332">
            <w:pPr>
              <w:rPr>
                <w:rFonts w:ascii="Times New Roman" w:hAnsi="Times New Roman" w:cs="Times New Roman"/>
                <w:sz w:val="14"/>
                <w:szCs w:val="14"/>
              </w:rPr>
            </w:pPr>
          </w:p>
          <w:p w14:paraId="0F9D1D45" w14:textId="4C344A3B" w:rsidR="0004027C" w:rsidRPr="0004027C" w:rsidRDefault="0004027C" w:rsidP="00524332">
            <w:pPr>
              <w:rPr>
                <w:rFonts w:ascii="Times New Roman" w:hAnsi="Times New Roman" w:cs="Times New Roman"/>
                <w:sz w:val="14"/>
                <w:szCs w:val="14"/>
              </w:rPr>
            </w:pPr>
          </w:p>
          <w:p w14:paraId="0D109560" w14:textId="77777777" w:rsidR="0004027C" w:rsidRPr="0004027C" w:rsidRDefault="0004027C" w:rsidP="00524332">
            <w:pPr>
              <w:rPr>
                <w:rFonts w:ascii="Times New Roman" w:hAnsi="Times New Roman" w:cs="Times New Roman"/>
                <w:sz w:val="14"/>
                <w:szCs w:val="14"/>
              </w:rPr>
            </w:pPr>
          </w:p>
          <w:p w14:paraId="40B89911" w14:textId="77777777" w:rsidR="0004027C" w:rsidRPr="0004027C" w:rsidRDefault="0004027C" w:rsidP="00524332">
            <w:pPr>
              <w:rPr>
                <w:rFonts w:ascii="Times New Roman" w:hAnsi="Times New Roman" w:cs="Times New Roman"/>
                <w:sz w:val="14"/>
                <w:szCs w:val="14"/>
              </w:rPr>
            </w:pPr>
          </w:p>
          <w:p w14:paraId="03690D02" w14:textId="77777777" w:rsidR="00362AD2" w:rsidRPr="0004027C" w:rsidRDefault="00362AD2" w:rsidP="00524332">
            <w:pPr>
              <w:rPr>
                <w:rFonts w:ascii="Times New Roman" w:hAnsi="Times New Roman" w:cs="Times New Roman"/>
                <w:sz w:val="14"/>
                <w:szCs w:val="14"/>
              </w:rPr>
            </w:pPr>
          </w:p>
          <w:p w14:paraId="6FF00DCE" w14:textId="4C6625E7" w:rsidR="004812AF" w:rsidRPr="0004027C" w:rsidRDefault="004812AF" w:rsidP="00524332">
            <w:pPr>
              <w:rPr>
                <w:rFonts w:ascii="Times New Roman" w:hAnsi="Times New Roman" w:cs="Times New Roman"/>
                <w:sz w:val="14"/>
                <w:szCs w:val="14"/>
              </w:rPr>
            </w:pPr>
            <w:r w:rsidRPr="0004027C">
              <w:rPr>
                <w:rFonts w:ascii="Times New Roman" w:hAnsi="Times New Roman" w:cs="Times New Roman"/>
                <w:sz w:val="14"/>
                <w:szCs w:val="14"/>
              </w:rPr>
              <w:t>Problemas específicos</w:t>
            </w:r>
          </w:p>
          <w:p w14:paraId="05C8DA00" w14:textId="77777777" w:rsidR="002E187D" w:rsidRPr="0004027C" w:rsidRDefault="002E187D" w:rsidP="00524332">
            <w:pPr>
              <w:rPr>
                <w:rFonts w:ascii="Times New Roman" w:hAnsi="Times New Roman" w:cs="Times New Roman"/>
                <w:sz w:val="14"/>
                <w:szCs w:val="14"/>
              </w:rPr>
            </w:pPr>
          </w:p>
          <w:p w14:paraId="5740F3F3" w14:textId="77777777" w:rsidR="007804C7" w:rsidRPr="0004027C" w:rsidRDefault="007804C7" w:rsidP="007804C7">
            <w:pPr>
              <w:autoSpaceDE w:val="0"/>
              <w:autoSpaceDN w:val="0"/>
              <w:adjustRightInd w:val="0"/>
              <w:spacing w:line="360" w:lineRule="auto"/>
              <w:rPr>
                <w:rFonts w:ascii="Times New Roman" w:hAnsi="Times New Roman" w:cs="Times New Roman"/>
                <w:sz w:val="14"/>
                <w:szCs w:val="14"/>
                <w:lang w:val="es-MX"/>
              </w:rPr>
            </w:pPr>
            <w:r w:rsidRPr="0004027C">
              <w:rPr>
                <w:rFonts w:ascii="Times New Roman" w:hAnsi="Times New Roman" w:cs="Times New Roman"/>
                <w:sz w:val="14"/>
                <w:szCs w:val="14"/>
                <w:lang w:val="es-MX"/>
              </w:rPr>
              <w:t>¿En qué medida mejorará la eficiencia del proceso documentario en el área de servicio tecnico al aplicar BPM en la tienda Ishop Bellavista ?</w:t>
            </w:r>
          </w:p>
          <w:p w14:paraId="71DB90CF" w14:textId="77777777" w:rsidR="007804C7" w:rsidRPr="0004027C" w:rsidRDefault="007804C7" w:rsidP="007804C7">
            <w:pPr>
              <w:pStyle w:val="Prrafodelista"/>
              <w:autoSpaceDE w:val="0"/>
              <w:autoSpaceDN w:val="0"/>
              <w:adjustRightInd w:val="0"/>
              <w:spacing w:line="360" w:lineRule="auto"/>
              <w:ind w:left="1080"/>
              <w:rPr>
                <w:rFonts w:ascii="Times New Roman" w:hAnsi="Times New Roman" w:cs="Times New Roman"/>
                <w:sz w:val="14"/>
                <w:szCs w:val="14"/>
                <w:lang w:val="es-MX"/>
              </w:rPr>
            </w:pPr>
          </w:p>
          <w:p w14:paraId="0F4F45BF" w14:textId="77777777" w:rsidR="007804C7" w:rsidRPr="0004027C" w:rsidRDefault="007804C7" w:rsidP="007804C7">
            <w:pPr>
              <w:autoSpaceDE w:val="0"/>
              <w:autoSpaceDN w:val="0"/>
              <w:adjustRightInd w:val="0"/>
              <w:spacing w:line="360" w:lineRule="auto"/>
              <w:rPr>
                <w:rFonts w:ascii="Times New Roman" w:hAnsi="Times New Roman" w:cs="Times New Roman"/>
                <w:sz w:val="14"/>
                <w:szCs w:val="14"/>
                <w:lang w:val="es-MX"/>
              </w:rPr>
            </w:pPr>
            <w:r w:rsidRPr="0004027C">
              <w:rPr>
                <w:rFonts w:ascii="Times New Roman" w:hAnsi="Times New Roman" w:cs="Times New Roman"/>
                <w:sz w:val="14"/>
                <w:szCs w:val="14"/>
                <w:lang w:val="es-MX"/>
              </w:rPr>
              <w:t>De qué manera se podrá mejorar la eficacia en la gestión del manejo documentario del proceso de facturación del área de servicio técnico en la tienda Ishop Bellavista?</w:t>
            </w:r>
          </w:p>
          <w:p w14:paraId="6F335D44" w14:textId="77777777" w:rsidR="007804C7" w:rsidRPr="0004027C" w:rsidRDefault="007804C7" w:rsidP="007804C7">
            <w:pPr>
              <w:pStyle w:val="Prrafodelista"/>
              <w:autoSpaceDE w:val="0"/>
              <w:autoSpaceDN w:val="0"/>
              <w:adjustRightInd w:val="0"/>
              <w:spacing w:line="360" w:lineRule="auto"/>
              <w:ind w:left="1080"/>
              <w:rPr>
                <w:rFonts w:ascii="Times New Roman" w:hAnsi="Times New Roman" w:cs="Times New Roman"/>
                <w:sz w:val="14"/>
                <w:szCs w:val="14"/>
                <w:lang w:val="es-MX"/>
              </w:rPr>
            </w:pPr>
          </w:p>
          <w:p w14:paraId="208DF257" w14:textId="77777777" w:rsidR="007804C7" w:rsidRPr="0004027C" w:rsidRDefault="007804C7" w:rsidP="007804C7">
            <w:pPr>
              <w:spacing w:line="360" w:lineRule="auto"/>
              <w:rPr>
                <w:rFonts w:ascii="Times New Roman" w:hAnsi="Times New Roman" w:cs="Times New Roman"/>
                <w:color w:val="000000" w:themeColor="text1"/>
                <w:sz w:val="14"/>
                <w:szCs w:val="14"/>
                <w:lang w:val="es-ES"/>
              </w:rPr>
            </w:pPr>
            <w:r w:rsidRPr="0004027C">
              <w:rPr>
                <w:rFonts w:ascii="Times New Roman" w:hAnsi="Times New Roman" w:cs="Times New Roman"/>
                <w:sz w:val="14"/>
                <w:szCs w:val="14"/>
                <w:lang w:val="es-MX"/>
              </w:rPr>
              <w:t>¿En qué medida el uso del BPM contribuirá a minimizar los errores en la gestión del tramite documentario de facturación en la tienda Ishop Bellavista?</w:t>
            </w:r>
          </w:p>
          <w:p w14:paraId="6E7422E8" w14:textId="77777777" w:rsidR="00362AD2" w:rsidRPr="0004027C" w:rsidRDefault="00362AD2" w:rsidP="00524332">
            <w:pPr>
              <w:rPr>
                <w:rFonts w:ascii="Times New Roman" w:hAnsi="Times New Roman" w:cs="Times New Roman"/>
                <w:sz w:val="14"/>
                <w:szCs w:val="14"/>
                <w:lang w:val="es-ES"/>
              </w:rPr>
            </w:pPr>
          </w:p>
          <w:p w14:paraId="674E8D8C" w14:textId="77777777" w:rsidR="004812AF" w:rsidRPr="0004027C" w:rsidRDefault="004812AF" w:rsidP="00524332">
            <w:pPr>
              <w:rPr>
                <w:rFonts w:ascii="Times New Roman" w:hAnsi="Times New Roman" w:cs="Times New Roman"/>
                <w:sz w:val="14"/>
                <w:szCs w:val="14"/>
              </w:rPr>
            </w:pPr>
          </w:p>
          <w:p w14:paraId="4B991B7C" w14:textId="77777777" w:rsidR="004812AF" w:rsidRPr="0004027C" w:rsidRDefault="004812AF" w:rsidP="00524332">
            <w:pPr>
              <w:rPr>
                <w:rFonts w:ascii="Times New Roman" w:hAnsi="Times New Roman" w:cs="Times New Roman"/>
                <w:sz w:val="14"/>
                <w:szCs w:val="14"/>
              </w:rPr>
            </w:pPr>
          </w:p>
          <w:p w14:paraId="4BC045E7" w14:textId="77777777" w:rsidR="004812AF" w:rsidRPr="0004027C" w:rsidRDefault="004812AF" w:rsidP="00524332">
            <w:pPr>
              <w:rPr>
                <w:rFonts w:ascii="Times New Roman" w:hAnsi="Times New Roman" w:cs="Times New Roman"/>
                <w:sz w:val="14"/>
                <w:szCs w:val="14"/>
              </w:rPr>
            </w:pPr>
          </w:p>
        </w:tc>
        <w:tc>
          <w:tcPr>
            <w:tcW w:w="1407" w:type="dxa"/>
          </w:tcPr>
          <w:p w14:paraId="2DED60BE" w14:textId="0D9DC4DF" w:rsidR="007804C7" w:rsidRPr="0004027C" w:rsidRDefault="007804C7" w:rsidP="007804C7">
            <w:pPr>
              <w:spacing w:line="360" w:lineRule="auto"/>
              <w:rPr>
                <w:rFonts w:ascii="Times New Roman" w:hAnsi="Times New Roman" w:cs="Times New Roman"/>
                <w:color w:val="000000" w:themeColor="text1"/>
                <w:sz w:val="14"/>
                <w:szCs w:val="14"/>
                <w:lang w:val="es-ES"/>
              </w:rPr>
            </w:pPr>
            <w:r w:rsidRPr="0004027C">
              <w:rPr>
                <w:rFonts w:ascii="Times New Roman" w:hAnsi="Times New Roman" w:cs="Times New Roman"/>
                <w:color w:val="000000" w:themeColor="text1"/>
                <w:sz w:val="14"/>
                <w:szCs w:val="14"/>
                <w:lang w:val="es-ES"/>
              </w:rPr>
              <w:t xml:space="preserve">Objetivo general </w:t>
            </w:r>
          </w:p>
          <w:p w14:paraId="312404D1" w14:textId="04D4F613" w:rsidR="007804C7" w:rsidRPr="0004027C" w:rsidRDefault="007804C7" w:rsidP="007804C7">
            <w:pPr>
              <w:spacing w:line="360" w:lineRule="auto"/>
              <w:rPr>
                <w:rFonts w:ascii="Times New Roman" w:hAnsi="Times New Roman" w:cs="Times New Roman"/>
                <w:color w:val="000000" w:themeColor="text1"/>
                <w:sz w:val="14"/>
                <w:szCs w:val="14"/>
                <w:lang w:val="es-ES"/>
              </w:rPr>
            </w:pPr>
            <w:r w:rsidRPr="0004027C">
              <w:rPr>
                <w:rFonts w:ascii="Times New Roman" w:hAnsi="Times New Roman" w:cs="Times New Roman"/>
                <w:color w:val="000000" w:themeColor="text1"/>
                <w:sz w:val="14"/>
                <w:szCs w:val="14"/>
                <w:lang w:val="es-ES"/>
              </w:rPr>
              <w:t xml:space="preserve">Determinar la relación de la optimización de procesos BPM en la mejora de la gestión documentaria en el área de servicio técnico en la tienda Ishop Bellavista. </w:t>
            </w:r>
          </w:p>
          <w:p w14:paraId="78F0E2A8" w14:textId="77777777" w:rsidR="0004027C" w:rsidRPr="0004027C" w:rsidRDefault="0004027C" w:rsidP="007804C7">
            <w:pPr>
              <w:spacing w:line="360" w:lineRule="auto"/>
              <w:rPr>
                <w:rFonts w:ascii="Times New Roman" w:hAnsi="Times New Roman" w:cs="Times New Roman"/>
                <w:color w:val="000000" w:themeColor="text1"/>
                <w:sz w:val="14"/>
                <w:szCs w:val="14"/>
                <w:lang w:val="es-ES"/>
              </w:rPr>
            </w:pPr>
          </w:p>
          <w:p w14:paraId="0AF1ED3F" w14:textId="1B903F5D" w:rsidR="0004027C" w:rsidRPr="0004027C" w:rsidRDefault="0004027C" w:rsidP="0004027C">
            <w:pPr>
              <w:rPr>
                <w:rFonts w:ascii="Times New Roman" w:hAnsi="Times New Roman" w:cs="Times New Roman"/>
                <w:sz w:val="14"/>
                <w:szCs w:val="14"/>
              </w:rPr>
            </w:pPr>
            <w:r w:rsidRPr="0004027C">
              <w:rPr>
                <w:rFonts w:ascii="Times New Roman" w:hAnsi="Times New Roman" w:cs="Times New Roman"/>
                <w:sz w:val="14"/>
                <w:szCs w:val="14"/>
              </w:rPr>
              <w:t>Objetivos</w:t>
            </w:r>
            <w:r w:rsidRPr="0004027C">
              <w:rPr>
                <w:rFonts w:ascii="Times New Roman" w:hAnsi="Times New Roman" w:cs="Times New Roman"/>
                <w:sz w:val="14"/>
                <w:szCs w:val="14"/>
              </w:rPr>
              <w:t xml:space="preserve"> específicos</w:t>
            </w:r>
          </w:p>
          <w:p w14:paraId="6AC7B830" w14:textId="77777777" w:rsidR="0004027C" w:rsidRPr="0004027C" w:rsidRDefault="0004027C" w:rsidP="007804C7">
            <w:pPr>
              <w:spacing w:line="360" w:lineRule="auto"/>
              <w:rPr>
                <w:rFonts w:ascii="Times New Roman" w:hAnsi="Times New Roman" w:cs="Times New Roman"/>
                <w:color w:val="000000" w:themeColor="text1"/>
                <w:sz w:val="14"/>
                <w:szCs w:val="14"/>
                <w:lang w:val="es-ES"/>
              </w:rPr>
            </w:pPr>
          </w:p>
          <w:p w14:paraId="581F8426" w14:textId="4C1D95D2" w:rsidR="0004027C" w:rsidRPr="0004027C" w:rsidRDefault="0004027C" w:rsidP="007804C7">
            <w:pPr>
              <w:spacing w:line="360" w:lineRule="auto"/>
              <w:rPr>
                <w:rFonts w:ascii="Times New Roman" w:hAnsi="Times New Roman" w:cs="Times New Roman"/>
                <w:color w:val="000000" w:themeColor="text1"/>
                <w:sz w:val="14"/>
                <w:szCs w:val="14"/>
                <w:lang w:val="es-ES"/>
              </w:rPr>
            </w:pPr>
          </w:p>
          <w:p w14:paraId="56C0060F" w14:textId="77777777" w:rsidR="0004027C" w:rsidRPr="0004027C" w:rsidRDefault="0004027C" w:rsidP="0004027C">
            <w:pPr>
              <w:spacing w:line="360" w:lineRule="auto"/>
              <w:rPr>
                <w:rFonts w:ascii="Times New Roman" w:hAnsi="Times New Roman" w:cs="Times New Roman"/>
                <w:color w:val="000000" w:themeColor="text1"/>
                <w:sz w:val="14"/>
                <w:szCs w:val="14"/>
                <w:lang w:val="es-ES"/>
              </w:rPr>
            </w:pPr>
            <w:r w:rsidRPr="0004027C">
              <w:rPr>
                <w:rFonts w:ascii="Times New Roman" w:hAnsi="Times New Roman" w:cs="Times New Roman"/>
                <w:sz w:val="14"/>
                <w:szCs w:val="14"/>
                <w:lang w:val="es-MX"/>
              </w:rPr>
              <w:t>Determinar la merjora en la eficiencia en el proceso documentario al implementar BPM.</w:t>
            </w:r>
          </w:p>
          <w:p w14:paraId="497861F4" w14:textId="77777777" w:rsidR="0004027C" w:rsidRPr="0004027C" w:rsidRDefault="0004027C" w:rsidP="0004027C">
            <w:pPr>
              <w:autoSpaceDE w:val="0"/>
              <w:autoSpaceDN w:val="0"/>
              <w:adjustRightInd w:val="0"/>
              <w:spacing w:line="360" w:lineRule="auto"/>
              <w:rPr>
                <w:rFonts w:ascii="Times New Roman" w:hAnsi="Times New Roman" w:cs="Times New Roman"/>
                <w:sz w:val="14"/>
                <w:szCs w:val="14"/>
                <w:lang w:val="es-MX"/>
              </w:rPr>
            </w:pPr>
          </w:p>
          <w:p w14:paraId="1FB55DD8" w14:textId="727D3C1F" w:rsidR="0004027C" w:rsidRPr="0004027C" w:rsidRDefault="0004027C" w:rsidP="0004027C">
            <w:pPr>
              <w:autoSpaceDE w:val="0"/>
              <w:autoSpaceDN w:val="0"/>
              <w:adjustRightInd w:val="0"/>
              <w:spacing w:line="360" w:lineRule="auto"/>
              <w:rPr>
                <w:rFonts w:ascii="Times New Roman" w:hAnsi="Times New Roman" w:cs="Times New Roman"/>
                <w:sz w:val="14"/>
                <w:szCs w:val="14"/>
                <w:lang w:val="es-MX"/>
              </w:rPr>
            </w:pPr>
            <w:r w:rsidRPr="0004027C">
              <w:rPr>
                <w:rFonts w:ascii="Times New Roman" w:hAnsi="Times New Roman" w:cs="Times New Roman"/>
                <w:sz w:val="14"/>
                <w:szCs w:val="14"/>
                <w:lang w:val="es-MX"/>
              </w:rPr>
              <w:t>Determinar el grado  de mejora en la eficacia en la gestión del manejo documentario de la tienda Ishop Bellavista al implementar BPM.</w:t>
            </w:r>
          </w:p>
          <w:p w14:paraId="0BDDECA2" w14:textId="77777777" w:rsidR="0004027C" w:rsidRPr="0004027C" w:rsidRDefault="0004027C" w:rsidP="0004027C">
            <w:pPr>
              <w:spacing w:line="360" w:lineRule="auto"/>
              <w:rPr>
                <w:rFonts w:ascii="Times New Roman" w:hAnsi="Times New Roman" w:cs="Times New Roman"/>
                <w:color w:val="000000" w:themeColor="text1"/>
                <w:sz w:val="14"/>
                <w:szCs w:val="14"/>
                <w:lang w:val="es-MX"/>
              </w:rPr>
            </w:pPr>
          </w:p>
          <w:p w14:paraId="5BCBA910" w14:textId="77777777" w:rsidR="0004027C" w:rsidRPr="0004027C" w:rsidRDefault="0004027C" w:rsidP="0004027C">
            <w:pPr>
              <w:autoSpaceDE w:val="0"/>
              <w:autoSpaceDN w:val="0"/>
              <w:adjustRightInd w:val="0"/>
              <w:spacing w:line="360" w:lineRule="auto"/>
              <w:rPr>
                <w:rFonts w:ascii="Times New Roman" w:hAnsi="Times New Roman" w:cs="Times New Roman"/>
                <w:sz w:val="14"/>
                <w:szCs w:val="14"/>
                <w:lang w:val="es-MX"/>
              </w:rPr>
            </w:pPr>
            <w:r w:rsidRPr="0004027C">
              <w:rPr>
                <w:rFonts w:ascii="Times New Roman" w:hAnsi="Times New Roman" w:cs="Times New Roman"/>
                <w:sz w:val="14"/>
                <w:szCs w:val="14"/>
                <w:lang w:val="es-MX"/>
              </w:rPr>
              <w:t xml:space="preserve">Conocer el grado de efectividad al aplicar BPM en la gestión documentaría de la tienda Ishop Bellavista </w:t>
            </w:r>
          </w:p>
          <w:p w14:paraId="26098856" w14:textId="77777777" w:rsidR="0004027C" w:rsidRPr="0004027C" w:rsidRDefault="0004027C" w:rsidP="007804C7">
            <w:pPr>
              <w:spacing w:line="360" w:lineRule="auto"/>
              <w:rPr>
                <w:rFonts w:ascii="Times New Roman" w:hAnsi="Times New Roman" w:cs="Times New Roman"/>
                <w:color w:val="000000" w:themeColor="text1"/>
                <w:sz w:val="14"/>
                <w:szCs w:val="14"/>
                <w:lang w:val="es-MX"/>
              </w:rPr>
            </w:pPr>
          </w:p>
          <w:p w14:paraId="2EC33DD5" w14:textId="061578E1" w:rsidR="00362AD2" w:rsidRPr="0004027C" w:rsidRDefault="00362AD2" w:rsidP="00524332">
            <w:pPr>
              <w:rPr>
                <w:rFonts w:ascii="Times New Roman" w:hAnsi="Times New Roman" w:cs="Times New Roman"/>
                <w:sz w:val="14"/>
                <w:szCs w:val="14"/>
                <w:lang w:val="es-ES"/>
              </w:rPr>
            </w:pPr>
          </w:p>
        </w:tc>
        <w:tc>
          <w:tcPr>
            <w:tcW w:w="1375" w:type="dxa"/>
          </w:tcPr>
          <w:p w14:paraId="1327E501" w14:textId="54989095" w:rsidR="004812AF" w:rsidRPr="0004027C" w:rsidRDefault="004812AF" w:rsidP="00524332">
            <w:pPr>
              <w:rPr>
                <w:rFonts w:ascii="Times New Roman" w:hAnsi="Times New Roman" w:cs="Times New Roman"/>
                <w:sz w:val="14"/>
                <w:szCs w:val="14"/>
              </w:rPr>
            </w:pPr>
            <w:r w:rsidRPr="0004027C">
              <w:rPr>
                <w:rFonts w:ascii="Times New Roman" w:hAnsi="Times New Roman" w:cs="Times New Roman"/>
                <w:sz w:val="14"/>
                <w:szCs w:val="14"/>
              </w:rPr>
              <w:t xml:space="preserve">Hipotesis general </w:t>
            </w:r>
          </w:p>
          <w:p w14:paraId="7BEF9112" w14:textId="77777777" w:rsidR="002E187D" w:rsidRPr="0004027C" w:rsidRDefault="002E187D" w:rsidP="00524332">
            <w:pPr>
              <w:rPr>
                <w:rFonts w:ascii="Times New Roman" w:hAnsi="Times New Roman" w:cs="Times New Roman"/>
                <w:sz w:val="14"/>
                <w:szCs w:val="14"/>
              </w:rPr>
            </w:pPr>
          </w:p>
          <w:p w14:paraId="2F2EDE71" w14:textId="77777777" w:rsidR="0004027C" w:rsidRPr="0004027C" w:rsidRDefault="0004027C" w:rsidP="0004027C">
            <w:pPr>
              <w:spacing w:line="360" w:lineRule="auto"/>
              <w:rPr>
                <w:rFonts w:ascii="Times New Roman" w:hAnsi="Times New Roman" w:cs="Times New Roman"/>
                <w:sz w:val="14"/>
                <w:szCs w:val="14"/>
              </w:rPr>
            </w:pPr>
            <w:r w:rsidRPr="0004027C">
              <w:rPr>
                <w:rFonts w:ascii="Times New Roman" w:hAnsi="Times New Roman" w:cs="Times New Roman"/>
                <w:sz w:val="14"/>
                <w:szCs w:val="14"/>
              </w:rPr>
              <w:t xml:space="preserve">La implementacion de BPM mejorará la gestion documental del proceso de facturacion en el area de servicio tecnico de la tienda Ishop Bellavista. </w:t>
            </w:r>
          </w:p>
          <w:p w14:paraId="238071C7" w14:textId="77777777" w:rsidR="0004027C" w:rsidRPr="0004027C" w:rsidRDefault="0004027C" w:rsidP="0004027C">
            <w:pPr>
              <w:spacing w:line="360" w:lineRule="auto"/>
              <w:rPr>
                <w:rFonts w:ascii="Times New Roman" w:hAnsi="Times New Roman" w:cs="Times New Roman"/>
                <w:sz w:val="14"/>
                <w:szCs w:val="14"/>
              </w:rPr>
            </w:pPr>
          </w:p>
          <w:p w14:paraId="4B75432E" w14:textId="77777777" w:rsidR="0004027C" w:rsidRPr="0004027C" w:rsidRDefault="0004027C" w:rsidP="0004027C">
            <w:pPr>
              <w:spacing w:line="360" w:lineRule="auto"/>
              <w:rPr>
                <w:rFonts w:ascii="Times New Roman" w:hAnsi="Times New Roman" w:cs="Times New Roman"/>
                <w:sz w:val="14"/>
                <w:szCs w:val="14"/>
              </w:rPr>
            </w:pPr>
          </w:p>
          <w:p w14:paraId="2BBD4E68" w14:textId="77777777" w:rsidR="0004027C" w:rsidRPr="0004027C" w:rsidRDefault="0004027C" w:rsidP="0004027C">
            <w:pPr>
              <w:spacing w:line="360" w:lineRule="auto"/>
              <w:rPr>
                <w:rFonts w:ascii="Times New Roman" w:hAnsi="Times New Roman" w:cs="Times New Roman"/>
                <w:sz w:val="14"/>
                <w:szCs w:val="14"/>
              </w:rPr>
            </w:pPr>
          </w:p>
          <w:p w14:paraId="4314595B" w14:textId="77777777" w:rsidR="0004027C" w:rsidRPr="0004027C" w:rsidRDefault="0004027C" w:rsidP="0004027C">
            <w:pPr>
              <w:spacing w:line="360" w:lineRule="auto"/>
              <w:rPr>
                <w:rFonts w:ascii="Times New Roman" w:hAnsi="Times New Roman" w:cs="Times New Roman"/>
                <w:sz w:val="14"/>
                <w:szCs w:val="14"/>
              </w:rPr>
            </w:pPr>
          </w:p>
          <w:p w14:paraId="7B46C651" w14:textId="612E8A81" w:rsidR="0004027C" w:rsidRPr="0004027C" w:rsidRDefault="0004027C" w:rsidP="0004027C">
            <w:pPr>
              <w:spacing w:line="360" w:lineRule="auto"/>
              <w:rPr>
                <w:rFonts w:ascii="Times New Roman" w:hAnsi="Times New Roman" w:cs="Times New Roman"/>
                <w:sz w:val="14"/>
                <w:szCs w:val="14"/>
              </w:rPr>
            </w:pPr>
            <w:r w:rsidRPr="0004027C">
              <w:rPr>
                <w:rFonts w:ascii="Times New Roman" w:hAnsi="Times New Roman" w:cs="Times New Roman"/>
                <w:sz w:val="14"/>
                <w:szCs w:val="14"/>
              </w:rPr>
              <w:t xml:space="preserve">Hipotesis especificas </w:t>
            </w:r>
          </w:p>
          <w:p w14:paraId="51844EE7" w14:textId="77777777" w:rsidR="0004027C" w:rsidRPr="0004027C" w:rsidRDefault="0004027C" w:rsidP="0004027C">
            <w:pPr>
              <w:spacing w:line="360" w:lineRule="auto"/>
              <w:rPr>
                <w:rFonts w:ascii="Times New Roman" w:hAnsi="Times New Roman" w:cs="Times New Roman"/>
                <w:sz w:val="14"/>
                <w:szCs w:val="14"/>
              </w:rPr>
            </w:pPr>
          </w:p>
          <w:p w14:paraId="2CA8F635" w14:textId="7EB4DB1C" w:rsidR="0004027C" w:rsidRPr="0004027C" w:rsidRDefault="0004027C" w:rsidP="0004027C">
            <w:pPr>
              <w:spacing w:line="360" w:lineRule="auto"/>
              <w:rPr>
                <w:rFonts w:ascii="Times New Roman" w:hAnsi="Times New Roman" w:cs="Times New Roman"/>
                <w:sz w:val="14"/>
                <w:szCs w:val="14"/>
              </w:rPr>
            </w:pPr>
            <w:r w:rsidRPr="0004027C">
              <w:rPr>
                <w:rFonts w:ascii="Times New Roman" w:hAnsi="Times New Roman" w:cs="Times New Roman"/>
                <w:sz w:val="14"/>
                <w:szCs w:val="14"/>
              </w:rPr>
              <w:t xml:space="preserve">H1.- Si realizamos la mejora de procesos basado en BPM permitira lograr una eficiencia significativa de la gestion documental del proceso de facturación del area de servicio tecnico en la Tienda Ishop Bellavista. </w:t>
            </w:r>
          </w:p>
          <w:p w14:paraId="68FA1D2D" w14:textId="77777777" w:rsidR="0004027C" w:rsidRPr="0004027C" w:rsidRDefault="0004027C" w:rsidP="0004027C">
            <w:pPr>
              <w:spacing w:line="360" w:lineRule="auto"/>
              <w:rPr>
                <w:rFonts w:ascii="Times New Roman" w:hAnsi="Times New Roman" w:cs="Times New Roman"/>
                <w:sz w:val="14"/>
                <w:szCs w:val="14"/>
              </w:rPr>
            </w:pPr>
          </w:p>
          <w:p w14:paraId="5E3E43F4" w14:textId="77777777" w:rsidR="0004027C" w:rsidRPr="0004027C" w:rsidRDefault="0004027C" w:rsidP="0004027C">
            <w:pPr>
              <w:spacing w:line="360" w:lineRule="auto"/>
              <w:rPr>
                <w:rFonts w:ascii="Times New Roman" w:hAnsi="Times New Roman" w:cs="Times New Roman"/>
                <w:sz w:val="14"/>
                <w:szCs w:val="14"/>
              </w:rPr>
            </w:pPr>
            <w:r w:rsidRPr="0004027C">
              <w:rPr>
                <w:rFonts w:ascii="Times New Roman" w:hAnsi="Times New Roman" w:cs="Times New Roman"/>
                <w:sz w:val="14"/>
                <w:szCs w:val="14"/>
              </w:rPr>
              <w:t xml:space="preserve">H2.- Si realizamos la mejora de procesos basado en BPM permitira lograr una eficacia significativa de la gestion documental del proceso de facturación del area de servicio tecnico en la Tienda Ishop Bellavista. </w:t>
            </w:r>
          </w:p>
          <w:p w14:paraId="15C1C41B" w14:textId="77777777" w:rsidR="0004027C" w:rsidRPr="0004027C" w:rsidRDefault="0004027C" w:rsidP="0004027C">
            <w:pPr>
              <w:spacing w:line="360" w:lineRule="auto"/>
              <w:ind w:left="1440"/>
              <w:rPr>
                <w:rFonts w:ascii="Times New Roman" w:hAnsi="Times New Roman" w:cs="Times New Roman"/>
                <w:sz w:val="14"/>
                <w:szCs w:val="14"/>
              </w:rPr>
            </w:pPr>
          </w:p>
          <w:p w14:paraId="458CF8D4" w14:textId="77777777" w:rsidR="0004027C" w:rsidRPr="0004027C" w:rsidRDefault="0004027C" w:rsidP="0004027C">
            <w:pPr>
              <w:spacing w:line="360" w:lineRule="auto"/>
              <w:rPr>
                <w:rFonts w:ascii="Times New Roman" w:hAnsi="Times New Roman" w:cs="Times New Roman"/>
                <w:sz w:val="14"/>
                <w:szCs w:val="14"/>
              </w:rPr>
            </w:pPr>
          </w:p>
          <w:p w14:paraId="4C32BF9F" w14:textId="77777777" w:rsidR="0004027C" w:rsidRPr="0004027C" w:rsidRDefault="0004027C" w:rsidP="0004027C">
            <w:pPr>
              <w:spacing w:line="360" w:lineRule="auto"/>
              <w:rPr>
                <w:rFonts w:ascii="Times New Roman" w:hAnsi="Times New Roman" w:cs="Times New Roman"/>
                <w:sz w:val="14"/>
                <w:szCs w:val="14"/>
              </w:rPr>
            </w:pPr>
            <w:r w:rsidRPr="0004027C">
              <w:rPr>
                <w:rFonts w:ascii="Times New Roman" w:hAnsi="Times New Roman" w:cs="Times New Roman"/>
                <w:sz w:val="14"/>
                <w:szCs w:val="14"/>
              </w:rPr>
              <w:t xml:space="preserve">H3.- Si realizamos la mejora de procesos basado en BPM permitira </w:t>
            </w:r>
            <w:r w:rsidRPr="0004027C">
              <w:rPr>
                <w:rFonts w:ascii="Times New Roman" w:hAnsi="Times New Roman" w:cs="Times New Roman"/>
                <w:sz w:val="14"/>
                <w:szCs w:val="14"/>
              </w:rPr>
              <w:lastRenderedPageBreak/>
              <w:t xml:space="preserve">lograr una efectividad significativa de la gestion documental del proceso de facturación del area de servicio tecnico en la Tienda Ishop Bellavista. </w:t>
            </w:r>
          </w:p>
          <w:p w14:paraId="21BF4D24" w14:textId="2271D595" w:rsidR="00362AD2" w:rsidRPr="0004027C" w:rsidRDefault="00362AD2" w:rsidP="0004027C">
            <w:pPr>
              <w:rPr>
                <w:rFonts w:ascii="Times New Roman" w:hAnsi="Times New Roman" w:cs="Times New Roman"/>
                <w:sz w:val="14"/>
                <w:szCs w:val="14"/>
              </w:rPr>
            </w:pPr>
          </w:p>
        </w:tc>
        <w:tc>
          <w:tcPr>
            <w:tcW w:w="1390" w:type="dxa"/>
          </w:tcPr>
          <w:p w14:paraId="42FF191F" w14:textId="77777777" w:rsidR="004812AF" w:rsidRPr="0004027C" w:rsidRDefault="004812AF" w:rsidP="00524332">
            <w:pPr>
              <w:rPr>
                <w:rFonts w:ascii="Times New Roman" w:hAnsi="Times New Roman" w:cs="Times New Roman"/>
                <w:sz w:val="14"/>
                <w:szCs w:val="14"/>
              </w:rPr>
            </w:pPr>
            <w:r w:rsidRPr="0004027C">
              <w:rPr>
                <w:rFonts w:ascii="Times New Roman" w:hAnsi="Times New Roman" w:cs="Times New Roman"/>
                <w:sz w:val="14"/>
                <w:szCs w:val="14"/>
              </w:rPr>
              <w:lastRenderedPageBreak/>
              <w:t>Variable dependiente</w:t>
            </w:r>
          </w:p>
          <w:p w14:paraId="4F739932" w14:textId="77777777" w:rsidR="004812AF" w:rsidRPr="0004027C" w:rsidRDefault="004812AF" w:rsidP="00524332">
            <w:pPr>
              <w:rPr>
                <w:rFonts w:ascii="Times New Roman" w:hAnsi="Times New Roman" w:cs="Times New Roman"/>
                <w:sz w:val="14"/>
                <w:szCs w:val="14"/>
              </w:rPr>
            </w:pPr>
          </w:p>
          <w:p w14:paraId="20C8F253" w14:textId="7203EA3F" w:rsidR="004812AF" w:rsidRPr="0004027C" w:rsidRDefault="0004027C" w:rsidP="00524332">
            <w:pPr>
              <w:rPr>
                <w:rFonts w:ascii="Times New Roman" w:hAnsi="Times New Roman" w:cs="Times New Roman"/>
                <w:sz w:val="14"/>
                <w:szCs w:val="14"/>
              </w:rPr>
            </w:pPr>
            <w:r w:rsidRPr="0004027C">
              <w:rPr>
                <w:rFonts w:ascii="Times New Roman" w:hAnsi="Times New Roman" w:cs="Times New Roman"/>
                <w:sz w:val="14"/>
                <w:szCs w:val="14"/>
              </w:rPr>
              <w:t>Gestion documental</w:t>
            </w:r>
          </w:p>
          <w:p w14:paraId="1B3E6CCC" w14:textId="44E095F7" w:rsidR="0004027C" w:rsidRPr="0004027C" w:rsidRDefault="0004027C" w:rsidP="00524332">
            <w:pPr>
              <w:rPr>
                <w:rFonts w:ascii="Times New Roman" w:hAnsi="Times New Roman" w:cs="Times New Roman"/>
                <w:sz w:val="14"/>
                <w:szCs w:val="14"/>
              </w:rPr>
            </w:pPr>
          </w:p>
          <w:p w14:paraId="76E605FC" w14:textId="71808BE8" w:rsidR="0004027C" w:rsidRPr="0004027C" w:rsidRDefault="0004027C" w:rsidP="00524332">
            <w:pPr>
              <w:rPr>
                <w:rFonts w:ascii="Times New Roman" w:hAnsi="Times New Roman" w:cs="Times New Roman"/>
                <w:sz w:val="14"/>
                <w:szCs w:val="14"/>
              </w:rPr>
            </w:pPr>
          </w:p>
          <w:p w14:paraId="6B842AC1" w14:textId="48692879" w:rsidR="0004027C" w:rsidRPr="0004027C" w:rsidRDefault="0004027C" w:rsidP="00524332">
            <w:pPr>
              <w:rPr>
                <w:rFonts w:ascii="Times New Roman" w:hAnsi="Times New Roman" w:cs="Times New Roman"/>
                <w:sz w:val="14"/>
                <w:szCs w:val="14"/>
              </w:rPr>
            </w:pPr>
          </w:p>
          <w:p w14:paraId="05427544" w14:textId="619953DE" w:rsidR="0004027C" w:rsidRPr="0004027C" w:rsidRDefault="0004027C" w:rsidP="00524332">
            <w:pPr>
              <w:rPr>
                <w:rFonts w:ascii="Times New Roman" w:hAnsi="Times New Roman" w:cs="Times New Roman"/>
                <w:sz w:val="14"/>
                <w:szCs w:val="14"/>
              </w:rPr>
            </w:pPr>
          </w:p>
          <w:p w14:paraId="52336542" w14:textId="18C06740" w:rsidR="0004027C" w:rsidRPr="0004027C" w:rsidRDefault="0004027C" w:rsidP="00524332">
            <w:pPr>
              <w:rPr>
                <w:rFonts w:ascii="Times New Roman" w:hAnsi="Times New Roman" w:cs="Times New Roman"/>
                <w:sz w:val="14"/>
                <w:szCs w:val="14"/>
              </w:rPr>
            </w:pPr>
          </w:p>
          <w:p w14:paraId="2845C6A9" w14:textId="17E31504" w:rsidR="0004027C" w:rsidRPr="0004027C" w:rsidRDefault="0004027C" w:rsidP="00524332">
            <w:pPr>
              <w:rPr>
                <w:rFonts w:ascii="Times New Roman" w:hAnsi="Times New Roman" w:cs="Times New Roman"/>
                <w:sz w:val="14"/>
                <w:szCs w:val="14"/>
              </w:rPr>
            </w:pPr>
          </w:p>
          <w:p w14:paraId="7DAA0933" w14:textId="77777777" w:rsidR="0004027C" w:rsidRPr="0004027C" w:rsidRDefault="0004027C" w:rsidP="00524332">
            <w:pPr>
              <w:rPr>
                <w:rFonts w:ascii="Times New Roman" w:hAnsi="Times New Roman" w:cs="Times New Roman"/>
                <w:sz w:val="14"/>
                <w:szCs w:val="14"/>
              </w:rPr>
            </w:pPr>
          </w:p>
          <w:p w14:paraId="580527DA" w14:textId="090FD69F" w:rsidR="004812AF" w:rsidRPr="0004027C" w:rsidRDefault="004812AF" w:rsidP="00524332">
            <w:pPr>
              <w:rPr>
                <w:rFonts w:ascii="Times New Roman" w:hAnsi="Times New Roman" w:cs="Times New Roman"/>
                <w:sz w:val="14"/>
                <w:szCs w:val="14"/>
              </w:rPr>
            </w:pPr>
          </w:p>
          <w:p w14:paraId="3FA9465D" w14:textId="5BFD24E4" w:rsidR="0004027C" w:rsidRPr="0004027C" w:rsidRDefault="0004027C" w:rsidP="00524332">
            <w:pPr>
              <w:rPr>
                <w:rFonts w:ascii="Times New Roman" w:hAnsi="Times New Roman" w:cs="Times New Roman"/>
                <w:sz w:val="14"/>
                <w:szCs w:val="14"/>
              </w:rPr>
            </w:pPr>
          </w:p>
          <w:p w14:paraId="197D2722" w14:textId="77777777" w:rsidR="0004027C" w:rsidRPr="0004027C" w:rsidRDefault="0004027C" w:rsidP="00524332">
            <w:pPr>
              <w:rPr>
                <w:rFonts w:ascii="Times New Roman" w:hAnsi="Times New Roman" w:cs="Times New Roman"/>
                <w:sz w:val="14"/>
                <w:szCs w:val="14"/>
              </w:rPr>
            </w:pPr>
          </w:p>
          <w:p w14:paraId="58D6BDE5" w14:textId="77777777" w:rsidR="004812AF" w:rsidRPr="0004027C" w:rsidRDefault="004812AF" w:rsidP="00524332">
            <w:pPr>
              <w:rPr>
                <w:rFonts w:ascii="Times New Roman" w:hAnsi="Times New Roman" w:cs="Times New Roman"/>
                <w:sz w:val="14"/>
                <w:szCs w:val="14"/>
              </w:rPr>
            </w:pPr>
          </w:p>
          <w:p w14:paraId="64CC3E0B" w14:textId="77777777" w:rsidR="004812AF" w:rsidRPr="0004027C" w:rsidRDefault="004812AF" w:rsidP="00524332">
            <w:pPr>
              <w:rPr>
                <w:rFonts w:ascii="Times New Roman" w:hAnsi="Times New Roman" w:cs="Times New Roman"/>
                <w:sz w:val="14"/>
                <w:szCs w:val="14"/>
              </w:rPr>
            </w:pPr>
            <w:r w:rsidRPr="0004027C">
              <w:rPr>
                <w:rFonts w:ascii="Times New Roman" w:hAnsi="Times New Roman" w:cs="Times New Roman"/>
                <w:sz w:val="14"/>
                <w:szCs w:val="14"/>
              </w:rPr>
              <w:t>Variable independiente</w:t>
            </w:r>
          </w:p>
          <w:p w14:paraId="413FE304" w14:textId="0A750E75" w:rsidR="0004027C" w:rsidRPr="0004027C" w:rsidRDefault="0004027C" w:rsidP="00524332">
            <w:pPr>
              <w:rPr>
                <w:rFonts w:ascii="Times New Roman" w:hAnsi="Times New Roman" w:cs="Times New Roman"/>
                <w:sz w:val="14"/>
                <w:szCs w:val="14"/>
              </w:rPr>
            </w:pPr>
            <w:r w:rsidRPr="0004027C">
              <w:rPr>
                <w:rFonts w:ascii="Times New Roman" w:hAnsi="Times New Roman" w:cs="Times New Roman"/>
                <w:sz w:val="14"/>
                <w:szCs w:val="14"/>
              </w:rPr>
              <w:t>Implementacion de BPM</w:t>
            </w:r>
          </w:p>
        </w:tc>
        <w:tc>
          <w:tcPr>
            <w:tcW w:w="1791" w:type="dxa"/>
          </w:tcPr>
          <w:p w14:paraId="44B9979F" w14:textId="77777777" w:rsidR="004812AF" w:rsidRPr="0004027C" w:rsidRDefault="0004027C" w:rsidP="00524332">
            <w:pPr>
              <w:rPr>
                <w:rFonts w:ascii="Times New Roman" w:hAnsi="Times New Roman" w:cs="Times New Roman"/>
                <w:sz w:val="14"/>
                <w:szCs w:val="14"/>
              </w:rPr>
            </w:pPr>
            <w:r w:rsidRPr="0004027C">
              <w:rPr>
                <w:rFonts w:ascii="Times New Roman" w:hAnsi="Times New Roman" w:cs="Times New Roman"/>
                <w:sz w:val="14"/>
                <w:szCs w:val="14"/>
              </w:rPr>
              <w:t>Eficiencia</w:t>
            </w:r>
          </w:p>
          <w:p w14:paraId="0DB03E1A" w14:textId="77777777" w:rsidR="0004027C" w:rsidRPr="0004027C" w:rsidRDefault="0004027C" w:rsidP="00524332">
            <w:pPr>
              <w:rPr>
                <w:rFonts w:ascii="Times New Roman" w:hAnsi="Times New Roman" w:cs="Times New Roman"/>
                <w:sz w:val="14"/>
                <w:szCs w:val="14"/>
              </w:rPr>
            </w:pPr>
          </w:p>
          <w:p w14:paraId="067DCEF2" w14:textId="77777777" w:rsidR="0004027C" w:rsidRPr="0004027C" w:rsidRDefault="0004027C" w:rsidP="00524332">
            <w:pPr>
              <w:rPr>
                <w:rFonts w:ascii="Times New Roman" w:hAnsi="Times New Roman" w:cs="Times New Roman"/>
                <w:sz w:val="14"/>
                <w:szCs w:val="14"/>
              </w:rPr>
            </w:pPr>
          </w:p>
          <w:p w14:paraId="6A38E058" w14:textId="77777777" w:rsidR="0004027C" w:rsidRPr="0004027C" w:rsidRDefault="0004027C" w:rsidP="00524332">
            <w:pPr>
              <w:rPr>
                <w:rFonts w:ascii="Times New Roman" w:hAnsi="Times New Roman" w:cs="Times New Roman"/>
                <w:sz w:val="14"/>
                <w:szCs w:val="14"/>
              </w:rPr>
            </w:pPr>
          </w:p>
          <w:p w14:paraId="5683F171" w14:textId="77777777" w:rsidR="0004027C" w:rsidRPr="0004027C" w:rsidRDefault="0004027C" w:rsidP="00524332">
            <w:pPr>
              <w:rPr>
                <w:rFonts w:ascii="Times New Roman" w:hAnsi="Times New Roman" w:cs="Times New Roman"/>
                <w:sz w:val="14"/>
                <w:szCs w:val="14"/>
              </w:rPr>
            </w:pPr>
            <w:r w:rsidRPr="0004027C">
              <w:rPr>
                <w:rFonts w:ascii="Times New Roman" w:hAnsi="Times New Roman" w:cs="Times New Roman"/>
                <w:sz w:val="14"/>
                <w:szCs w:val="14"/>
              </w:rPr>
              <w:t xml:space="preserve">Eficacia </w:t>
            </w:r>
          </w:p>
          <w:p w14:paraId="09BF54C4" w14:textId="77777777" w:rsidR="0004027C" w:rsidRPr="0004027C" w:rsidRDefault="0004027C" w:rsidP="00524332">
            <w:pPr>
              <w:rPr>
                <w:rFonts w:ascii="Times New Roman" w:hAnsi="Times New Roman" w:cs="Times New Roman"/>
                <w:sz w:val="14"/>
                <w:szCs w:val="14"/>
              </w:rPr>
            </w:pPr>
          </w:p>
          <w:p w14:paraId="4D35B8ED" w14:textId="77777777" w:rsidR="0004027C" w:rsidRPr="0004027C" w:rsidRDefault="0004027C" w:rsidP="00524332">
            <w:pPr>
              <w:rPr>
                <w:rFonts w:ascii="Times New Roman" w:hAnsi="Times New Roman" w:cs="Times New Roman"/>
                <w:sz w:val="14"/>
                <w:szCs w:val="14"/>
              </w:rPr>
            </w:pPr>
          </w:p>
          <w:p w14:paraId="37F53C9D" w14:textId="77777777" w:rsidR="0004027C" w:rsidRPr="0004027C" w:rsidRDefault="0004027C" w:rsidP="00524332">
            <w:pPr>
              <w:rPr>
                <w:rFonts w:ascii="Times New Roman" w:hAnsi="Times New Roman" w:cs="Times New Roman"/>
                <w:sz w:val="14"/>
                <w:szCs w:val="14"/>
              </w:rPr>
            </w:pPr>
          </w:p>
          <w:p w14:paraId="273C7E63" w14:textId="77777777" w:rsidR="0004027C" w:rsidRPr="0004027C" w:rsidRDefault="0004027C" w:rsidP="00524332">
            <w:pPr>
              <w:rPr>
                <w:rFonts w:ascii="Times New Roman" w:hAnsi="Times New Roman" w:cs="Times New Roman"/>
                <w:sz w:val="14"/>
                <w:szCs w:val="14"/>
              </w:rPr>
            </w:pPr>
            <w:r w:rsidRPr="0004027C">
              <w:rPr>
                <w:rFonts w:ascii="Times New Roman" w:hAnsi="Times New Roman" w:cs="Times New Roman"/>
                <w:sz w:val="14"/>
                <w:szCs w:val="14"/>
              </w:rPr>
              <w:br/>
              <w:t xml:space="preserve">Efectividad </w:t>
            </w:r>
          </w:p>
          <w:p w14:paraId="06BC93EA" w14:textId="77777777" w:rsidR="0004027C" w:rsidRPr="0004027C" w:rsidRDefault="0004027C" w:rsidP="00524332">
            <w:pPr>
              <w:rPr>
                <w:rFonts w:ascii="Times New Roman" w:hAnsi="Times New Roman" w:cs="Times New Roman"/>
                <w:sz w:val="14"/>
                <w:szCs w:val="14"/>
              </w:rPr>
            </w:pPr>
          </w:p>
          <w:p w14:paraId="3FA422B0" w14:textId="77777777" w:rsidR="0004027C" w:rsidRPr="0004027C" w:rsidRDefault="0004027C" w:rsidP="00524332">
            <w:pPr>
              <w:rPr>
                <w:rFonts w:ascii="Times New Roman" w:hAnsi="Times New Roman" w:cs="Times New Roman"/>
                <w:sz w:val="14"/>
                <w:szCs w:val="14"/>
              </w:rPr>
            </w:pPr>
          </w:p>
          <w:p w14:paraId="4E23C79A" w14:textId="77777777" w:rsidR="0004027C" w:rsidRPr="0004027C" w:rsidRDefault="0004027C" w:rsidP="00524332">
            <w:pPr>
              <w:rPr>
                <w:rFonts w:ascii="Times New Roman" w:hAnsi="Times New Roman" w:cs="Times New Roman"/>
                <w:sz w:val="14"/>
                <w:szCs w:val="14"/>
              </w:rPr>
            </w:pPr>
          </w:p>
          <w:p w14:paraId="0A87BBC3" w14:textId="77777777" w:rsidR="0004027C" w:rsidRPr="0004027C" w:rsidRDefault="0004027C" w:rsidP="00524332">
            <w:pPr>
              <w:rPr>
                <w:rFonts w:ascii="Times New Roman" w:hAnsi="Times New Roman" w:cs="Times New Roman"/>
                <w:sz w:val="14"/>
                <w:szCs w:val="14"/>
              </w:rPr>
            </w:pPr>
          </w:p>
          <w:p w14:paraId="3266B3CE" w14:textId="77777777" w:rsidR="0004027C" w:rsidRPr="0004027C" w:rsidRDefault="0004027C" w:rsidP="00524332">
            <w:pPr>
              <w:rPr>
                <w:rFonts w:ascii="Times New Roman" w:hAnsi="Times New Roman" w:cs="Times New Roman"/>
                <w:sz w:val="14"/>
                <w:szCs w:val="14"/>
              </w:rPr>
            </w:pPr>
          </w:p>
          <w:p w14:paraId="65FD45BB" w14:textId="77777777" w:rsidR="0004027C" w:rsidRPr="0004027C" w:rsidRDefault="0004027C" w:rsidP="00524332">
            <w:pPr>
              <w:rPr>
                <w:rFonts w:ascii="Times New Roman" w:hAnsi="Times New Roman" w:cs="Times New Roman"/>
                <w:sz w:val="14"/>
                <w:szCs w:val="14"/>
              </w:rPr>
            </w:pPr>
          </w:p>
          <w:p w14:paraId="154B6935" w14:textId="77777777" w:rsidR="0004027C" w:rsidRPr="0004027C" w:rsidRDefault="0004027C" w:rsidP="00524332">
            <w:pPr>
              <w:rPr>
                <w:rFonts w:ascii="Times New Roman" w:hAnsi="Times New Roman" w:cs="Times New Roman"/>
                <w:sz w:val="14"/>
                <w:szCs w:val="14"/>
              </w:rPr>
            </w:pPr>
          </w:p>
          <w:p w14:paraId="15EDFF09" w14:textId="77777777" w:rsidR="0004027C" w:rsidRPr="0004027C" w:rsidRDefault="0004027C" w:rsidP="00524332">
            <w:pPr>
              <w:rPr>
                <w:rFonts w:ascii="Times New Roman" w:hAnsi="Times New Roman" w:cs="Times New Roman"/>
                <w:sz w:val="14"/>
                <w:szCs w:val="14"/>
              </w:rPr>
            </w:pPr>
          </w:p>
          <w:p w14:paraId="4AF4EEB6" w14:textId="72C85BAC" w:rsidR="0004027C" w:rsidRPr="0004027C" w:rsidRDefault="0004027C" w:rsidP="00524332">
            <w:pPr>
              <w:rPr>
                <w:rFonts w:ascii="Times New Roman" w:hAnsi="Times New Roman" w:cs="Times New Roman"/>
                <w:sz w:val="14"/>
                <w:szCs w:val="14"/>
              </w:rPr>
            </w:pPr>
            <w:r w:rsidRPr="0004027C">
              <w:rPr>
                <w:rFonts w:ascii="Times New Roman" w:hAnsi="Times New Roman" w:cs="Times New Roman"/>
                <w:sz w:val="14"/>
                <w:szCs w:val="14"/>
              </w:rPr>
              <w:t>Grado de Mejora</w:t>
            </w:r>
          </w:p>
        </w:tc>
        <w:tc>
          <w:tcPr>
            <w:tcW w:w="1760" w:type="dxa"/>
          </w:tcPr>
          <w:p w14:paraId="3176A94A" w14:textId="28C0B707" w:rsidR="004812AF" w:rsidRPr="0004027C" w:rsidRDefault="0004027C" w:rsidP="00524332">
            <w:pPr>
              <w:rPr>
                <w:rFonts w:ascii="Times New Roman" w:hAnsi="Times New Roman" w:cs="Times New Roman"/>
                <w:sz w:val="14"/>
                <w:szCs w:val="14"/>
              </w:rPr>
            </w:pPr>
            <w:r w:rsidRPr="0004027C">
              <w:rPr>
                <w:rFonts w:ascii="Times New Roman" w:hAnsi="Times New Roman" w:cs="Times New Roman"/>
                <w:sz w:val="14"/>
                <w:szCs w:val="14"/>
              </w:rPr>
              <w:t>Observacion y analisis de informacion.</w:t>
            </w:r>
          </w:p>
        </w:tc>
        <w:tc>
          <w:tcPr>
            <w:tcW w:w="2085" w:type="dxa"/>
          </w:tcPr>
          <w:p w14:paraId="30494850" w14:textId="77777777" w:rsidR="004812AF" w:rsidRPr="0004027C" w:rsidRDefault="004812AF" w:rsidP="00524332">
            <w:pPr>
              <w:rPr>
                <w:rFonts w:ascii="Times New Roman" w:hAnsi="Times New Roman" w:cs="Times New Roman"/>
                <w:sz w:val="14"/>
                <w:szCs w:val="14"/>
              </w:rPr>
            </w:pPr>
          </w:p>
        </w:tc>
      </w:tr>
    </w:tbl>
    <w:p w14:paraId="2D3A9544" w14:textId="77777777" w:rsidR="00362AD2" w:rsidRPr="0044697C" w:rsidRDefault="00362AD2" w:rsidP="0044697C">
      <w:pPr>
        <w:spacing w:line="360" w:lineRule="auto"/>
        <w:rPr>
          <w:rFonts w:ascii="Times New Roman" w:hAnsi="Times New Roman" w:cs="Times New Roman"/>
          <w:sz w:val="24"/>
          <w:szCs w:val="24"/>
        </w:rPr>
        <w:sectPr w:rsidR="00362AD2" w:rsidRPr="0044697C" w:rsidSect="00362AD2">
          <w:pgSz w:w="15840" w:h="12240" w:orient="landscape"/>
          <w:pgMar w:top="1418" w:right="1701" w:bottom="1418" w:left="1701" w:header="709" w:footer="709" w:gutter="0"/>
          <w:cols w:space="708"/>
          <w:docGrid w:linePitch="360"/>
        </w:sectPr>
      </w:pPr>
    </w:p>
    <w:p w14:paraId="1A9C9A55" w14:textId="77777777" w:rsidR="0083570A" w:rsidRPr="0044697C" w:rsidRDefault="0083570A" w:rsidP="0044697C">
      <w:pPr>
        <w:spacing w:line="360" w:lineRule="auto"/>
        <w:rPr>
          <w:rFonts w:ascii="Times New Roman" w:hAnsi="Times New Roman" w:cs="Times New Roman"/>
          <w:sz w:val="24"/>
          <w:szCs w:val="24"/>
        </w:rPr>
      </w:pPr>
    </w:p>
    <w:sectPr w:rsidR="0083570A" w:rsidRPr="004469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670369E"/>
    <w:multiLevelType w:val="multilevel"/>
    <w:tmpl w:val="B3228C6A"/>
    <w:lvl w:ilvl="0">
      <w:start w:val="1"/>
      <w:numFmt w:val="upperRoman"/>
      <w:lvlText w:val="%1."/>
      <w:lvlJc w:val="left"/>
      <w:pPr>
        <w:ind w:left="360" w:hanging="360"/>
      </w:pPr>
      <w:rPr>
        <w:rFonts w:hint="default"/>
      </w:rPr>
    </w:lvl>
    <w:lvl w:ilvl="1">
      <w:start w:val="1"/>
      <w:numFmt w:val="upperRoman"/>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79E57A9"/>
    <w:multiLevelType w:val="hybridMultilevel"/>
    <w:tmpl w:val="6D9C9290"/>
    <w:lvl w:ilvl="0" w:tplc="280A0001">
      <w:start w:val="1"/>
      <w:numFmt w:val="bullet"/>
      <w:lvlText w:val=""/>
      <w:lvlJc w:val="left"/>
      <w:pPr>
        <w:ind w:left="1848" w:hanging="360"/>
      </w:pPr>
      <w:rPr>
        <w:rFonts w:ascii="Symbol" w:hAnsi="Symbol" w:hint="default"/>
      </w:rPr>
    </w:lvl>
    <w:lvl w:ilvl="1" w:tplc="280A0003" w:tentative="1">
      <w:start w:val="1"/>
      <w:numFmt w:val="bullet"/>
      <w:lvlText w:val="o"/>
      <w:lvlJc w:val="left"/>
      <w:pPr>
        <w:ind w:left="2568" w:hanging="360"/>
      </w:pPr>
      <w:rPr>
        <w:rFonts w:ascii="Courier New" w:hAnsi="Courier New" w:cs="Courier New" w:hint="default"/>
      </w:rPr>
    </w:lvl>
    <w:lvl w:ilvl="2" w:tplc="280A0005" w:tentative="1">
      <w:start w:val="1"/>
      <w:numFmt w:val="bullet"/>
      <w:lvlText w:val=""/>
      <w:lvlJc w:val="left"/>
      <w:pPr>
        <w:ind w:left="3288" w:hanging="360"/>
      </w:pPr>
      <w:rPr>
        <w:rFonts w:ascii="Wingdings" w:hAnsi="Wingdings" w:hint="default"/>
      </w:rPr>
    </w:lvl>
    <w:lvl w:ilvl="3" w:tplc="280A0001" w:tentative="1">
      <w:start w:val="1"/>
      <w:numFmt w:val="bullet"/>
      <w:lvlText w:val=""/>
      <w:lvlJc w:val="left"/>
      <w:pPr>
        <w:ind w:left="4008" w:hanging="360"/>
      </w:pPr>
      <w:rPr>
        <w:rFonts w:ascii="Symbol" w:hAnsi="Symbol" w:hint="default"/>
      </w:rPr>
    </w:lvl>
    <w:lvl w:ilvl="4" w:tplc="280A0003" w:tentative="1">
      <w:start w:val="1"/>
      <w:numFmt w:val="bullet"/>
      <w:lvlText w:val="o"/>
      <w:lvlJc w:val="left"/>
      <w:pPr>
        <w:ind w:left="4728" w:hanging="360"/>
      </w:pPr>
      <w:rPr>
        <w:rFonts w:ascii="Courier New" w:hAnsi="Courier New" w:cs="Courier New" w:hint="default"/>
      </w:rPr>
    </w:lvl>
    <w:lvl w:ilvl="5" w:tplc="280A0005" w:tentative="1">
      <w:start w:val="1"/>
      <w:numFmt w:val="bullet"/>
      <w:lvlText w:val=""/>
      <w:lvlJc w:val="left"/>
      <w:pPr>
        <w:ind w:left="5448" w:hanging="360"/>
      </w:pPr>
      <w:rPr>
        <w:rFonts w:ascii="Wingdings" w:hAnsi="Wingdings" w:hint="default"/>
      </w:rPr>
    </w:lvl>
    <w:lvl w:ilvl="6" w:tplc="280A0001" w:tentative="1">
      <w:start w:val="1"/>
      <w:numFmt w:val="bullet"/>
      <w:lvlText w:val=""/>
      <w:lvlJc w:val="left"/>
      <w:pPr>
        <w:ind w:left="6168" w:hanging="360"/>
      </w:pPr>
      <w:rPr>
        <w:rFonts w:ascii="Symbol" w:hAnsi="Symbol" w:hint="default"/>
      </w:rPr>
    </w:lvl>
    <w:lvl w:ilvl="7" w:tplc="280A0003" w:tentative="1">
      <w:start w:val="1"/>
      <w:numFmt w:val="bullet"/>
      <w:lvlText w:val="o"/>
      <w:lvlJc w:val="left"/>
      <w:pPr>
        <w:ind w:left="6888" w:hanging="360"/>
      </w:pPr>
      <w:rPr>
        <w:rFonts w:ascii="Courier New" w:hAnsi="Courier New" w:cs="Courier New" w:hint="default"/>
      </w:rPr>
    </w:lvl>
    <w:lvl w:ilvl="8" w:tplc="280A0005" w:tentative="1">
      <w:start w:val="1"/>
      <w:numFmt w:val="bullet"/>
      <w:lvlText w:val=""/>
      <w:lvlJc w:val="left"/>
      <w:pPr>
        <w:ind w:left="7608" w:hanging="360"/>
      </w:pPr>
      <w:rPr>
        <w:rFonts w:ascii="Wingdings" w:hAnsi="Wingdings" w:hint="default"/>
      </w:rPr>
    </w:lvl>
  </w:abstractNum>
  <w:abstractNum w:abstractNumId="6" w15:restartNumberingAfterBreak="0">
    <w:nsid w:val="14CB7255"/>
    <w:multiLevelType w:val="multilevel"/>
    <w:tmpl w:val="D3785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D25D10"/>
    <w:multiLevelType w:val="multilevel"/>
    <w:tmpl w:val="10ACF0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211B1F"/>
    <w:multiLevelType w:val="hybridMultilevel"/>
    <w:tmpl w:val="3E56E332"/>
    <w:lvl w:ilvl="0" w:tplc="B0E6D5BE">
      <w:numFmt w:val="bullet"/>
      <w:lvlText w:val="•"/>
      <w:lvlJc w:val="left"/>
      <w:pPr>
        <w:ind w:left="1776" w:hanging="360"/>
      </w:pPr>
      <w:rPr>
        <w:rFonts w:ascii="Times New Roman" w:eastAsia="Times New Roman" w:hAnsi="Times New Roman" w:cs="Times New Roman" w:hint="default"/>
        <w:b/>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9" w15:restartNumberingAfterBreak="0">
    <w:nsid w:val="3CBC343C"/>
    <w:multiLevelType w:val="multilevel"/>
    <w:tmpl w:val="3866012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34408A"/>
    <w:multiLevelType w:val="multilevel"/>
    <w:tmpl w:val="E9EED4C6"/>
    <w:lvl w:ilvl="0">
      <w:start w:val="1"/>
      <w:numFmt w:val="upperRoman"/>
      <w:lvlText w:val="%1."/>
      <w:lvlJc w:val="left"/>
      <w:pPr>
        <w:ind w:left="360" w:hanging="360"/>
      </w:pPr>
      <w:rPr>
        <w:rFonts w:hint="default"/>
      </w:rPr>
    </w:lvl>
    <w:lvl w:ilvl="1">
      <w:start w:val="1"/>
      <w:numFmt w:val="decimal"/>
      <w:lvlText w:val="%1.%2."/>
      <w:lvlJc w:val="left"/>
      <w:pPr>
        <w:ind w:left="574"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EB32B8E"/>
    <w:multiLevelType w:val="multilevel"/>
    <w:tmpl w:val="5D7E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CA1DDA"/>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7456AEB"/>
    <w:multiLevelType w:val="hybridMultilevel"/>
    <w:tmpl w:val="8DC65BAA"/>
    <w:lvl w:ilvl="0" w:tplc="0DFA93B8">
      <w:start w:val="3"/>
      <w:numFmt w:val="bullet"/>
      <w:lvlText w:val="-"/>
      <w:lvlJc w:val="left"/>
      <w:pPr>
        <w:ind w:left="1440" w:hanging="360"/>
      </w:pPr>
      <w:rPr>
        <w:rFonts w:ascii="AppleSystemUIFont" w:eastAsiaTheme="minorHAnsi" w:hAnsi="AppleSystemUIFont" w:cs="AppleSystemUIFont" w:hint="default"/>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5AD31A3F"/>
    <w:multiLevelType w:val="hybridMultilevel"/>
    <w:tmpl w:val="0A8CEBA4"/>
    <w:lvl w:ilvl="0" w:tplc="A1AA9614">
      <w:start w:val="3"/>
      <w:numFmt w:val="bullet"/>
      <w:lvlText w:val="-"/>
      <w:lvlJc w:val="left"/>
      <w:pPr>
        <w:ind w:left="1440" w:hanging="360"/>
      </w:pPr>
      <w:rPr>
        <w:rFonts w:ascii="Times New Roman" w:eastAsiaTheme="minorHAnsi" w:hAnsi="Times New Roman" w:cs="Times New Roman" w:hint="default"/>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5E250B60"/>
    <w:multiLevelType w:val="multilevel"/>
    <w:tmpl w:val="FD984BD6"/>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1E30A17"/>
    <w:multiLevelType w:val="multilevel"/>
    <w:tmpl w:val="FD984BD6"/>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5A65F17"/>
    <w:multiLevelType w:val="multilevel"/>
    <w:tmpl w:val="74E4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C17223"/>
    <w:multiLevelType w:val="hybridMultilevel"/>
    <w:tmpl w:val="622CCF36"/>
    <w:lvl w:ilvl="0" w:tplc="75C233F0">
      <w:start w:val="1"/>
      <w:numFmt w:val="decimal"/>
      <w:lvlText w:val="%1."/>
      <w:lvlJc w:val="left"/>
      <w:pPr>
        <w:ind w:left="1068" w:hanging="708"/>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6BFC62AE"/>
    <w:multiLevelType w:val="hybridMultilevel"/>
    <w:tmpl w:val="F5DC9F7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FED184C"/>
    <w:multiLevelType w:val="multilevel"/>
    <w:tmpl w:val="9882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0"/>
  </w:num>
  <w:num w:numId="3">
    <w:abstractNumId w:val="1"/>
  </w:num>
  <w:num w:numId="4">
    <w:abstractNumId w:val="2"/>
  </w:num>
  <w:num w:numId="5">
    <w:abstractNumId w:val="3"/>
  </w:num>
  <w:num w:numId="6">
    <w:abstractNumId w:val="13"/>
  </w:num>
  <w:num w:numId="7">
    <w:abstractNumId w:val="14"/>
  </w:num>
  <w:num w:numId="8">
    <w:abstractNumId w:val="19"/>
  </w:num>
  <w:num w:numId="9">
    <w:abstractNumId w:val="12"/>
  </w:num>
  <w:num w:numId="10">
    <w:abstractNumId w:val="8"/>
  </w:num>
  <w:num w:numId="11">
    <w:abstractNumId w:val="18"/>
  </w:num>
  <w:num w:numId="12">
    <w:abstractNumId w:val="4"/>
  </w:num>
  <w:num w:numId="13">
    <w:abstractNumId w:val="10"/>
  </w:num>
  <w:num w:numId="14">
    <w:abstractNumId w:val="5"/>
  </w:num>
  <w:num w:numId="15">
    <w:abstractNumId w:val="17"/>
  </w:num>
  <w:num w:numId="16">
    <w:abstractNumId w:val="9"/>
  </w:num>
  <w:num w:numId="17">
    <w:abstractNumId w:val="11"/>
  </w:num>
  <w:num w:numId="18">
    <w:abstractNumId w:val="7"/>
  </w:num>
  <w:num w:numId="19">
    <w:abstractNumId w:val="20"/>
  </w:num>
  <w:num w:numId="20">
    <w:abstractNumId w:val="6"/>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117"/>
    <w:rsid w:val="00011D9B"/>
    <w:rsid w:val="00020592"/>
    <w:rsid w:val="00024A87"/>
    <w:rsid w:val="000319FB"/>
    <w:rsid w:val="0004027C"/>
    <w:rsid w:val="00053B52"/>
    <w:rsid w:val="0005451B"/>
    <w:rsid w:val="00094465"/>
    <w:rsid w:val="000A55EF"/>
    <w:rsid w:val="000D76CE"/>
    <w:rsid w:val="000F4C2D"/>
    <w:rsid w:val="00130F73"/>
    <w:rsid w:val="0016613D"/>
    <w:rsid w:val="001675E2"/>
    <w:rsid w:val="00184796"/>
    <w:rsid w:val="0019345E"/>
    <w:rsid w:val="00196814"/>
    <w:rsid w:val="001C2082"/>
    <w:rsid w:val="001E674C"/>
    <w:rsid w:val="001E7461"/>
    <w:rsid w:val="001F59ED"/>
    <w:rsid w:val="0021031D"/>
    <w:rsid w:val="00212DD2"/>
    <w:rsid w:val="00247327"/>
    <w:rsid w:val="002851F2"/>
    <w:rsid w:val="002B0182"/>
    <w:rsid w:val="002B0476"/>
    <w:rsid w:val="002B6462"/>
    <w:rsid w:val="002C424F"/>
    <w:rsid w:val="002E187D"/>
    <w:rsid w:val="002E6004"/>
    <w:rsid w:val="0030220D"/>
    <w:rsid w:val="003113C3"/>
    <w:rsid w:val="00336C6D"/>
    <w:rsid w:val="00362AD2"/>
    <w:rsid w:val="00362C8A"/>
    <w:rsid w:val="00363723"/>
    <w:rsid w:val="003A05CD"/>
    <w:rsid w:val="003A1A0E"/>
    <w:rsid w:val="003D34EB"/>
    <w:rsid w:val="003E44EA"/>
    <w:rsid w:val="003F1D4B"/>
    <w:rsid w:val="003F6E5D"/>
    <w:rsid w:val="00416CA4"/>
    <w:rsid w:val="0043326D"/>
    <w:rsid w:val="0044697C"/>
    <w:rsid w:val="00446BDB"/>
    <w:rsid w:val="004812AF"/>
    <w:rsid w:val="004C3542"/>
    <w:rsid w:val="004C3D90"/>
    <w:rsid w:val="004E5DFA"/>
    <w:rsid w:val="004F2F86"/>
    <w:rsid w:val="00501E6C"/>
    <w:rsid w:val="00524332"/>
    <w:rsid w:val="00540BA9"/>
    <w:rsid w:val="0059067B"/>
    <w:rsid w:val="00594A90"/>
    <w:rsid w:val="005B740F"/>
    <w:rsid w:val="005B7CC0"/>
    <w:rsid w:val="005E254B"/>
    <w:rsid w:val="005E4516"/>
    <w:rsid w:val="00606497"/>
    <w:rsid w:val="0062193C"/>
    <w:rsid w:val="0062503F"/>
    <w:rsid w:val="00697E3B"/>
    <w:rsid w:val="006D6292"/>
    <w:rsid w:val="006D7A1E"/>
    <w:rsid w:val="006F1EB8"/>
    <w:rsid w:val="006F4B44"/>
    <w:rsid w:val="0071169D"/>
    <w:rsid w:val="00716B87"/>
    <w:rsid w:val="00734876"/>
    <w:rsid w:val="00755326"/>
    <w:rsid w:val="00757977"/>
    <w:rsid w:val="007804C7"/>
    <w:rsid w:val="00780C3A"/>
    <w:rsid w:val="00792E48"/>
    <w:rsid w:val="0079785F"/>
    <w:rsid w:val="007C0048"/>
    <w:rsid w:val="007C25ED"/>
    <w:rsid w:val="007C37DF"/>
    <w:rsid w:val="007C5C07"/>
    <w:rsid w:val="007E569A"/>
    <w:rsid w:val="00801308"/>
    <w:rsid w:val="0083570A"/>
    <w:rsid w:val="0083706C"/>
    <w:rsid w:val="00837721"/>
    <w:rsid w:val="00876587"/>
    <w:rsid w:val="008A12D4"/>
    <w:rsid w:val="008E4BAB"/>
    <w:rsid w:val="009024F1"/>
    <w:rsid w:val="0090408E"/>
    <w:rsid w:val="00946117"/>
    <w:rsid w:val="009A5473"/>
    <w:rsid w:val="009C0C10"/>
    <w:rsid w:val="00A52769"/>
    <w:rsid w:val="00A97F76"/>
    <w:rsid w:val="00AC39BD"/>
    <w:rsid w:val="00AC4203"/>
    <w:rsid w:val="00AF3C12"/>
    <w:rsid w:val="00AF7DF0"/>
    <w:rsid w:val="00B11C5E"/>
    <w:rsid w:val="00B64029"/>
    <w:rsid w:val="00BE2409"/>
    <w:rsid w:val="00BF6AE1"/>
    <w:rsid w:val="00BF7147"/>
    <w:rsid w:val="00C22CA1"/>
    <w:rsid w:val="00C56103"/>
    <w:rsid w:val="00C5686F"/>
    <w:rsid w:val="00C75C6D"/>
    <w:rsid w:val="00D04D2C"/>
    <w:rsid w:val="00D1001D"/>
    <w:rsid w:val="00D17621"/>
    <w:rsid w:val="00D36250"/>
    <w:rsid w:val="00D8103D"/>
    <w:rsid w:val="00D90784"/>
    <w:rsid w:val="00E207BB"/>
    <w:rsid w:val="00E22087"/>
    <w:rsid w:val="00E40FC8"/>
    <w:rsid w:val="00E60B34"/>
    <w:rsid w:val="00EA1E94"/>
    <w:rsid w:val="00EC2664"/>
    <w:rsid w:val="00EC2C44"/>
    <w:rsid w:val="00EE37FA"/>
    <w:rsid w:val="00F51DBA"/>
    <w:rsid w:val="00F756C0"/>
    <w:rsid w:val="00F86FD1"/>
    <w:rsid w:val="00FC0AB2"/>
    <w:rsid w:val="00FC2146"/>
    <w:rsid w:val="00FC36B7"/>
    <w:rsid w:val="00FF2605"/>
    <w:rsid w:val="00FF6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CB19"/>
  <w15:chartTrackingRefBased/>
  <w15:docId w15:val="{2323AAA0-4755-48B6-9D01-4D70583F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7FA"/>
    <w:pPr>
      <w:spacing w:after="0" w:line="240" w:lineRule="auto"/>
      <w:jc w:val="both"/>
    </w:pPr>
    <w:rPr>
      <w:rFonts w:ascii="Arial" w:hAnsi="Arial"/>
      <w:lang w:val="es-PE"/>
    </w:rPr>
  </w:style>
  <w:style w:type="paragraph" w:styleId="Ttulo1">
    <w:name w:val="heading 1"/>
    <w:basedOn w:val="Normal"/>
    <w:link w:val="Ttulo1Car"/>
    <w:uiPriority w:val="9"/>
    <w:qFormat/>
    <w:rsid w:val="004812AF"/>
    <w:pPr>
      <w:widowControl w:val="0"/>
      <w:autoSpaceDE w:val="0"/>
      <w:autoSpaceDN w:val="0"/>
      <w:ind w:left="405" w:right="1288"/>
      <w:jc w:val="center"/>
      <w:outlineLvl w:val="0"/>
    </w:pPr>
    <w:rPr>
      <w:rFonts w:ascii="Times New Roman" w:eastAsia="Times New Roman" w:hAnsi="Times New Roman" w:cs="Times New Roman"/>
      <w:b/>
      <w:bCs/>
      <w:sz w:val="32"/>
      <w:szCs w:val="32"/>
      <w:lang w:val="es-ES" w:eastAsia="es-ES" w:bidi="es-ES"/>
    </w:rPr>
  </w:style>
  <w:style w:type="paragraph" w:styleId="Ttulo2">
    <w:name w:val="heading 2"/>
    <w:basedOn w:val="Normal"/>
    <w:next w:val="Normal"/>
    <w:link w:val="Ttulo2Car"/>
    <w:uiPriority w:val="9"/>
    <w:unhideWhenUsed/>
    <w:qFormat/>
    <w:rsid w:val="006F1E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946117"/>
    <w:pPr>
      <w:tabs>
        <w:tab w:val="right" w:leader="dot" w:pos="8828"/>
      </w:tabs>
      <w:spacing w:before="360"/>
      <w:jc w:val="left"/>
    </w:pPr>
    <w:rPr>
      <w:rFonts w:asciiTheme="majorHAnsi" w:hAnsiTheme="majorHAnsi"/>
      <w:b/>
      <w:bCs/>
      <w:caps/>
      <w:sz w:val="24"/>
      <w:szCs w:val="24"/>
    </w:rPr>
  </w:style>
  <w:style w:type="paragraph" w:styleId="TDC2">
    <w:name w:val="toc 2"/>
    <w:basedOn w:val="Normal"/>
    <w:next w:val="Normal"/>
    <w:autoRedefine/>
    <w:uiPriority w:val="39"/>
    <w:unhideWhenUsed/>
    <w:rsid w:val="00946117"/>
    <w:pPr>
      <w:spacing w:before="240"/>
      <w:jc w:val="left"/>
    </w:pPr>
    <w:rPr>
      <w:rFonts w:asciiTheme="minorHAnsi" w:hAnsiTheme="minorHAnsi"/>
      <w:b/>
      <w:bCs/>
      <w:sz w:val="20"/>
      <w:szCs w:val="20"/>
    </w:rPr>
  </w:style>
  <w:style w:type="paragraph" w:styleId="TDC3">
    <w:name w:val="toc 3"/>
    <w:basedOn w:val="Normal"/>
    <w:next w:val="Normal"/>
    <w:autoRedefine/>
    <w:uiPriority w:val="39"/>
    <w:unhideWhenUsed/>
    <w:rsid w:val="00946117"/>
    <w:pPr>
      <w:ind w:left="220"/>
      <w:jc w:val="left"/>
    </w:pPr>
    <w:rPr>
      <w:rFonts w:asciiTheme="minorHAnsi" w:hAnsiTheme="minorHAnsi"/>
      <w:sz w:val="20"/>
      <w:szCs w:val="20"/>
    </w:rPr>
  </w:style>
  <w:style w:type="paragraph" w:styleId="TDC4">
    <w:name w:val="toc 4"/>
    <w:basedOn w:val="Normal"/>
    <w:next w:val="Normal"/>
    <w:autoRedefine/>
    <w:uiPriority w:val="39"/>
    <w:unhideWhenUsed/>
    <w:rsid w:val="00946117"/>
    <w:pPr>
      <w:ind w:left="440"/>
      <w:jc w:val="left"/>
    </w:pPr>
    <w:rPr>
      <w:rFonts w:asciiTheme="minorHAnsi" w:hAnsiTheme="minorHAnsi"/>
      <w:sz w:val="20"/>
      <w:szCs w:val="20"/>
    </w:rPr>
  </w:style>
  <w:style w:type="paragraph" w:styleId="TDC5">
    <w:name w:val="toc 5"/>
    <w:basedOn w:val="Normal"/>
    <w:next w:val="Normal"/>
    <w:autoRedefine/>
    <w:uiPriority w:val="39"/>
    <w:unhideWhenUsed/>
    <w:rsid w:val="00946117"/>
    <w:pPr>
      <w:ind w:left="660"/>
      <w:jc w:val="left"/>
    </w:pPr>
    <w:rPr>
      <w:rFonts w:asciiTheme="minorHAnsi" w:hAnsiTheme="minorHAnsi"/>
      <w:sz w:val="20"/>
      <w:szCs w:val="20"/>
    </w:rPr>
  </w:style>
  <w:style w:type="character" w:styleId="Hipervnculo">
    <w:name w:val="Hyperlink"/>
    <w:basedOn w:val="Fuentedeprrafopredeter"/>
    <w:uiPriority w:val="99"/>
    <w:unhideWhenUsed/>
    <w:rsid w:val="00946117"/>
    <w:rPr>
      <w:color w:val="0563C1" w:themeColor="hyperlink"/>
      <w:u w:val="single"/>
    </w:rPr>
  </w:style>
  <w:style w:type="character" w:styleId="Hipervnculovisitado">
    <w:name w:val="FollowedHyperlink"/>
    <w:basedOn w:val="Fuentedeprrafopredeter"/>
    <w:uiPriority w:val="99"/>
    <w:semiHidden/>
    <w:unhideWhenUsed/>
    <w:rsid w:val="00FC2146"/>
    <w:rPr>
      <w:color w:val="954F72" w:themeColor="followedHyperlink"/>
      <w:u w:val="single"/>
    </w:rPr>
  </w:style>
  <w:style w:type="paragraph" w:styleId="Prrafodelista">
    <w:name w:val="List Paragraph"/>
    <w:basedOn w:val="Normal"/>
    <w:link w:val="PrrafodelistaCar"/>
    <w:uiPriority w:val="34"/>
    <w:qFormat/>
    <w:rsid w:val="00FC2146"/>
    <w:pPr>
      <w:ind w:left="720"/>
      <w:contextualSpacing/>
    </w:pPr>
  </w:style>
  <w:style w:type="table" w:styleId="Tablaconcuadrcula4-nfasis6">
    <w:name w:val="Grid Table 4 Accent 6"/>
    <w:basedOn w:val="Tablanormal"/>
    <w:uiPriority w:val="49"/>
    <w:rsid w:val="00A97F76"/>
    <w:pPr>
      <w:spacing w:after="0" w:line="240" w:lineRule="auto"/>
    </w:pPr>
    <w:rPr>
      <w:lang w:val="es-P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A97F76"/>
    <w:pPr>
      <w:spacing w:after="0" w:line="240" w:lineRule="auto"/>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59067B"/>
    <w:rPr>
      <w:rFonts w:ascii="Arial" w:hAnsi="Arial"/>
      <w:lang w:val="es-PE"/>
    </w:rPr>
  </w:style>
  <w:style w:type="character" w:customStyle="1" w:styleId="Ttulo1Car">
    <w:name w:val="Título 1 Car"/>
    <w:basedOn w:val="Fuentedeprrafopredeter"/>
    <w:link w:val="Ttulo1"/>
    <w:uiPriority w:val="9"/>
    <w:rsid w:val="004812AF"/>
    <w:rPr>
      <w:rFonts w:ascii="Times New Roman" w:eastAsia="Times New Roman" w:hAnsi="Times New Roman" w:cs="Times New Roman"/>
      <w:b/>
      <w:bCs/>
      <w:sz w:val="32"/>
      <w:szCs w:val="32"/>
      <w:lang w:val="es-ES" w:eastAsia="es-ES" w:bidi="es-ES"/>
    </w:rPr>
  </w:style>
  <w:style w:type="paragraph" w:styleId="Textoindependiente">
    <w:name w:val="Body Text"/>
    <w:basedOn w:val="Normal"/>
    <w:link w:val="TextoindependienteCar"/>
    <w:uiPriority w:val="1"/>
    <w:qFormat/>
    <w:rsid w:val="004812AF"/>
    <w:pPr>
      <w:widowControl w:val="0"/>
      <w:autoSpaceDE w:val="0"/>
      <w:autoSpaceDN w:val="0"/>
      <w:jc w:val="left"/>
    </w:pPr>
    <w:rPr>
      <w:rFonts w:ascii="Times New Roman" w:eastAsia="Times New Roman" w:hAnsi="Times New Roman" w:cs="Times New Roman"/>
      <w:sz w:val="24"/>
      <w:szCs w:val="24"/>
      <w:lang w:val="es-ES" w:eastAsia="es-ES" w:bidi="es-ES"/>
    </w:rPr>
  </w:style>
  <w:style w:type="character" w:customStyle="1" w:styleId="TextoindependienteCar">
    <w:name w:val="Texto independiente Car"/>
    <w:basedOn w:val="Fuentedeprrafopredeter"/>
    <w:link w:val="Textoindependiente"/>
    <w:uiPriority w:val="1"/>
    <w:rsid w:val="004812AF"/>
    <w:rPr>
      <w:rFonts w:ascii="Times New Roman" w:eastAsia="Times New Roman" w:hAnsi="Times New Roman" w:cs="Times New Roman"/>
      <w:sz w:val="24"/>
      <w:szCs w:val="24"/>
      <w:lang w:val="es-ES" w:eastAsia="es-ES" w:bidi="es-ES"/>
    </w:rPr>
  </w:style>
  <w:style w:type="paragraph" w:styleId="Sinespaciado">
    <w:name w:val="No Spacing"/>
    <w:uiPriority w:val="1"/>
    <w:qFormat/>
    <w:rsid w:val="004812AF"/>
    <w:pPr>
      <w:spacing w:after="0" w:line="240" w:lineRule="auto"/>
    </w:pPr>
    <w:rPr>
      <w:rFonts w:ascii="Times New Roman" w:eastAsia="Times New Roman" w:hAnsi="Times New Roman" w:cs="Times New Roman"/>
      <w:sz w:val="20"/>
      <w:szCs w:val="20"/>
      <w:lang w:val="es-ES" w:eastAsia="es-MX"/>
    </w:rPr>
  </w:style>
  <w:style w:type="paragraph" w:styleId="NormalWeb">
    <w:name w:val="Normal (Web)"/>
    <w:basedOn w:val="Normal"/>
    <w:uiPriority w:val="99"/>
    <w:unhideWhenUsed/>
    <w:rsid w:val="007C25ED"/>
    <w:pPr>
      <w:spacing w:before="100" w:beforeAutospacing="1" w:after="100" w:afterAutospacing="1"/>
      <w:jc w:val="left"/>
    </w:pPr>
    <w:rPr>
      <w:rFonts w:ascii="Times New Roman" w:eastAsia="Times New Roman" w:hAnsi="Times New Roman" w:cs="Times New Roman"/>
      <w:sz w:val="24"/>
      <w:szCs w:val="24"/>
      <w:lang w:eastAsia="zh-CN"/>
    </w:rPr>
  </w:style>
  <w:style w:type="paragraph" w:customStyle="1" w:styleId="TesisParrafo">
    <w:name w:val="Tesis_Parrafo"/>
    <w:basedOn w:val="Normal"/>
    <w:link w:val="TesisParrafoCar"/>
    <w:qFormat/>
    <w:rsid w:val="00F756C0"/>
    <w:pPr>
      <w:spacing w:before="240" w:after="240" w:line="360" w:lineRule="auto"/>
      <w:ind w:firstLine="284"/>
      <w:jc w:val="left"/>
    </w:pPr>
    <w:rPr>
      <w:rFonts w:ascii="Times New Roman" w:eastAsia="Arial" w:hAnsi="Times New Roman" w:cs="Arial"/>
      <w:sz w:val="24"/>
      <w:lang w:eastAsia="es-PE"/>
    </w:rPr>
  </w:style>
  <w:style w:type="character" w:customStyle="1" w:styleId="TesisParrafoCar">
    <w:name w:val="Tesis_Parrafo Car"/>
    <w:basedOn w:val="Fuentedeprrafopredeter"/>
    <w:link w:val="TesisParrafo"/>
    <w:rsid w:val="00F756C0"/>
    <w:rPr>
      <w:rFonts w:ascii="Times New Roman" w:eastAsia="Arial" w:hAnsi="Times New Roman" w:cs="Arial"/>
      <w:sz w:val="24"/>
      <w:lang w:val="es-PE" w:eastAsia="es-PE"/>
    </w:rPr>
  </w:style>
  <w:style w:type="paragraph" w:styleId="Ttulo">
    <w:name w:val="Title"/>
    <w:basedOn w:val="Normal"/>
    <w:next w:val="Normal"/>
    <w:link w:val="TtuloCar"/>
    <w:uiPriority w:val="10"/>
    <w:qFormat/>
    <w:rsid w:val="006F1EB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1EB8"/>
    <w:rPr>
      <w:rFonts w:asciiTheme="majorHAnsi" w:eastAsiaTheme="majorEastAsia" w:hAnsiTheme="majorHAnsi" w:cstheme="majorBidi"/>
      <w:spacing w:val="-10"/>
      <w:kern w:val="28"/>
      <w:sz w:val="56"/>
      <w:szCs w:val="56"/>
      <w:lang w:val="es-PE"/>
    </w:rPr>
  </w:style>
  <w:style w:type="character" w:customStyle="1" w:styleId="Ttulo2Car">
    <w:name w:val="Título 2 Car"/>
    <w:basedOn w:val="Fuentedeprrafopredeter"/>
    <w:link w:val="Ttulo2"/>
    <w:uiPriority w:val="9"/>
    <w:rsid w:val="006F1EB8"/>
    <w:rPr>
      <w:rFonts w:asciiTheme="majorHAnsi" w:eastAsiaTheme="majorEastAsia" w:hAnsiTheme="majorHAnsi" w:cstheme="majorBidi"/>
      <w:color w:val="2F5496" w:themeColor="accent1" w:themeShade="BF"/>
      <w:sz w:val="26"/>
      <w:szCs w:val="26"/>
      <w:lang w:val="es-PE"/>
    </w:rPr>
  </w:style>
  <w:style w:type="character" w:styleId="Textoennegrita">
    <w:name w:val="Strong"/>
    <w:basedOn w:val="Fuentedeprrafopredeter"/>
    <w:uiPriority w:val="22"/>
    <w:qFormat/>
    <w:rsid w:val="006F1E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377281">
      <w:bodyDiv w:val="1"/>
      <w:marLeft w:val="0"/>
      <w:marRight w:val="0"/>
      <w:marTop w:val="0"/>
      <w:marBottom w:val="0"/>
      <w:divBdr>
        <w:top w:val="none" w:sz="0" w:space="0" w:color="auto"/>
        <w:left w:val="none" w:sz="0" w:space="0" w:color="auto"/>
        <w:bottom w:val="none" w:sz="0" w:space="0" w:color="auto"/>
        <w:right w:val="none" w:sz="0" w:space="0" w:color="auto"/>
      </w:divBdr>
      <w:divsChild>
        <w:div w:id="481771553">
          <w:marLeft w:val="0"/>
          <w:marRight w:val="0"/>
          <w:marTop w:val="0"/>
          <w:marBottom w:val="0"/>
          <w:divBdr>
            <w:top w:val="none" w:sz="0" w:space="0" w:color="auto"/>
            <w:left w:val="none" w:sz="0" w:space="0" w:color="auto"/>
            <w:bottom w:val="none" w:sz="0" w:space="0" w:color="auto"/>
            <w:right w:val="none" w:sz="0" w:space="0" w:color="auto"/>
          </w:divBdr>
          <w:divsChild>
            <w:div w:id="534851037">
              <w:marLeft w:val="0"/>
              <w:marRight w:val="0"/>
              <w:marTop w:val="0"/>
              <w:marBottom w:val="0"/>
              <w:divBdr>
                <w:top w:val="none" w:sz="0" w:space="0" w:color="auto"/>
                <w:left w:val="none" w:sz="0" w:space="0" w:color="auto"/>
                <w:bottom w:val="none" w:sz="0" w:space="0" w:color="auto"/>
                <w:right w:val="none" w:sz="0" w:space="0" w:color="auto"/>
              </w:divBdr>
              <w:divsChild>
                <w:div w:id="1577125959">
                  <w:marLeft w:val="0"/>
                  <w:marRight w:val="0"/>
                  <w:marTop w:val="0"/>
                  <w:marBottom w:val="0"/>
                  <w:divBdr>
                    <w:top w:val="none" w:sz="0" w:space="0" w:color="auto"/>
                    <w:left w:val="none" w:sz="0" w:space="0" w:color="auto"/>
                    <w:bottom w:val="none" w:sz="0" w:space="0" w:color="auto"/>
                    <w:right w:val="none" w:sz="0" w:space="0" w:color="auto"/>
                  </w:divBdr>
                </w:div>
              </w:divsChild>
            </w:div>
            <w:div w:id="1971280058">
              <w:marLeft w:val="0"/>
              <w:marRight w:val="0"/>
              <w:marTop w:val="0"/>
              <w:marBottom w:val="0"/>
              <w:divBdr>
                <w:top w:val="none" w:sz="0" w:space="0" w:color="auto"/>
                <w:left w:val="none" w:sz="0" w:space="0" w:color="auto"/>
                <w:bottom w:val="none" w:sz="0" w:space="0" w:color="auto"/>
                <w:right w:val="none" w:sz="0" w:space="0" w:color="auto"/>
              </w:divBdr>
              <w:divsChild>
                <w:div w:id="374812925">
                  <w:marLeft w:val="0"/>
                  <w:marRight w:val="0"/>
                  <w:marTop w:val="0"/>
                  <w:marBottom w:val="0"/>
                  <w:divBdr>
                    <w:top w:val="none" w:sz="0" w:space="0" w:color="auto"/>
                    <w:left w:val="none" w:sz="0" w:space="0" w:color="auto"/>
                    <w:bottom w:val="none" w:sz="0" w:space="0" w:color="auto"/>
                    <w:right w:val="none" w:sz="0" w:space="0" w:color="auto"/>
                  </w:divBdr>
                </w:div>
                <w:div w:id="1767771677">
                  <w:marLeft w:val="0"/>
                  <w:marRight w:val="0"/>
                  <w:marTop w:val="0"/>
                  <w:marBottom w:val="0"/>
                  <w:divBdr>
                    <w:top w:val="none" w:sz="0" w:space="0" w:color="auto"/>
                    <w:left w:val="none" w:sz="0" w:space="0" w:color="auto"/>
                    <w:bottom w:val="none" w:sz="0" w:space="0" w:color="auto"/>
                    <w:right w:val="none" w:sz="0" w:space="0" w:color="auto"/>
                  </w:divBdr>
                </w:div>
              </w:divsChild>
            </w:div>
            <w:div w:id="1571649530">
              <w:marLeft w:val="0"/>
              <w:marRight w:val="0"/>
              <w:marTop w:val="0"/>
              <w:marBottom w:val="0"/>
              <w:divBdr>
                <w:top w:val="none" w:sz="0" w:space="0" w:color="auto"/>
                <w:left w:val="none" w:sz="0" w:space="0" w:color="auto"/>
                <w:bottom w:val="none" w:sz="0" w:space="0" w:color="auto"/>
                <w:right w:val="none" w:sz="0" w:space="0" w:color="auto"/>
              </w:divBdr>
              <w:divsChild>
                <w:div w:id="1590698672">
                  <w:marLeft w:val="0"/>
                  <w:marRight w:val="0"/>
                  <w:marTop w:val="0"/>
                  <w:marBottom w:val="0"/>
                  <w:divBdr>
                    <w:top w:val="none" w:sz="0" w:space="0" w:color="auto"/>
                    <w:left w:val="none" w:sz="0" w:space="0" w:color="auto"/>
                    <w:bottom w:val="none" w:sz="0" w:space="0" w:color="auto"/>
                    <w:right w:val="none" w:sz="0" w:space="0" w:color="auto"/>
                  </w:divBdr>
                </w:div>
              </w:divsChild>
            </w:div>
            <w:div w:id="1121074501">
              <w:marLeft w:val="0"/>
              <w:marRight w:val="0"/>
              <w:marTop w:val="0"/>
              <w:marBottom w:val="0"/>
              <w:divBdr>
                <w:top w:val="none" w:sz="0" w:space="0" w:color="auto"/>
                <w:left w:val="none" w:sz="0" w:space="0" w:color="auto"/>
                <w:bottom w:val="none" w:sz="0" w:space="0" w:color="auto"/>
                <w:right w:val="none" w:sz="0" w:space="0" w:color="auto"/>
              </w:divBdr>
              <w:divsChild>
                <w:div w:id="168612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00391">
          <w:marLeft w:val="0"/>
          <w:marRight w:val="0"/>
          <w:marTop w:val="0"/>
          <w:marBottom w:val="0"/>
          <w:divBdr>
            <w:top w:val="none" w:sz="0" w:space="0" w:color="auto"/>
            <w:left w:val="none" w:sz="0" w:space="0" w:color="auto"/>
            <w:bottom w:val="none" w:sz="0" w:space="0" w:color="auto"/>
            <w:right w:val="none" w:sz="0" w:space="0" w:color="auto"/>
          </w:divBdr>
          <w:divsChild>
            <w:div w:id="1794126963">
              <w:marLeft w:val="0"/>
              <w:marRight w:val="0"/>
              <w:marTop w:val="0"/>
              <w:marBottom w:val="0"/>
              <w:divBdr>
                <w:top w:val="none" w:sz="0" w:space="0" w:color="auto"/>
                <w:left w:val="none" w:sz="0" w:space="0" w:color="auto"/>
                <w:bottom w:val="none" w:sz="0" w:space="0" w:color="auto"/>
                <w:right w:val="none" w:sz="0" w:space="0" w:color="auto"/>
              </w:divBdr>
              <w:divsChild>
                <w:div w:id="1607151010">
                  <w:marLeft w:val="0"/>
                  <w:marRight w:val="0"/>
                  <w:marTop w:val="0"/>
                  <w:marBottom w:val="0"/>
                  <w:divBdr>
                    <w:top w:val="none" w:sz="0" w:space="0" w:color="auto"/>
                    <w:left w:val="none" w:sz="0" w:space="0" w:color="auto"/>
                    <w:bottom w:val="none" w:sz="0" w:space="0" w:color="auto"/>
                    <w:right w:val="none" w:sz="0" w:space="0" w:color="auto"/>
                  </w:divBdr>
                </w:div>
                <w:div w:id="744961487">
                  <w:marLeft w:val="0"/>
                  <w:marRight w:val="0"/>
                  <w:marTop w:val="0"/>
                  <w:marBottom w:val="0"/>
                  <w:divBdr>
                    <w:top w:val="none" w:sz="0" w:space="0" w:color="auto"/>
                    <w:left w:val="none" w:sz="0" w:space="0" w:color="auto"/>
                    <w:bottom w:val="none" w:sz="0" w:space="0" w:color="auto"/>
                    <w:right w:val="none" w:sz="0" w:space="0" w:color="auto"/>
                  </w:divBdr>
                </w:div>
              </w:divsChild>
            </w:div>
            <w:div w:id="207912644">
              <w:marLeft w:val="0"/>
              <w:marRight w:val="0"/>
              <w:marTop w:val="0"/>
              <w:marBottom w:val="0"/>
              <w:divBdr>
                <w:top w:val="none" w:sz="0" w:space="0" w:color="auto"/>
                <w:left w:val="none" w:sz="0" w:space="0" w:color="auto"/>
                <w:bottom w:val="none" w:sz="0" w:space="0" w:color="auto"/>
                <w:right w:val="none" w:sz="0" w:space="0" w:color="auto"/>
              </w:divBdr>
              <w:divsChild>
                <w:div w:id="1882786603">
                  <w:marLeft w:val="0"/>
                  <w:marRight w:val="0"/>
                  <w:marTop w:val="0"/>
                  <w:marBottom w:val="0"/>
                  <w:divBdr>
                    <w:top w:val="none" w:sz="0" w:space="0" w:color="auto"/>
                    <w:left w:val="none" w:sz="0" w:space="0" w:color="auto"/>
                    <w:bottom w:val="none" w:sz="0" w:space="0" w:color="auto"/>
                    <w:right w:val="none" w:sz="0" w:space="0" w:color="auto"/>
                  </w:divBdr>
                </w:div>
              </w:divsChild>
            </w:div>
            <w:div w:id="1391880618">
              <w:marLeft w:val="0"/>
              <w:marRight w:val="0"/>
              <w:marTop w:val="0"/>
              <w:marBottom w:val="0"/>
              <w:divBdr>
                <w:top w:val="none" w:sz="0" w:space="0" w:color="auto"/>
                <w:left w:val="none" w:sz="0" w:space="0" w:color="auto"/>
                <w:bottom w:val="none" w:sz="0" w:space="0" w:color="auto"/>
                <w:right w:val="none" w:sz="0" w:space="0" w:color="auto"/>
              </w:divBdr>
              <w:divsChild>
                <w:div w:id="1250043963">
                  <w:marLeft w:val="0"/>
                  <w:marRight w:val="0"/>
                  <w:marTop w:val="0"/>
                  <w:marBottom w:val="0"/>
                  <w:divBdr>
                    <w:top w:val="none" w:sz="0" w:space="0" w:color="auto"/>
                    <w:left w:val="none" w:sz="0" w:space="0" w:color="auto"/>
                    <w:bottom w:val="none" w:sz="0" w:space="0" w:color="auto"/>
                    <w:right w:val="none" w:sz="0" w:space="0" w:color="auto"/>
                  </w:divBdr>
                </w:div>
                <w:div w:id="47732414">
                  <w:marLeft w:val="0"/>
                  <w:marRight w:val="0"/>
                  <w:marTop w:val="0"/>
                  <w:marBottom w:val="0"/>
                  <w:divBdr>
                    <w:top w:val="none" w:sz="0" w:space="0" w:color="auto"/>
                    <w:left w:val="none" w:sz="0" w:space="0" w:color="auto"/>
                    <w:bottom w:val="none" w:sz="0" w:space="0" w:color="auto"/>
                    <w:right w:val="none" w:sz="0" w:space="0" w:color="auto"/>
                  </w:divBdr>
                </w:div>
              </w:divsChild>
            </w:div>
            <w:div w:id="264003434">
              <w:marLeft w:val="0"/>
              <w:marRight w:val="0"/>
              <w:marTop w:val="0"/>
              <w:marBottom w:val="0"/>
              <w:divBdr>
                <w:top w:val="none" w:sz="0" w:space="0" w:color="auto"/>
                <w:left w:val="none" w:sz="0" w:space="0" w:color="auto"/>
                <w:bottom w:val="none" w:sz="0" w:space="0" w:color="auto"/>
                <w:right w:val="none" w:sz="0" w:space="0" w:color="auto"/>
              </w:divBdr>
              <w:divsChild>
                <w:div w:id="582690729">
                  <w:marLeft w:val="0"/>
                  <w:marRight w:val="0"/>
                  <w:marTop w:val="0"/>
                  <w:marBottom w:val="0"/>
                  <w:divBdr>
                    <w:top w:val="none" w:sz="0" w:space="0" w:color="auto"/>
                    <w:left w:val="none" w:sz="0" w:space="0" w:color="auto"/>
                    <w:bottom w:val="none" w:sz="0" w:space="0" w:color="auto"/>
                    <w:right w:val="none" w:sz="0" w:space="0" w:color="auto"/>
                  </w:divBdr>
                </w:div>
              </w:divsChild>
            </w:div>
            <w:div w:id="1242836398">
              <w:marLeft w:val="0"/>
              <w:marRight w:val="0"/>
              <w:marTop w:val="0"/>
              <w:marBottom w:val="0"/>
              <w:divBdr>
                <w:top w:val="none" w:sz="0" w:space="0" w:color="auto"/>
                <w:left w:val="none" w:sz="0" w:space="0" w:color="auto"/>
                <w:bottom w:val="none" w:sz="0" w:space="0" w:color="auto"/>
                <w:right w:val="none" w:sz="0" w:space="0" w:color="auto"/>
              </w:divBdr>
              <w:divsChild>
                <w:div w:id="219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6888">
          <w:marLeft w:val="0"/>
          <w:marRight w:val="0"/>
          <w:marTop w:val="0"/>
          <w:marBottom w:val="0"/>
          <w:divBdr>
            <w:top w:val="none" w:sz="0" w:space="0" w:color="auto"/>
            <w:left w:val="none" w:sz="0" w:space="0" w:color="auto"/>
            <w:bottom w:val="none" w:sz="0" w:space="0" w:color="auto"/>
            <w:right w:val="none" w:sz="0" w:space="0" w:color="auto"/>
          </w:divBdr>
          <w:divsChild>
            <w:div w:id="1520465230">
              <w:marLeft w:val="0"/>
              <w:marRight w:val="0"/>
              <w:marTop w:val="0"/>
              <w:marBottom w:val="0"/>
              <w:divBdr>
                <w:top w:val="none" w:sz="0" w:space="0" w:color="auto"/>
                <w:left w:val="none" w:sz="0" w:space="0" w:color="auto"/>
                <w:bottom w:val="none" w:sz="0" w:space="0" w:color="auto"/>
                <w:right w:val="none" w:sz="0" w:space="0" w:color="auto"/>
              </w:divBdr>
              <w:divsChild>
                <w:div w:id="3876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829599">
      <w:bodyDiv w:val="1"/>
      <w:marLeft w:val="0"/>
      <w:marRight w:val="0"/>
      <w:marTop w:val="0"/>
      <w:marBottom w:val="0"/>
      <w:divBdr>
        <w:top w:val="none" w:sz="0" w:space="0" w:color="auto"/>
        <w:left w:val="none" w:sz="0" w:space="0" w:color="auto"/>
        <w:bottom w:val="none" w:sz="0" w:space="0" w:color="auto"/>
        <w:right w:val="none" w:sz="0" w:space="0" w:color="auto"/>
      </w:divBdr>
      <w:divsChild>
        <w:div w:id="965697410">
          <w:marLeft w:val="0"/>
          <w:marRight w:val="0"/>
          <w:marTop w:val="0"/>
          <w:marBottom w:val="0"/>
          <w:divBdr>
            <w:top w:val="none" w:sz="0" w:space="0" w:color="auto"/>
            <w:left w:val="none" w:sz="0" w:space="0" w:color="auto"/>
            <w:bottom w:val="none" w:sz="0" w:space="0" w:color="auto"/>
            <w:right w:val="none" w:sz="0" w:space="0" w:color="auto"/>
          </w:divBdr>
          <w:divsChild>
            <w:div w:id="973172288">
              <w:marLeft w:val="0"/>
              <w:marRight w:val="0"/>
              <w:marTop w:val="0"/>
              <w:marBottom w:val="0"/>
              <w:divBdr>
                <w:top w:val="none" w:sz="0" w:space="0" w:color="auto"/>
                <w:left w:val="none" w:sz="0" w:space="0" w:color="auto"/>
                <w:bottom w:val="none" w:sz="0" w:space="0" w:color="auto"/>
                <w:right w:val="none" w:sz="0" w:space="0" w:color="auto"/>
              </w:divBdr>
              <w:divsChild>
                <w:div w:id="2261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81424">
      <w:bodyDiv w:val="1"/>
      <w:marLeft w:val="0"/>
      <w:marRight w:val="0"/>
      <w:marTop w:val="0"/>
      <w:marBottom w:val="0"/>
      <w:divBdr>
        <w:top w:val="none" w:sz="0" w:space="0" w:color="auto"/>
        <w:left w:val="none" w:sz="0" w:space="0" w:color="auto"/>
        <w:bottom w:val="none" w:sz="0" w:space="0" w:color="auto"/>
        <w:right w:val="none" w:sz="0" w:space="0" w:color="auto"/>
      </w:divBdr>
      <w:divsChild>
        <w:div w:id="413863488">
          <w:marLeft w:val="0"/>
          <w:marRight w:val="0"/>
          <w:marTop w:val="0"/>
          <w:marBottom w:val="0"/>
          <w:divBdr>
            <w:top w:val="none" w:sz="0" w:space="0" w:color="auto"/>
            <w:left w:val="none" w:sz="0" w:space="0" w:color="auto"/>
            <w:bottom w:val="none" w:sz="0" w:space="0" w:color="auto"/>
            <w:right w:val="none" w:sz="0" w:space="0" w:color="auto"/>
          </w:divBdr>
          <w:divsChild>
            <w:div w:id="150828292">
              <w:marLeft w:val="0"/>
              <w:marRight w:val="0"/>
              <w:marTop w:val="0"/>
              <w:marBottom w:val="0"/>
              <w:divBdr>
                <w:top w:val="none" w:sz="0" w:space="0" w:color="auto"/>
                <w:left w:val="none" w:sz="0" w:space="0" w:color="auto"/>
                <w:bottom w:val="none" w:sz="0" w:space="0" w:color="auto"/>
                <w:right w:val="none" w:sz="0" w:space="0" w:color="auto"/>
              </w:divBdr>
              <w:divsChild>
                <w:div w:id="125003256">
                  <w:marLeft w:val="0"/>
                  <w:marRight w:val="0"/>
                  <w:marTop w:val="0"/>
                  <w:marBottom w:val="0"/>
                  <w:divBdr>
                    <w:top w:val="none" w:sz="0" w:space="0" w:color="auto"/>
                    <w:left w:val="none" w:sz="0" w:space="0" w:color="auto"/>
                    <w:bottom w:val="none" w:sz="0" w:space="0" w:color="auto"/>
                    <w:right w:val="none" w:sz="0" w:space="0" w:color="auto"/>
                  </w:divBdr>
                </w:div>
              </w:divsChild>
            </w:div>
            <w:div w:id="1473672388">
              <w:marLeft w:val="0"/>
              <w:marRight w:val="0"/>
              <w:marTop w:val="0"/>
              <w:marBottom w:val="0"/>
              <w:divBdr>
                <w:top w:val="none" w:sz="0" w:space="0" w:color="auto"/>
                <w:left w:val="none" w:sz="0" w:space="0" w:color="auto"/>
                <w:bottom w:val="none" w:sz="0" w:space="0" w:color="auto"/>
                <w:right w:val="none" w:sz="0" w:space="0" w:color="auto"/>
              </w:divBdr>
              <w:divsChild>
                <w:div w:id="1331371787">
                  <w:marLeft w:val="0"/>
                  <w:marRight w:val="0"/>
                  <w:marTop w:val="0"/>
                  <w:marBottom w:val="0"/>
                  <w:divBdr>
                    <w:top w:val="none" w:sz="0" w:space="0" w:color="auto"/>
                    <w:left w:val="none" w:sz="0" w:space="0" w:color="auto"/>
                    <w:bottom w:val="none" w:sz="0" w:space="0" w:color="auto"/>
                    <w:right w:val="none" w:sz="0" w:space="0" w:color="auto"/>
                  </w:divBdr>
                </w:div>
                <w:div w:id="1754740845">
                  <w:marLeft w:val="0"/>
                  <w:marRight w:val="0"/>
                  <w:marTop w:val="0"/>
                  <w:marBottom w:val="0"/>
                  <w:divBdr>
                    <w:top w:val="none" w:sz="0" w:space="0" w:color="auto"/>
                    <w:left w:val="none" w:sz="0" w:space="0" w:color="auto"/>
                    <w:bottom w:val="none" w:sz="0" w:space="0" w:color="auto"/>
                    <w:right w:val="none" w:sz="0" w:space="0" w:color="auto"/>
                  </w:divBdr>
                </w:div>
              </w:divsChild>
            </w:div>
            <w:div w:id="695932008">
              <w:marLeft w:val="0"/>
              <w:marRight w:val="0"/>
              <w:marTop w:val="0"/>
              <w:marBottom w:val="0"/>
              <w:divBdr>
                <w:top w:val="none" w:sz="0" w:space="0" w:color="auto"/>
                <w:left w:val="none" w:sz="0" w:space="0" w:color="auto"/>
                <w:bottom w:val="none" w:sz="0" w:space="0" w:color="auto"/>
                <w:right w:val="none" w:sz="0" w:space="0" w:color="auto"/>
              </w:divBdr>
              <w:divsChild>
                <w:div w:id="975525808">
                  <w:marLeft w:val="0"/>
                  <w:marRight w:val="0"/>
                  <w:marTop w:val="0"/>
                  <w:marBottom w:val="0"/>
                  <w:divBdr>
                    <w:top w:val="none" w:sz="0" w:space="0" w:color="auto"/>
                    <w:left w:val="none" w:sz="0" w:space="0" w:color="auto"/>
                    <w:bottom w:val="none" w:sz="0" w:space="0" w:color="auto"/>
                    <w:right w:val="none" w:sz="0" w:space="0" w:color="auto"/>
                  </w:divBdr>
                </w:div>
              </w:divsChild>
            </w:div>
            <w:div w:id="1057895425">
              <w:marLeft w:val="0"/>
              <w:marRight w:val="0"/>
              <w:marTop w:val="0"/>
              <w:marBottom w:val="0"/>
              <w:divBdr>
                <w:top w:val="none" w:sz="0" w:space="0" w:color="auto"/>
                <w:left w:val="none" w:sz="0" w:space="0" w:color="auto"/>
                <w:bottom w:val="none" w:sz="0" w:space="0" w:color="auto"/>
                <w:right w:val="none" w:sz="0" w:space="0" w:color="auto"/>
              </w:divBdr>
              <w:divsChild>
                <w:div w:id="176784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18753">
          <w:marLeft w:val="0"/>
          <w:marRight w:val="0"/>
          <w:marTop w:val="0"/>
          <w:marBottom w:val="0"/>
          <w:divBdr>
            <w:top w:val="none" w:sz="0" w:space="0" w:color="auto"/>
            <w:left w:val="none" w:sz="0" w:space="0" w:color="auto"/>
            <w:bottom w:val="none" w:sz="0" w:space="0" w:color="auto"/>
            <w:right w:val="none" w:sz="0" w:space="0" w:color="auto"/>
          </w:divBdr>
          <w:divsChild>
            <w:div w:id="1508978823">
              <w:marLeft w:val="0"/>
              <w:marRight w:val="0"/>
              <w:marTop w:val="0"/>
              <w:marBottom w:val="0"/>
              <w:divBdr>
                <w:top w:val="none" w:sz="0" w:space="0" w:color="auto"/>
                <w:left w:val="none" w:sz="0" w:space="0" w:color="auto"/>
                <w:bottom w:val="none" w:sz="0" w:space="0" w:color="auto"/>
                <w:right w:val="none" w:sz="0" w:space="0" w:color="auto"/>
              </w:divBdr>
              <w:divsChild>
                <w:div w:id="1256285591">
                  <w:marLeft w:val="0"/>
                  <w:marRight w:val="0"/>
                  <w:marTop w:val="0"/>
                  <w:marBottom w:val="0"/>
                  <w:divBdr>
                    <w:top w:val="none" w:sz="0" w:space="0" w:color="auto"/>
                    <w:left w:val="none" w:sz="0" w:space="0" w:color="auto"/>
                    <w:bottom w:val="none" w:sz="0" w:space="0" w:color="auto"/>
                    <w:right w:val="none" w:sz="0" w:space="0" w:color="auto"/>
                  </w:divBdr>
                </w:div>
                <w:div w:id="168953168">
                  <w:marLeft w:val="0"/>
                  <w:marRight w:val="0"/>
                  <w:marTop w:val="0"/>
                  <w:marBottom w:val="0"/>
                  <w:divBdr>
                    <w:top w:val="none" w:sz="0" w:space="0" w:color="auto"/>
                    <w:left w:val="none" w:sz="0" w:space="0" w:color="auto"/>
                    <w:bottom w:val="none" w:sz="0" w:space="0" w:color="auto"/>
                    <w:right w:val="none" w:sz="0" w:space="0" w:color="auto"/>
                  </w:divBdr>
                </w:div>
              </w:divsChild>
            </w:div>
            <w:div w:id="522323664">
              <w:marLeft w:val="0"/>
              <w:marRight w:val="0"/>
              <w:marTop w:val="0"/>
              <w:marBottom w:val="0"/>
              <w:divBdr>
                <w:top w:val="none" w:sz="0" w:space="0" w:color="auto"/>
                <w:left w:val="none" w:sz="0" w:space="0" w:color="auto"/>
                <w:bottom w:val="none" w:sz="0" w:space="0" w:color="auto"/>
                <w:right w:val="none" w:sz="0" w:space="0" w:color="auto"/>
              </w:divBdr>
              <w:divsChild>
                <w:div w:id="1302266571">
                  <w:marLeft w:val="0"/>
                  <w:marRight w:val="0"/>
                  <w:marTop w:val="0"/>
                  <w:marBottom w:val="0"/>
                  <w:divBdr>
                    <w:top w:val="none" w:sz="0" w:space="0" w:color="auto"/>
                    <w:left w:val="none" w:sz="0" w:space="0" w:color="auto"/>
                    <w:bottom w:val="none" w:sz="0" w:space="0" w:color="auto"/>
                    <w:right w:val="none" w:sz="0" w:space="0" w:color="auto"/>
                  </w:divBdr>
                </w:div>
              </w:divsChild>
            </w:div>
            <w:div w:id="171461231">
              <w:marLeft w:val="0"/>
              <w:marRight w:val="0"/>
              <w:marTop w:val="0"/>
              <w:marBottom w:val="0"/>
              <w:divBdr>
                <w:top w:val="none" w:sz="0" w:space="0" w:color="auto"/>
                <w:left w:val="none" w:sz="0" w:space="0" w:color="auto"/>
                <w:bottom w:val="none" w:sz="0" w:space="0" w:color="auto"/>
                <w:right w:val="none" w:sz="0" w:space="0" w:color="auto"/>
              </w:divBdr>
              <w:divsChild>
                <w:div w:id="1877352312">
                  <w:marLeft w:val="0"/>
                  <w:marRight w:val="0"/>
                  <w:marTop w:val="0"/>
                  <w:marBottom w:val="0"/>
                  <w:divBdr>
                    <w:top w:val="none" w:sz="0" w:space="0" w:color="auto"/>
                    <w:left w:val="none" w:sz="0" w:space="0" w:color="auto"/>
                    <w:bottom w:val="none" w:sz="0" w:space="0" w:color="auto"/>
                    <w:right w:val="none" w:sz="0" w:space="0" w:color="auto"/>
                  </w:divBdr>
                </w:div>
                <w:div w:id="1527056108">
                  <w:marLeft w:val="0"/>
                  <w:marRight w:val="0"/>
                  <w:marTop w:val="0"/>
                  <w:marBottom w:val="0"/>
                  <w:divBdr>
                    <w:top w:val="none" w:sz="0" w:space="0" w:color="auto"/>
                    <w:left w:val="none" w:sz="0" w:space="0" w:color="auto"/>
                    <w:bottom w:val="none" w:sz="0" w:space="0" w:color="auto"/>
                    <w:right w:val="none" w:sz="0" w:space="0" w:color="auto"/>
                  </w:divBdr>
                </w:div>
              </w:divsChild>
            </w:div>
            <w:div w:id="682629181">
              <w:marLeft w:val="0"/>
              <w:marRight w:val="0"/>
              <w:marTop w:val="0"/>
              <w:marBottom w:val="0"/>
              <w:divBdr>
                <w:top w:val="none" w:sz="0" w:space="0" w:color="auto"/>
                <w:left w:val="none" w:sz="0" w:space="0" w:color="auto"/>
                <w:bottom w:val="none" w:sz="0" w:space="0" w:color="auto"/>
                <w:right w:val="none" w:sz="0" w:space="0" w:color="auto"/>
              </w:divBdr>
              <w:divsChild>
                <w:div w:id="101266416">
                  <w:marLeft w:val="0"/>
                  <w:marRight w:val="0"/>
                  <w:marTop w:val="0"/>
                  <w:marBottom w:val="0"/>
                  <w:divBdr>
                    <w:top w:val="none" w:sz="0" w:space="0" w:color="auto"/>
                    <w:left w:val="none" w:sz="0" w:space="0" w:color="auto"/>
                    <w:bottom w:val="none" w:sz="0" w:space="0" w:color="auto"/>
                    <w:right w:val="none" w:sz="0" w:space="0" w:color="auto"/>
                  </w:divBdr>
                </w:div>
              </w:divsChild>
            </w:div>
            <w:div w:id="1629896858">
              <w:marLeft w:val="0"/>
              <w:marRight w:val="0"/>
              <w:marTop w:val="0"/>
              <w:marBottom w:val="0"/>
              <w:divBdr>
                <w:top w:val="none" w:sz="0" w:space="0" w:color="auto"/>
                <w:left w:val="none" w:sz="0" w:space="0" w:color="auto"/>
                <w:bottom w:val="none" w:sz="0" w:space="0" w:color="auto"/>
                <w:right w:val="none" w:sz="0" w:space="0" w:color="auto"/>
              </w:divBdr>
              <w:divsChild>
                <w:div w:id="15787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67728">
          <w:marLeft w:val="0"/>
          <w:marRight w:val="0"/>
          <w:marTop w:val="0"/>
          <w:marBottom w:val="0"/>
          <w:divBdr>
            <w:top w:val="none" w:sz="0" w:space="0" w:color="auto"/>
            <w:left w:val="none" w:sz="0" w:space="0" w:color="auto"/>
            <w:bottom w:val="none" w:sz="0" w:space="0" w:color="auto"/>
            <w:right w:val="none" w:sz="0" w:space="0" w:color="auto"/>
          </w:divBdr>
          <w:divsChild>
            <w:div w:id="323316908">
              <w:marLeft w:val="0"/>
              <w:marRight w:val="0"/>
              <w:marTop w:val="0"/>
              <w:marBottom w:val="0"/>
              <w:divBdr>
                <w:top w:val="none" w:sz="0" w:space="0" w:color="auto"/>
                <w:left w:val="none" w:sz="0" w:space="0" w:color="auto"/>
                <w:bottom w:val="none" w:sz="0" w:space="0" w:color="auto"/>
                <w:right w:val="none" w:sz="0" w:space="0" w:color="auto"/>
              </w:divBdr>
              <w:divsChild>
                <w:div w:id="15011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022931">
      <w:bodyDiv w:val="1"/>
      <w:marLeft w:val="0"/>
      <w:marRight w:val="0"/>
      <w:marTop w:val="0"/>
      <w:marBottom w:val="0"/>
      <w:divBdr>
        <w:top w:val="none" w:sz="0" w:space="0" w:color="auto"/>
        <w:left w:val="none" w:sz="0" w:space="0" w:color="auto"/>
        <w:bottom w:val="none" w:sz="0" w:space="0" w:color="auto"/>
        <w:right w:val="none" w:sz="0" w:space="0" w:color="auto"/>
      </w:divBdr>
      <w:divsChild>
        <w:div w:id="2118333653">
          <w:marLeft w:val="0"/>
          <w:marRight w:val="0"/>
          <w:marTop w:val="0"/>
          <w:marBottom w:val="0"/>
          <w:divBdr>
            <w:top w:val="none" w:sz="0" w:space="0" w:color="auto"/>
            <w:left w:val="none" w:sz="0" w:space="0" w:color="auto"/>
            <w:bottom w:val="none" w:sz="0" w:space="0" w:color="auto"/>
            <w:right w:val="none" w:sz="0" w:space="0" w:color="auto"/>
          </w:divBdr>
          <w:divsChild>
            <w:div w:id="429084220">
              <w:marLeft w:val="0"/>
              <w:marRight w:val="0"/>
              <w:marTop w:val="0"/>
              <w:marBottom w:val="0"/>
              <w:divBdr>
                <w:top w:val="none" w:sz="0" w:space="0" w:color="auto"/>
                <w:left w:val="none" w:sz="0" w:space="0" w:color="auto"/>
                <w:bottom w:val="none" w:sz="0" w:space="0" w:color="auto"/>
                <w:right w:val="none" w:sz="0" w:space="0" w:color="auto"/>
              </w:divBdr>
              <w:divsChild>
                <w:div w:id="20612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27001">
      <w:bodyDiv w:val="1"/>
      <w:marLeft w:val="0"/>
      <w:marRight w:val="0"/>
      <w:marTop w:val="0"/>
      <w:marBottom w:val="0"/>
      <w:divBdr>
        <w:top w:val="none" w:sz="0" w:space="0" w:color="auto"/>
        <w:left w:val="none" w:sz="0" w:space="0" w:color="auto"/>
        <w:bottom w:val="none" w:sz="0" w:space="0" w:color="auto"/>
        <w:right w:val="none" w:sz="0" w:space="0" w:color="auto"/>
      </w:divBdr>
      <w:divsChild>
        <w:div w:id="1335567269">
          <w:marLeft w:val="0"/>
          <w:marRight w:val="0"/>
          <w:marTop w:val="0"/>
          <w:marBottom w:val="0"/>
          <w:divBdr>
            <w:top w:val="none" w:sz="0" w:space="0" w:color="auto"/>
            <w:left w:val="none" w:sz="0" w:space="0" w:color="auto"/>
            <w:bottom w:val="none" w:sz="0" w:space="0" w:color="auto"/>
            <w:right w:val="none" w:sz="0" w:space="0" w:color="auto"/>
          </w:divBdr>
          <w:divsChild>
            <w:div w:id="1730226414">
              <w:marLeft w:val="0"/>
              <w:marRight w:val="0"/>
              <w:marTop w:val="0"/>
              <w:marBottom w:val="0"/>
              <w:divBdr>
                <w:top w:val="none" w:sz="0" w:space="0" w:color="auto"/>
                <w:left w:val="none" w:sz="0" w:space="0" w:color="auto"/>
                <w:bottom w:val="none" w:sz="0" w:space="0" w:color="auto"/>
                <w:right w:val="none" w:sz="0" w:space="0" w:color="auto"/>
              </w:divBdr>
              <w:divsChild>
                <w:div w:id="8068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C09B6F08EF2C64E83F05E736CE78240" ma:contentTypeVersion="4" ma:contentTypeDescription="Crear nuevo documento." ma:contentTypeScope="" ma:versionID="036ad63a46e006ba12fdf37a2035904b">
  <xsd:schema xmlns:xsd="http://www.w3.org/2001/XMLSchema" xmlns:xs="http://www.w3.org/2001/XMLSchema" xmlns:p="http://schemas.microsoft.com/office/2006/metadata/properties" xmlns:ns2="8836c5b1-46a2-4ceb-a441-7567266f2136" targetNamespace="http://schemas.microsoft.com/office/2006/metadata/properties" ma:root="true" ma:fieldsID="d4c6db9f7bd091f18145fa5bd61fa1ca" ns2:_="">
    <xsd:import namespace="8836c5b1-46a2-4ceb-a441-7567266f21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6c5b1-46a2-4ceb-a441-7567266f2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3DF0A1-E9D7-409E-97DC-9F5E52777D49}">
  <ds:schemaRefs>
    <ds:schemaRef ds:uri="http://schemas.openxmlformats.org/officeDocument/2006/bibliography"/>
  </ds:schemaRefs>
</ds:datastoreItem>
</file>

<file path=customXml/itemProps2.xml><?xml version="1.0" encoding="utf-8"?>
<ds:datastoreItem xmlns:ds="http://schemas.openxmlformats.org/officeDocument/2006/customXml" ds:itemID="{5B956817-6905-4029-87D9-930B03A95C0A}"/>
</file>

<file path=customXml/itemProps3.xml><?xml version="1.0" encoding="utf-8"?>
<ds:datastoreItem xmlns:ds="http://schemas.openxmlformats.org/officeDocument/2006/customXml" ds:itemID="{2A9C3469-2F03-4C4E-AAE6-56D336C02CF5}"/>
</file>

<file path=customXml/itemProps4.xml><?xml version="1.0" encoding="utf-8"?>
<ds:datastoreItem xmlns:ds="http://schemas.openxmlformats.org/officeDocument/2006/customXml" ds:itemID="{50347BEE-C6C1-4705-B93F-9AD9B7B949F6}"/>
</file>

<file path=docProps/app.xml><?xml version="1.0" encoding="utf-8"?>
<Properties xmlns="http://schemas.openxmlformats.org/officeDocument/2006/extended-properties" xmlns:vt="http://schemas.openxmlformats.org/officeDocument/2006/docPropsVTypes">
  <Template>Normal.dotm</Template>
  <TotalTime>0</TotalTime>
  <Pages>34</Pages>
  <Words>4857</Words>
  <Characters>26716</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Lezama</dc:creator>
  <cp:keywords/>
  <dc:description/>
  <cp:lastModifiedBy>Microsoft Office User</cp:lastModifiedBy>
  <cp:revision>3</cp:revision>
  <dcterms:created xsi:type="dcterms:W3CDTF">2021-04-13T04:43:00Z</dcterms:created>
  <dcterms:modified xsi:type="dcterms:W3CDTF">2021-04-13T04:44:00Z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0x0101000C09B6F08EF2C64E83F05E736CE78240</vt:lpwstr>
  </property>
</Properties>
</file>